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641"/>
        <w:gridCol w:w="1477"/>
      </w:tblGrid>
      <w:tr w:rsidR="001A1231" w:rsidRPr="000A3CCC" w14:paraId="2D3415C9" w14:textId="77777777" w:rsidTr="003C2253">
        <w:tc>
          <w:tcPr>
            <w:tcW w:w="2323" w:type="dxa"/>
            <w:shd w:val="clear" w:color="auto" w:fill="auto"/>
            <w:vAlign w:val="center"/>
          </w:tcPr>
          <w:p w14:paraId="6757C885" w14:textId="42BA7C09"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33AF119A" w:rsidR="001A1231" w:rsidRPr="003B204E" w:rsidRDefault="00B110B4" w:rsidP="002D08E5">
            <w:pPr>
              <w:pStyle w:val="TableContents"/>
              <w:spacing w:after="0"/>
              <w:rPr>
                <w:rFonts w:ascii="Times New Roman" w:hAnsi="Times New Roman" w:cs="Times New Roman"/>
                <w:b/>
                <w:sz w:val="24"/>
                <w:szCs w:val="24"/>
              </w:rPr>
            </w:pPr>
            <w:r>
              <w:rPr>
                <w:rFonts w:ascii="Times New Roman" w:hAnsi="Times New Roman" w:cs="Times New Roman"/>
                <w:b/>
                <w:sz w:val="24"/>
                <w:szCs w:val="24"/>
              </w:rPr>
              <w:t>EEEE</w:t>
            </w:r>
          </w:p>
        </w:tc>
        <w:tc>
          <w:tcPr>
            <w:tcW w:w="1641" w:type="dxa"/>
            <w:shd w:val="clear" w:color="auto" w:fill="auto"/>
            <w:vAlign w:val="center"/>
          </w:tcPr>
          <w:p w14:paraId="02501164" w14:textId="63DBF46A" w:rsidR="001A1231" w:rsidRPr="002915D6" w:rsidRDefault="001A1231" w:rsidP="001A1231">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477" w:type="dxa"/>
            <w:vAlign w:val="center"/>
          </w:tcPr>
          <w:p w14:paraId="54B7E0B3" w14:textId="44A9B560" w:rsidR="001A1231" w:rsidRPr="003B204E" w:rsidRDefault="00B110B4" w:rsidP="002D08E5">
            <w:pPr>
              <w:pStyle w:val="TableContents"/>
              <w:spacing w:after="0"/>
              <w:jc w:val="center"/>
              <w:rPr>
                <w:rFonts w:ascii="Times New Roman" w:hAnsi="Times New Roman" w:cs="Times New Roman"/>
                <w:b/>
                <w:bCs/>
                <w:sz w:val="24"/>
                <w:szCs w:val="24"/>
              </w:rPr>
            </w:pPr>
            <w:r w:rsidRPr="730080C0">
              <w:rPr>
                <w:rFonts w:ascii="Times New Roman" w:hAnsi="Times New Roman" w:cs="Times New Roman"/>
                <w:b/>
                <w:bCs/>
                <w:sz w:val="24"/>
                <w:szCs w:val="24"/>
              </w:rPr>
              <w:t>I</w:t>
            </w:r>
          </w:p>
        </w:tc>
      </w:tr>
      <w:tr w:rsidR="001A1231" w:rsidRPr="000A3CCC" w14:paraId="2754066B" w14:textId="77777777" w:rsidTr="003C2253">
        <w:tc>
          <w:tcPr>
            <w:tcW w:w="2323" w:type="dxa"/>
            <w:shd w:val="clear" w:color="auto" w:fill="auto"/>
            <w:vAlign w:val="center"/>
          </w:tcPr>
          <w:p w14:paraId="423499EF" w14:textId="481AAF0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61BED708" w:rsidR="001A1231" w:rsidRPr="003B204E" w:rsidRDefault="5A5B75CB" w:rsidP="002D08E5">
            <w:pPr>
              <w:pStyle w:val="TableContents"/>
              <w:spacing w:after="0"/>
              <w:rPr>
                <w:rFonts w:ascii="Times New Roman" w:hAnsi="Times New Roman" w:cs="Times New Roman"/>
                <w:b/>
                <w:bCs/>
                <w:sz w:val="24"/>
                <w:szCs w:val="24"/>
              </w:rPr>
            </w:pPr>
            <w:r w:rsidRPr="730080C0">
              <w:rPr>
                <w:rFonts w:ascii="Times New Roman" w:hAnsi="Times New Roman" w:cs="Times New Roman"/>
                <w:b/>
                <w:bCs/>
                <w:sz w:val="24"/>
                <w:szCs w:val="24"/>
              </w:rPr>
              <w:t>2/12/2021</w:t>
            </w:r>
          </w:p>
        </w:tc>
        <w:tc>
          <w:tcPr>
            <w:tcW w:w="1641" w:type="dxa"/>
            <w:shd w:val="clear" w:color="auto" w:fill="auto"/>
            <w:vAlign w:val="center"/>
          </w:tcPr>
          <w:p w14:paraId="2C233080" w14:textId="19A180E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477" w:type="dxa"/>
            <w:vAlign w:val="center"/>
          </w:tcPr>
          <w:p w14:paraId="5D086D40" w14:textId="03388A08" w:rsidR="001A1231" w:rsidRPr="003B204E" w:rsidRDefault="603DDA0D" w:rsidP="002D08E5">
            <w:pPr>
              <w:pStyle w:val="TableContents"/>
              <w:spacing w:after="0"/>
              <w:jc w:val="center"/>
              <w:rPr>
                <w:rFonts w:ascii="Times New Roman" w:hAnsi="Times New Roman" w:cs="Times New Roman"/>
                <w:b/>
                <w:bCs/>
                <w:sz w:val="24"/>
                <w:szCs w:val="24"/>
              </w:rPr>
            </w:pPr>
            <w:r w:rsidRPr="730080C0">
              <w:rPr>
                <w:rFonts w:ascii="Times New Roman" w:hAnsi="Times New Roman" w:cs="Times New Roman"/>
                <w:b/>
                <w:bCs/>
                <w:sz w:val="24"/>
                <w:szCs w:val="24"/>
              </w:rPr>
              <w:t>G3</w:t>
            </w:r>
          </w:p>
        </w:tc>
      </w:tr>
      <w:tr w:rsidR="001A1231" w:rsidRPr="000A3CCC" w14:paraId="54A161E2" w14:textId="77777777" w:rsidTr="003C2253">
        <w:tc>
          <w:tcPr>
            <w:tcW w:w="2323" w:type="dxa"/>
            <w:shd w:val="clear" w:color="auto" w:fill="auto"/>
            <w:vAlign w:val="center"/>
          </w:tcPr>
          <w:p w14:paraId="5D870C5D" w14:textId="073537D8"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4395" w:type="dxa"/>
            <w:shd w:val="clear" w:color="auto" w:fill="auto"/>
            <w:vAlign w:val="center"/>
          </w:tcPr>
          <w:p w14:paraId="20F22F4B" w14:textId="5E430C66" w:rsidR="001A1231" w:rsidRDefault="003C2253" w:rsidP="002D08E5">
            <w:pPr>
              <w:pStyle w:val="TableContents"/>
              <w:spacing w:after="0"/>
              <w:rPr>
                <w:rFonts w:ascii="Times New Roman" w:hAnsi="Times New Roman" w:cs="Times New Roman"/>
                <w:b/>
                <w:sz w:val="24"/>
                <w:szCs w:val="24"/>
              </w:rPr>
            </w:pPr>
            <w:r>
              <w:rPr>
                <w:rFonts w:ascii="Times New Roman" w:hAnsi="Times New Roman" w:cs="Times New Roman"/>
                <w:b/>
                <w:sz w:val="24"/>
                <w:szCs w:val="24"/>
              </w:rPr>
              <w:t>Milind Marathe</w:t>
            </w:r>
          </w:p>
        </w:tc>
        <w:tc>
          <w:tcPr>
            <w:tcW w:w="1641" w:type="dxa"/>
            <w:shd w:val="clear" w:color="auto" w:fill="auto"/>
            <w:vAlign w:val="center"/>
          </w:tcPr>
          <w:p w14:paraId="060D0C1E" w14:textId="27AEF37B"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477" w:type="dxa"/>
            <w:vAlign w:val="center"/>
          </w:tcPr>
          <w:p w14:paraId="3D969365" w14:textId="6C7ED93F" w:rsidR="001A1231" w:rsidRDefault="5E6C9298" w:rsidP="002D08E5">
            <w:pPr>
              <w:pStyle w:val="TableContents"/>
              <w:spacing w:after="0"/>
              <w:jc w:val="center"/>
              <w:rPr>
                <w:rFonts w:ascii="Times New Roman" w:hAnsi="Times New Roman" w:cs="Times New Roman"/>
                <w:b/>
                <w:bCs/>
                <w:sz w:val="24"/>
                <w:szCs w:val="24"/>
              </w:rPr>
            </w:pPr>
            <w:r w:rsidRPr="730080C0">
              <w:rPr>
                <w:rFonts w:ascii="Times New Roman" w:hAnsi="Times New Roman" w:cs="Times New Roman"/>
                <w:b/>
                <w:bCs/>
                <w:sz w:val="24"/>
                <w:szCs w:val="24"/>
              </w:rPr>
              <w:t>160104210</w:t>
            </w:r>
            <w:r w:rsidR="003C2253">
              <w:rPr>
                <w:rFonts w:ascii="Times New Roman" w:hAnsi="Times New Roman" w:cs="Times New Roman"/>
                <w:b/>
                <w:bCs/>
                <w:sz w:val="24"/>
                <w:szCs w:val="24"/>
              </w:rPr>
              <w:t>71</w:t>
            </w:r>
          </w:p>
        </w:tc>
      </w:tr>
      <w:tr w:rsidR="001A1231" w:rsidRPr="000A3CCC" w14:paraId="0F1AD1C1" w14:textId="77777777" w:rsidTr="003C2253">
        <w:tc>
          <w:tcPr>
            <w:tcW w:w="2323" w:type="dxa"/>
            <w:shd w:val="clear" w:color="auto" w:fill="auto"/>
            <w:vAlign w:val="center"/>
          </w:tcPr>
          <w:p w14:paraId="4A82FFDC" w14:textId="1FAC1364"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1A1231" w:rsidRDefault="001A1231" w:rsidP="001A1231">
            <w:pPr>
              <w:pStyle w:val="TableContents"/>
              <w:spacing w:after="0"/>
              <w:rPr>
                <w:rFonts w:ascii="Times New Roman" w:hAnsi="Times New Roman" w:cs="Times New Roman"/>
                <w:b/>
                <w:sz w:val="24"/>
                <w:szCs w:val="24"/>
              </w:rPr>
            </w:pPr>
          </w:p>
        </w:tc>
        <w:tc>
          <w:tcPr>
            <w:tcW w:w="1641" w:type="dxa"/>
            <w:shd w:val="clear" w:color="auto" w:fill="auto"/>
            <w:vAlign w:val="center"/>
          </w:tcPr>
          <w:p w14:paraId="42F48BDA" w14:textId="2770A677"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477" w:type="dxa"/>
            <w:vAlign w:val="center"/>
          </w:tcPr>
          <w:p w14:paraId="3AA60BAD" w14:textId="4D3F7B85" w:rsidR="001A1231" w:rsidRDefault="002D08E5" w:rsidP="002D08E5">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 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7BA1D41E" w:rsidR="00A25C5E" w:rsidRPr="003C2253" w:rsidRDefault="00B110B4" w:rsidP="00EE59A2">
      <w:pPr>
        <w:shd w:val="clear" w:color="auto" w:fill="FFFFFF"/>
        <w:spacing w:after="0" w:line="240" w:lineRule="auto"/>
        <w:ind w:left="-709"/>
        <w:jc w:val="center"/>
        <w:rPr>
          <w:rFonts w:ascii="Times New Roman" w:eastAsia="Times New Roman" w:hAnsi="Times New Roman"/>
          <w:b/>
          <w:iCs/>
          <w:color w:val="BC202E"/>
          <w:sz w:val="20"/>
          <w:szCs w:val="20"/>
          <w:u w:val="single"/>
        </w:rPr>
      </w:pPr>
      <w:r w:rsidRPr="003C2253">
        <w:rPr>
          <w:rFonts w:ascii="Times New Roman" w:hAnsi="Times New Roman" w:cs="Times New Roman"/>
          <w:b/>
          <w:color w:val="BC202E"/>
          <w:sz w:val="28"/>
          <w:szCs w:val="28"/>
          <w:u w:val="single"/>
        </w:rPr>
        <w:t xml:space="preserve">Experiment No: </w:t>
      </w:r>
      <w:r w:rsidR="002A587B" w:rsidRPr="003C2253">
        <w:rPr>
          <w:rFonts w:ascii="Times New Roman" w:hAnsi="Times New Roman" w:cs="Times New Roman"/>
          <w:b/>
          <w:color w:val="BC202E"/>
          <w:sz w:val="28"/>
          <w:szCs w:val="28"/>
          <w:u w:val="single"/>
        </w:rPr>
        <w:t>6</w:t>
      </w:r>
    </w:p>
    <w:p w14:paraId="115CD8AC" w14:textId="6F65097B"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3C2253">
        <w:rPr>
          <w:rFonts w:ascii="Times New Roman" w:eastAsia="Times New Roman" w:hAnsi="Times New Roman"/>
          <w:b/>
          <w:iCs/>
          <w:color w:val="BC202E"/>
          <w:sz w:val="28"/>
          <w:szCs w:val="28"/>
          <w:u w:val="single"/>
        </w:rPr>
        <w:t>Title</w:t>
      </w:r>
      <w:r w:rsidRPr="00EE59A2">
        <w:rPr>
          <w:rFonts w:ascii="Times New Roman" w:eastAsia="Times New Roman" w:hAnsi="Times New Roman"/>
          <w:b/>
          <w:iCs/>
          <w:color w:val="BC202E"/>
          <w:sz w:val="28"/>
          <w:szCs w:val="28"/>
        </w:rPr>
        <w:t>:</w:t>
      </w:r>
      <w:r w:rsidRPr="00EE59A2">
        <w:rPr>
          <w:rFonts w:ascii="Times New Roman" w:eastAsia="Times New Roman" w:hAnsi="Times New Roman"/>
          <w:b/>
          <w:iCs/>
          <w:sz w:val="28"/>
          <w:szCs w:val="28"/>
        </w:rPr>
        <w:t xml:space="preserve"> </w:t>
      </w:r>
      <w:r w:rsidR="002A587B">
        <w:rPr>
          <w:rFonts w:ascii="Times New Roman" w:eastAsia="Times New Roman" w:hAnsi="Times New Roman"/>
          <w:b/>
          <w:iCs/>
          <w:sz w:val="28"/>
          <w:szCs w:val="28"/>
        </w:rPr>
        <w:t xml:space="preserve">Zener </w:t>
      </w:r>
      <w:r w:rsidR="002D08E5">
        <w:rPr>
          <w:rFonts w:ascii="Times New Roman" w:eastAsia="Times New Roman" w:hAnsi="Times New Roman"/>
          <w:b/>
          <w:iCs/>
          <w:sz w:val="28"/>
          <w:szCs w:val="28"/>
        </w:rPr>
        <w:t>D</w:t>
      </w:r>
      <w:r w:rsidR="002A587B">
        <w:rPr>
          <w:rFonts w:ascii="Times New Roman" w:eastAsia="Times New Roman" w:hAnsi="Times New Roman"/>
          <w:b/>
          <w:iCs/>
          <w:sz w:val="28"/>
          <w:szCs w:val="28"/>
        </w:rPr>
        <w:t xml:space="preserve">iode </w:t>
      </w:r>
      <w:r w:rsidR="002D08E5">
        <w:rPr>
          <w:rFonts w:ascii="Times New Roman" w:eastAsia="Times New Roman" w:hAnsi="Times New Roman"/>
          <w:b/>
          <w:iCs/>
          <w:sz w:val="28"/>
          <w:szCs w:val="28"/>
        </w:rPr>
        <w:t>V</w:t>
      </w:r>
      <w:r w:rsidR="002A587B">
        <w:rPr>
          <w:rFonts w:ascii="Times New Roman" w:eastAsia="Times New Roman" w:hAnsi="Times New Roman"/>
          <w:b/>
          <w:iCs/>
          <w:sz w:val="28"/>
          <w:szCs w:val="28"/>
        </w:rPr>
        <w:t xml:space="preserve">oltage </w:t>
      </w:r>
      <w:r w:rsidR="002D08E5">
        <w:rPr>
          <w:rFonts w:ascii="Times New Roman" w:eastAsia="Times New Roman" w:hAnsi="Times New Roman"/>
          <w:b/>
          <w:iCs/>
          <w:sz w:val="28"/>
          <w:szCs w:val="28"/>
        </w:rPr>
        <w:t>R</w:t>
      </w:r>
      <w:r w:rsidR="002A587B">
        <w:rPr>
          <w:rFonts w:ascii="Times New Roman" w:eastAsia="Times New Roman" w:hAnsi="Times New Roman"/>
          <w:b/>
          <w:iCs/>
          <w:sz w:val="28"/>
          <w:szCs w:val="28"/>
        </w:rPr>
        <w:t>egulator</w:t>
      </w:r>
      <w:r w:rsidR="002D08E5">
        <w:rPr>
          <w:rFonts w:ascii="Times New Roman" w:eastAsia="Times New Roman" w:hAnsi="Times New Roman"/>
          <w:b/>
          <w:iCs/>
          <w:sz w:val="28"/>
          <w:szCs w:val="28"/>
        </w:rPr>
        <w:t>.</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CD7809D" w14:textId="77777777" w:rsidR="007609F2" w:rsidRDefault="007609F2" w:rsidP="003C2253">
            <w:pPr>
              <w:shd w:val="clear" w:color="auto" w:fill="FFFFFF"/>
              <w:tabs>
                <w:tab w:val="center" w:pos="4783"/>
              </w:tabs>
              <w:ind w:left="-709" w:firstLine="709"/>
              <w:rPr>
                <w:rFonts w:ascii="Times New Roman" w:hAnsi="Times New Roman"/>
                <w:b/>
                <w:color w:val="BC202E"/>
                <w:sz w:val="24"/>
                <w:szCs w:val="24"/>
                <w:u w:val="single"/>
              </w:rPr>
            </w:pPr>
            <w:r w:rsidRPr="003C2253">
              <w:rPr>
                <w:rFonts w:ascii="Times New Roman" w:hAnsi="Times New Roman"/>
                <w:b/>
                <w:color w:val="BC202E"/>
                <w:sz w:val="24"/>
                <w:szCs w:val="24"/>
                <w:u w:val="single"/>
              </w:rPr>
              <w:t>Aim and Objective of the Experiment:</w:t>
            </w:r>
          </w:p>
          <w:p w14:paraId="517DDCA7" w14:textId="38562BB5" w:rsidR="003C2253" w:rsidRPr="003C2253" w:rsidRDefault="003C2253" w:rsidP="003C2253">
            <w:pPr>
              <w:shd w:val="clear" w:color="auto" w:fill="FFFFFF"/>
              <w:tabs>
                <w:tab w:val="center" w:pos="4783"/>
              </w:tabs>
              <w:ind w:left="-709" w:firstLine="709"/>
              <w:rPr>
                <w:rFonts w:ascii="Arial" w:eastAsia="Times New Roman" w:hAnsi="Arial" w:cs="Arial"/>
                <w:b/>
                <w:color w:val="222222"/>
                <w:sz w:val="24"/>
                <w:szCs w:val="24"/>
                <w:u w:val="single"/>
              </w:rPr>
            </w:pPr>
          </w:p>
        </w:tc>
      </w:tr>
      <w:tr w:rsidR="007609F2" w14:paraId="49E698EB" w14:textId="77777777" w:rsidTr="00366265">
        <w:trPr>
          <w:trHeight w:val="728"/>
        </w:trPr>
        <w:tc>
          <w:tcPr>
            <w:tcW w:w="9782" w:type="dxa"/>
          </w:tcPr>
          <w:p w14:paraId="05163501" w14:textId="5B7DB5AF" w:rsidR="00A14ED9" w:rsidRPr="00A14ED9" w:rsidRDefault="00A14ED9" w:rsidP="00A14ED9">
            <w:pPr>
              <w:widowControl w:val="0"/>
              <w:numPr>
                <w:ilvl w:val="0"/>
                <w:numId w:val="7"/>
              </w:numPr>
              <w:suppressAutoHyphens/>
              <w:spacing w:line="264" w:lineRule="auto"/>
              <w:rPr>
                <w:rFonts w:ascii="Times New Roman" w:hAnsi="Times New Roman"/>
                <w:sz w:val="24"/>
                <w:szCs w:val="24"/>
              </w:rPr>
            </w:pPr>
            <w:r w:rsidRPr="00A14ED9">
              <w:rPr>
                <w:rFonts w:ascii="Times New Roman" w:hAnsi="Times New Roman"/>
                <w:sz w:val="24"/>
                <w:szCs w:val="24"/>
              </w:rPr>
              <w:t xml:space="preserve">To understand the working of </w:t>
            </w:r>
            <w:r w:rsidR="002A587B">
              <w:rPr>
                <w:rFonts w:ascii="Times New Roman" w:hAnsi="Times New Roman"/>
                <w:sz w:val="24"/>
                <w:szCs w:val="24"/>
              </w:rPr>
              <w:t>Zener diode as voltage regulator</w:t>
            </w:r>
            <w:r w:rsidR="003C2253">
              <w:rPr>
                <w:rFonts w:ascii="Times New Roman" w:hAnsi="Times New Roman"/>
                <w:sz w:val="24"/>
                <w:szCs w:val="24"/>
              </w:rPr>
              <w:t>.</w:t>
            </w:r>
          </w:p>
          <w:p w14:paraId="239C9AAD" w14:textId="00AFD4B8" w:rsidR="007609F2" w:rsidRPr="007609F2" w:rsidRDefault="00B5582E" w:rsidP="00A14ED9">
            <w:pPr>
              <w:widowControl w:val="0"/>
              <w:numPr>
                <w:ilvl w:val="0"/>
                <w:numId w:val="7"/>
              </w:numPr>
              <w:suppressAutoHyphens/>
              <w:spacing w:line="264" w:lineRule="auto"/>
              <w:jc w:val="both"/>
              <w:rPr>
                <w:rFonts w:ascii="Times New Roman" w:hAnsi="Times New Roman"/>
                <w:sz w:val="24"/>
                <w:szCs w:val="24"/>
                <w:lang w:val="en-IN"/>
              </w:rPr>
            </w:pPr>
            <w:r>
              <w:rPr>
                <w:rFonts w:ascii="Times New Roman" w:hAnsi="Times New Roman"/>
                <w:sz w:val="24"/>
                <w:szCs w:val="24"/>
                <w:lang w:val="en-IN"/>
              </w:rPr>
              <w:t xml:space="preserve">To calculate line and load regulation of Zener </w:t>
            </w:r>
            <w:r w:rsidR="003C2253">
              <w:rPr>
                <w:rFonts w:ascii="Times New Roman" w:hAnsi="Times New Roman"/>
                <w:sz w:val="24"/>
                <w:szCs w:val="24"/>
                <w:lang w:val="en-IN"/>
              </w:rPr>
              <w:t>diode-based</w:t>
            </w:r>
            <w:r>
              <w:rPr>
                <w:rFonts w:ascii="Times New Roman" w:hAnsi="Times New Roman"/>
                <w:sz w:val="24"/>
                <w:szCs w:val="24"/>
                <w:lang w:val="en-IN"/>
              </w:rPr>
              <w:t xml:space="preserve"> shunt regulator</w:t>
            </w:r>
            <w:r w:rsidR="003C2253">
              <w:rPr>
                <w:rFonts w:ascii="Times New Roman" w:hAnsi="Times New Roman"/>
                <w:sz w:val="24"/>
                <w:szCs w:val="24"/>
                <w:lang w:val="en-IN"/>
              </w:rPr>
              <w: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75E43DA9" w14:textId="77777777" w:rsidR="007609F2" w:rsidRDefault="009C6CA6" w:rsidP="007609F2">
            <w:pPr>
              <w:widowControl w:val="0"/>
              <w:suppressAutoHyphens/>
              <w:spacing w:line="264" w:lineRule="auto"/>
              <w:jc w:val="both"/>
              <w:rPr>
                <w:rFonts w:ascii="Times New Roman" w:hAnsi="Times New Roman"/>
                <w:b/>
                <w:sz w:val="24"/>
                <w:szCs w:val="24"/>
              </w:rPr>
            </w:pPr>
            <w:r w:rsidRPr="003C2253">
              <w:rPr>
                <w:rFonts w:ascii="Times New Roman" w:hAnsi="Times New Roman"/>
                <w:b/>
                <w:color w:val="BC202E"/>
                <w:sz w:val="24"/>
                <w:szCs w:val="24"/>
                <w:u w:val="single"/>
              </w:rPr>
              <w:t>Requirements</w:t>
            </w:r>
            <w:r w:rsidR="007609F2" w:rsidRPr="001D6337">
              <w:rPr>
                <w:rFonts w:ascii="Times New Roman" w:hAnsi="Times New Roman"/>
                <w:b/>
                <w:color w:val="BC202E"/>
                <w:sz w:val="24"/>
                <w:szCs w:val="24"/>
              </w:rPr>
              <w:t>:</w:t>
            </w:r>
            <w:r w:rsidR="007609F2" w:rsidRPr="001D6337">
              <w:rPr>
                <w:rFonts w:ascii="Times New Roman" w:hAnsi="Times New Roman"/>
                <w:b/>
                <w:sz w:val="24"/>
                <w:szCs w:val="24"/>
              </w:rPr>
              <w:t xml:space="preserve"> </w:t>
            </w:r>
          </w:p>
          <w:p w14:paraId="17D22028" w14:textId="748037A9" w:rsidR="003C2253" w:rsidRPr="007609F2" w:rsidRDefault="003C2253" w:rsidP="007609F2">
            <w:pPr>
              <w:widowControl w:val="0"/>
              <w:suppressAutoHyphens/>
              <w:spacing w:line="264" w:lineRule="auto"/>
              <w:jc w:val="both"/>
              <w:rPr>
                <w:rFonts w:ascii="Times New Roman" w:hAnsi="Times New Roman"/>
                <w:b/>
                <w:sz w:val="24"/>
                <w:szCs w:val="24"/>
              </w:rPr>
            </w:pPr>
          </w:p>
        </w:tc>
      </w:tr>
      <w:tr w:rsidR="007609F2" w14:paraId="734D9625" w14:textId="77777777" w:rsidTr="00366265">
        <w:trPr>
          <w:trHeight w:val="368"/>
        </w:trPr>
        <w:tc>
          <w:tcPr>
            <w:tcW w:w="9782" w:type="dxa"/>
          </w:tcPr>
          <w:p w14:paraId="6A4BA6DF" w14:textId="5A1CF3EB" w:rsidR="003F35E7" w:rsidRPr="007609F2" w:rsidRDefault="00B5582E" w:rsidP="00B5582E">
            <w:pPr>
              <w:widowControl w:val="0"/>
              <w:suppressAutoHyphens/>
              <w:spacing w:line="264" w:lineRule="auto"/>
              <w:rPr>
                <w:rFonts w:ascii="Times New Roman" w:hAnsi="Times New Roman"/>
                <w:sz w:val="24"/>
                <w:szCs w:val="24"/>
                <w:lang w:eastAsia="en-IN"/>
              </w:rPr>
            </w:pPr>
            <w:r w:rsidRPr="00B5582E">
              <w:rPr>
                <w:rFonts w:ascii="Times New Roman" w:hAnsi="Times New Roman"/>
                <w:sz w:val="24"/>
                <w:szCs w:val="24"/>
                <w:lang w:eastAsia="en-IN"/>
              </w:rPr>
              <w:t xml:space="preserve">Zener diode, resistor, </w:t>
            </w:r>
            <w:r>
              <w:rPr>
                <w:rFonts w:ascii="Times New Roman" w:hAnsi="Times New Roman"/>
                <w:sz w:val="24"/>
                <w:szCs w:val="24"/>
                <w:lang w:eastAsia="en-IN"/>
              </w:rPr>
              <w:t>potentiometer</w:t>
            </w:r>
            <w:r w:rsidRPr="00B5582E">
              <w:rPr>
                <w:rFonts w:ascii="Times New Roman" w:hAnsi="Times New Roman"/>
                <w:sz w:val="24"/>
                <w:szCs w:val="24"/>
                <w:lang w:eastAsia="en-IN"/>
              </w:rPr>
              <w:t>, voltmeter, ammeter, DC source and bread board.</w:t>
            </w:r>
          </w:p>
        </w:tc>
      </w:tr>
    </w:tbl>
    <w:p w14:paraId="7E587389"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3CD848BE" w14:textId="77777777" w:rsidR="007609F2" w:rsidRDefault="007609F2" w:rsidP="00EE59A2">
            <w:pPr>
              <w:shd w:val="clear" w:color="auto" w:fill="FFFFFF"/>
              <w:ind w:left="-709" w:firstLine="709"/>
              <w:rPr>
                <w:rFonts w:ascii="Times New Roman" w:hAnsi="Times New Roman"/>
                <w:b/>
                <w:color w:val="BC202E"/>
                <w:sz w:val="24"/>
                <w:szCs w:val="24"/>
              </w:rPr>
            </w:pPr>
            <w:r w:rsidRPr="003C2253">
              <w:rPr>
                <w:rFonts w:ascii="Times New Roman" w:hAnsi="Times New Roman"/>
                <w:b/>
                <w:color w:val="BC202E"/>
                <w:sz w:val="24"/>
                <w:szCs w:val="24"/>
                <w:u w:val="single"/>
              </w:rPr>
              <w:t>Theory</w:t>
            </w:r>
            <w:r w:rsidRPr="007609F2">
              <w:rPr>
                <w:rFonts w:ascii="Times New Roman" w:hAnsi="Times New Roman"/>
                <w:b/>
                <w:color w:val="BC202E"/>
                <w:sz w:val="24"/>
                <w:szCs w:val="24"/>
              </w:rPr>
              <w:t>:</w:t>
            </w:r>
          </w:p>
          <w:p w14:paraId="671D99A4" w14:textId="501E7E18" w:rsidR="003C2253" w:rsidRPr="007609F2" w:rsidRDefault="003C2253" w:rsidP="00EE59A2">
            <w:pPr>
              <w:shd w:val="clear" w:color="auto" w:fill="FFFFFF"/>
              <w:ind w:left="-709" w:firstLine="709"/>
              <w:rPr>
                <w:rFonts w:ascii="Arial" w:eastAsia="Times New Roman" w:hAnsi="Arial" w:cs="Arial"/>
                <w:b/>
                <w:color w:val="222222"/>
                <w:sz w:val="24"/>
                <w:szCs w:val="24"/>
              </w:rPr>
            </w:pPr>
          </w:p>
        </w:tc>
      </w:tr>
      <w:tr w:rsidR="007609F2" w14:paraId="1E4A35C7" w14:textId="77777777" w:rsidTr="00A25C5E">
        <w:tc>
          <w:tcPr>
            <w:tcW w:w="9782" w:type="dxa"/>
          </w:tcPr>
          <w:p w14:paraId="07520966" w14:textId="6A38AC37" w:rsidR="00526E9A" w:rsidRDefault="00B5582E" w:rsidP="00B36EAC">
            <w:pPr>
              <w:spacing w:line="288" w:lineRule="auto"/>
              <w:jc w:val="both"/>
              <w:rPr>
                <w:rFonts w:ascii="Times New Roman" w:hAnsi="Times New Roman"/>
                <w:sz w:val="24"/>
                <w:szCs w:val="24"/>
              </w:rPr>
            </w:pPr>
            <w:r w:rsidRPr="00B5582E">
              <w:rPr>
                <w:rFonts w:ascii="Times New Roman" w:hAnsi="Times New Roman"/>
                <w:sz w:val="24"/>
                <w:szCs w:val="24"/>
              </w:rPr>
              <w:t xml:space="preserve">A </w:t>
            </w:r>
            <w:r w:rsidR="003C2253" w:rsidRPr="00B5582E">
              <w:rPr>
                <w:rFonts w:ascii="Times New Roman" w:hAnsi="Times New Roman"/>
                <w:sz w:val="24"/>
                <w:szCs w:val="24"/>
              </w:rPr>
              <w:t>Zener</w:t>
            </w:r>
            <w:r w:rsidRPr="00B5582E">
              <w:rPr>
                <w:rFonts w:ascii="Times New Roman" w:hAnsi="Times New Roman"/>
                <w:sz w:val="24"/>
                <w:szCs w:val="24"/>
              </w:rPr>
              <w:t xml:space="preserve"> diode functions as an ordinary diode when it is forward biased. It is a specially </w:t>
            </w:r>
            <w:r w:rsidRPr="00B5582E">
              <w:rPr>
                <w:rFonts w:ascii="Times New Roman" w:hAnsi="Times New Roman"/>
                <w:sz w:val="24"/>
                <w:szCs w:val="24"/>
              </w:rPr>
              <w:br/>
              <w:t>designed device to operate in the reverse bias. When it is in the rev</w:t>
            </w:r>
            <w:r>
              <w:rPr>
                <w:rFonts w:ascii="Times New Roman" w:hAnsi="Times New Roman"/>
                <w:sz w:val="24"/>
                <w:szCs w:val="24"/>
              </w:rPr>
              <w:t xml:space="preserve">erse breakdown region, </w:t>
            </w:r>
            <w:r w:rsidR="003C2253">
              <w:rPr>
                <w:rFonts w:ascii="Times New Roman" w:hAnsi="Times New Roman"/>
                <w:sz w:val="24"/>
                <w:szCs w:val="24"/>
              </w:rPr>
              <w:t xml:space="preserve">the </w:t>
            </w:r>
            <w:r w:rsidR="003C2253" w:rsidRPr="00B5582E">
              <w:rPr>
                <w:rFonts w:ascii="Times New Roman" w:hAnsi="Times New Roman"/>
                <w:sz w:val="24"/>
                <w:szCs w:val="24"/>
              </w:rPr>
              <w:t>voltage</w:t>
            </w:r>
            <w:r>
              <w:rPr>
                <w:rFonts w:ascii="Times New Roman" w:hAnsi="Times New Roman"/>
                <w:sz w:val="24"/>
                <w:szCs w:val="24"/>
              </w:rPr>
              <w:t xml:space="preserve"> (V</w:t>
            </w:r>
            <w:r w:rsidRPr="00B5582E">
              <w:rPr>
                <w:rFonts w:ascii="Times New Roman" w:hAnsi="Times New Roman"/>
                <w:sz w:val="24"/>
                <w:szCs w:val="24"/>
                <w:vertAlign w:val="subscript"/>
              </w:rPr>
              <w:t>z</w:t>
            </w:r>
            <w:r>
              <w:rPr>
                <w:rFonts w:ascii="Times New Roman" w:hAnsi="Times New Roman"/>
                <w:sz w:val="24"/>
                <w:szCs w:val="24"/>
              </w:rPr>
              <w:t>) across Zener diode r</w:t>
            </w:r>
            <w:r w:rsidRPr="00B5582E">
              <w:rPr>
                <w:rFonts w:ascii="Times New Roman" w:hAnsi="Times New Roman"/>
                <w:sz w:val="24"/>
                <w:szCs w:val="24"/>
              </w:rPr>
              <w:t>emains almost constant irrespective of the current</w:t>
            </w:r>
            <w:r>
              <w:rPr>
                <w:rFonts w:ascii="Times New Roman" w:hAnsi="Times New Roman"/>
                <w:sz w:val="24"/>
                <w:szCs w:val="24"/>
              </w:rPr>
              <w:t xml:space="preserve"> (</w:t>
            </w:r>
            <w:r w:rsidRPr="00B5582E">
              <w:rPr>
                <w:rFonts w:ascii="Times New Roman" w:hAnsi="Times New Roman"/>
                <w:i/>
                <w:sz w:val="24"/>
                <w:szCs w:val="24"/>
              </w:rPr>
              <w:t>I</w:t>
            </w:r>
            <w:r w:rsidRPr="00B5582E">
              <w:rPr>
                <w:rFonts w:ascii="Times New Roman" w:hAnsi="Times New Roman"/>
                <w:i/>
                <w:sz w:val="24"/>
                <w:szCs w:val="24"/>
                <w:vertAlign w:val="subscript"/>
              </w:rPr>
              <w:t>z</w:t>
            </w:r>
            <w:r w:rsidRPr="00B5582E">
              <w:rPr>
                <w:rFonts w:ascii="Times New Roman" w:hAnsi="Times New Roman"/>
                <w:i/>
                <w:sz w:val="24"/>
                <w:szCs w:val="24"/>
              </w:rPr>
              <w:t>)</w:t>
            </w:r>
            <w:r>
              <w:rPr>
                <w:rFonts w:ascii="Times New Roman" w:hAnsi="Times New Roman"/>
                <w:sz w:val="24"/>
                <w:szCs w:val="24"/>
              </w:rPr>
              <w:t xml:space="preserve"> flowing through it. </w:t>
            </w:r>
            <w:r w:rsidRPr="00B5582E">
              <w:rPr>
                <w:rFonts w:ascii="Times New Roman" w:hAnsi="Times New Roman"/>
                <w:sz w:val="24"/>
                <w:szCs w:val="24"/>
              </w:rPr>
              <w:t>A series resistor</w:t>
            </w:r>
            <w:r>
              <w:rPr>
                <w:rFonts w:ascii="Times New Roman" w:hAnsi="Times New Roman"/>
                <w:sz w:val="24"/>
                <w:szCs w:val="24"/>
              </w:rPr>
              <w:t xml:space="preserve"> </w:t>
            </w:r>
            <w:r w:rsidRPr="00B5582E">
              <w:rPr>
                <w:rFonts w:ascii="Times New Roman" w:hAnsi="Times New Roman"/>
                <w:sz w:val="24"/>
                <w:szCs w:val="24"/>
              </w:rPr>
              <w:t xml:space="preserve">A series resistor </w:t>
            </w:r>
            <w:r w:rsidRPr="00B5582E">
              <w:rPr>
                <w:rFonts w:ascii="Times New Roman" w:hAnsi="Times New Roman"/>
                <w:i/>
                <w:sz w:val="24"/>
                <w:szCs w:val="24"/>
              </w:rPr>
              <w:t>Rs</w:t>
            </w:r>
            <w:r w:rsidRPr="00B5582E">
              <w:rPr>
                <w:rFonts w:ascii="Times New Roman" w:hAnsi="Times New Roman"/>
                <w:sz w:val="24"/>
                <w:szCs w:val="24"/>
              </w:rPr>
              <w:t xml:space="preserve"> is used to limit the </w:t>
            </w:r>
            <w:r w:rsidR="003C2253" w:rsidRPr="00B5582E">
              <w:rPr>
                <w:rFonts w:ascii="Times New Roman" w:hAnsi="Times New Roman"/>
                <w:sz w:val="24"/>
                <w:szCs w:val="24"/>
              </w:rPr>
              <w:t>Zener</w:t>
            </w:r>
            <w:r w:rsidRPr="00B5582E">
              <w:rPr>
                <w:rFonts w:ascii="Times New Roman" w:hAnsi="Times New Roman"/>
                <w:sz w:val="24"/>
                <w:szCs w:val="24"/>
              </w:rPr>
              <w:t xml:space="preserve"> current below its maximum current rating. The current through </w:t>
            </w:r>
            <w:r w:rsidRPr="00B5582E">
              <w:rPr>
                <w:rFonts w:ascii="Times New Roman" w:hAnsi="Times New Roman"/>
                <w:i/>
                <w:sz w:val="24"/>
                <w:szCs w:val="24"/>
              </w:rPr>
              <w:t>Rs</w:t>
            </w:r>
            <w:r>
              <w:rPr>
                <w:rFonts w:ascii="Times New Roman" w:hAnsi="Times New Roman"/>
                <w:sz w:val="24"/>
                <w:szCs w:val="24"/>
              </w:rPr>
              <w:t xml:space="preserve"> </w:t>
            </w:r>
            <w:r w:rsidRPr="00B5582E">
              <w:rPr>
                <w:rFonts w:ascii="Times New Roman" w:hAnsi="Times New Roman"/>
                <w:sz w:val="24"/>
                <w:szCs w:val="24"/>
              </w:rPr>
              <w:t>is given by the expression is</w:t>
            </w:r>
            <w:r>
              <w:rPr>
                <w:rFonts w:ascii="Times New Roman" w:hAnsi="Times New Roman"/>
                <w:sz w:val="24"/>
                <w:szCs w:val="24"/>
              </w:rPr>
              <w:t xml:space="preserve"> </w:t>
            </w:r>
            <w:r w:rsidRPr="00B5582E">
              <w:rPr>
                <w:rFonts w:ascii="Times New Roman" w:hAnsi="Times New Roman"/>
                <w:i/>
                <w:sz w:val="24"/>
                <w:szCs w:val="24"/>
              </w:rPr>
              <w:t>I</w:t>
            </w:r>
            <w:r w:rsidRPr="00B5582E">
              <w:rPr>
                <w:rFonts w:ascii="Times New Roman" w:hAnsi="Times New Roman"/>
                <w:i/>
                <w:sz w:val="24"/>
                <w:szCs w:val="24"/>
                <w:vertAlign w:val="subscript"/>
              </w:rPr>
              <w:t>S</w:t>
            </w:r>
            <w:r w:rsidRPr="00B5582E">
              <w:rPr>
                <w:rFonts w:ascii="Times New Roman" w:hAnsi="Times New Roman"/>
                <w:i/>
                <w:sz w:val="24"/>
                <w:szCs w:val="24"/>
              </w:rPr>
              <w:t>=I</w:t>
            </w:r>
            <w:r w:rsidRPr="00B5582E">
              <w:rPr>
                <w:rFonts w:ascii="Times New Roman" w:hAnsi="Times New Roman"/>
                <w:i/>
                <w:sz w:val="24"/>
                <w:szCs w:val="24"/>
                <w:vertAlign w:val="subscript"/>
              </w:rPr>
              <w:t>Z</w:t>
            </w:r>
            <w:r w:rsidRPr="00B5582E">
              <w:rPr>
                <w:rFonts w:ascii="Times New Roman" w:hAnsi="Times New Roman"/>
                <w:i/>
                <w:sz w:val="24"/>
                <w:szCs w:val="24"/>
              </w:rPr>
              <w:t>+</w:t>
            </w:r>
            <w:r w:rsidR="003C2253" w:rsidRPr="00B5582E">
              <w:rPr>
                <w:rFonts w:ascii="Times New Roman" w:hAnsi="Times New Roman"/>
                <w:i/>
                <w:sz w:val="24"/>
                <w:szCs w:val="24"/>
              </w:rPr>
              <w:t>I</w:t>
            </w:r>
            <w:r w:rsidR="003C2253" w:rsidRPr="00B5582E">
              <w:rPr>
                <w:rFonts w:ascii="Times New Roman" w:hAnsi="Times New Roman"/>
                <w:i/>
                <w:sz w:val="24"/>
                <w:szCs w:val="24"/>
                <w:vertAlign w:val="subscript"/>
              </w:rPr>
              <w:t>L</w:t>
            </w:r>
            <w:r w:rsidR="003C2253">
              <w:rPr>
                <w:rFonts w:ascii="Times New Roman" w:hAnsi="Times New Roman"/>
                <w:sz w:val="24"/>
                <w:szCs w:val="24"/>
              </w:rPr>
              <w:t>,</w:t>
            </w:r>
            <w:r>
              <w:rPr>
                <w:rFonts w:ascii="Times New Roman" w:hAnsi="Times New Roman"/>
                <w:sz w:val="24"/>
                <w:szCs w:val="24"/>
              </w:rPr>
              <w:t xml:space="preserve"> </w:t>
            </w:r>
            <w:r w:rsidRPr="00B5582E">
              <w:rPr>
                <w:rFonts w:ascii="Times New Roman" w:hAnsi="Times New Roman"/>
                <w:sz w:val="24"/>
                <w:szCs w:val="24"/>
              </w:rPr>
              <w:t xml:space="preserve">where </w:t>
            </w:r>
            <w:r w:rsidRPr="00B5582E">
              <w:rPr>
                <w:rFonts w:ascii="Times New Roman" w:hAnsi="Times New Roman"/>
                <w:i/>
                <w:sz w:val="24"/>
                <w:szCs w:val="24"/>
              </w:rPr>
              <w:t>I</w:t>
            </w:r>
            <w:r w:rsidRPr="00B5582E">
              <w:rPr>
                <w:rFonts w:ascii="Times New Roman" w:hAnsi="Times New Roman"/>
                <w:i/>
                <w:sz w:val="24"/>
                <w:szCs w:val="24"/>
                <w:vertAlign w:val="subscript"/>
              </w:rPr>
              <w:t>L</w:t>
            </w:r>
            <w:r w:rsidRPr="00B5582E">
              <w:rPr>
                <w:rFonts w:ascii="Times New Roman" w:hAnsi="Times New Roman"/>
                <w:sz w:val="24"/>
                <w:szCs w:val="24"/>
              </w:rPr>
              <w:t xml:space="preserve"> is the current through the load </w:t>
            </w:r>
            <w:r w:rsidR="003C2253" w:rsidRPr="00B5582E">
              <w:rPr>
                <w:rFonts w:ascii="Times New Roman" w:hAnsi="Times New Roman"/>
                <w:sz w:val="24"/>
                <w:szCs w:val="24"/>
              </w:rPr>
              <w:t>resistor.</w:t>
            </w:r>
            <w:r w:rsidRPr="00B5582E">
              <w:rPr>
                <w:rFonts w:ascii="Times New Roman" w:hAnsi="Times New Roman"/>
                <w:sz w:val="24"/>
                <w:szCs w:val="24"/>
              </w:rPr>
              <w:t xml:space="preserve"> </w:t>
            </w:r>
            <w:r w:rsidR="00526E9A">
              <w:rPr>
                <w:rFonts w:ascii="Times New Roman" w:hAnsi="Times New Roman"/>
                <w:sz w:val="24"/>
                <w:szCs w:val="24"/>
              </w:rPr>
              <w:t>T</w:t>
            </w:r>
            <w:r w:rsidRPr="00B5582E">
              <w:rPr>
                <w:rFonts w:ascii="Times New Roman" w:hAnsi="Times New Roman"/>
                <w:sz w:val="24"/>
                <w:szCs w:val="24"/>
              </w:rPr>
              <w:t xml:space="preserve">he value </w:t>
            </w:r>
            <w:r w:rsidR="00526E9A" w:rsidRPr="00B5582E">
              <w:rPr>
                <w:rFonts w:ascii="Times New Roman" w:hAnsi="Times New Roman"/>
                <w:sz w:val="24"/>
                <w:szCs w:val="24"/>
              </w:rPr>
              <w:t xml:space="preserve">of </w:t>
            </w:r>
            <w:r w:rsidR="00526E9A" w:rsidRPr="00526E9A">
              <w:rPr>
                <w:rFonts w:ascii="Times New Roman" w:hAnsi="Times New Roman"/>
                <w:i/>
                <w:sz w:val="24"/>
                <w:szCs w:val="24"/>
              </w:rPr>
              <w:t>Rs</w:t>
            </w:r>
            <w:r w:rsidR="00526E9A">
              <w:rPr>
                <w:rFonts w:ascii="Times New Roman" w:hAnsi="Times New Roman"/>
                <w:sz w:val="24"/>
                <w:szCs w:val="24"/>
              </w:rPr>
              <w:t xml:space="preserve"> </w:t>
            </w:r>
            <w:r w:rsidR="00526E9A" w:rsidRPr="00B5582E">
              <w:rPr>
                <w:rFonts w:ascii="Times New Roman" w:hAnsi="Times New Roman"/>
                <w:sz w:val="24"/>
                <w:szCs w:val="24"/>
              </w:rPr>
              <w:t>must</w:t>
            </w:r>
            <w:r w:rsidRPr="00B5582E">
              <w:rPr>
                <w:rFonts w:ascii="Times New Roman" w:hAnsi="Times New Roman"/>
                <w:sz w:val="24"/>
                <w:szCs w:val="24"/>
              </w:rPr>
              <w:t xml:space="preserve"> be properly selected </w:t>
            </w:r>
            <w:r w:rsidR="00526E9A">
              <w:rPr>
                <w:rFonts w:ascii="Times New Roman" w:hAnsi="Times New Roman"/>
                <w:sz w:val="24"/>
                <w:szCs w:val="24"/>
              </w:rPr>
              <w:t xml:space="preserve">to ensure break down of the Zener diode and also to keep </w:t>
            </w:r>
            <w:r w:rsidR="00526E9A" w:rsidRPr="00526E9A">
              <w:rPr>
                <w:rFonts w:ascii="Times New Roman" w:hAnsi="Times New Roman"/>
                <w:i/>
                <w:sz w:val="24"/>
                <w:szCs w:val="24"/>
              </w:rPr>
              <w:t>Iz</w:t>
            </w:r>
            <w:r w:rsidR="00526E9A">
              <w:rPr>
                <w:rFonts w:ascii="Times New Roman" w:hAnsi="Times New Roman"/>
                <w:sz w:val="24"/>
                <w:szCs w:val="24"/>
              </w:rPr>
              <w:t xml:space="preserve"> in limited in specified current limit. </w:t>
            </w:r>
          </w:p>
          <w:p w14:paraId="49C975BF" w14:textId="1AA2DC2E" w:rsidR="004D52BC" w:rsidRDefault="00BA070D" w:rsidP="00BA070D">
            <w:pPr>
              <w:spacing w:line="288" w:lineRule="auto"/>
              <w:jc w:val="right"/>
              <w:rPr>
                <w:rFonts w:ascii="Times New Roman" w:hAnsi="Times New Roman"/>
                <w:sz w:val="24"/>
                <w:szCs w:val="24"/>
              </w:rPr>
            </w:pPr>
            <w:r>
              <w:rPr>
                <w:rFonts w:ascii="Times New Roman" w:hAnsi="Times New Roman"/>
                <w:sz w:val="24"/>
                <w:szCs w:val="24"/>
              </w:rPr>
              <w:t xml:space="preserve"> </w:t>
            </w:r>
            <w:r w:rsidR="00B5582E" w:rsidRPr="00B5582E">
              <w:rPr>
                <w:rFonts w:ascii="Times New Roman" w:hAnsi="Times New Roman"/>
                <w:sz w:val="24"/>
                <w:szCs w:val="24"/>
              </w:rPr>
              <w:br w:type="page"/>
              <w:t xml:space="preserve"> </w:t>
            </w:r>
            <w:r w:rsidR="00B5582E" w:rsidRPr="00B5582E">
              <w:rPr>
                <w:rFonts w:ascii="Times New Roman" w:hAnsi="Times New Roman"/>
                <w:sz w:val="24"/>
                <w:szCs w:val="24"/>
              </w:rPr>
              <w:br w:type="column"/>
            </w:r>
            <w:r>
              <w:rPr>
                <w:rFonts w:ascii="Times New Roman" w:hAnsi="Times New Roman"/>
                <w:sz w:val="24"/>
                <w:szCs w:val="24"/>
              </w:rPr>
              <w:t xml:space="preserve"> </w:t>
            </w:r>
            <w:r w:rsidR="00526E9A">
              <w:rPr>
                <w:rFonts w:ascii="Times New Roman" w:hAnsi="Times New Roman"/>
                <w:sz w:val="24"/>
                <w:szCs w:val="24"/>
              </w:rPr>
              <w:t>Rs</w:t>
            </w:r>
            <w:r w:rsidR="00526E9A" w:rsidRPr="00526E9A">
              <w:rPr>
                <w:rFonts w:ascii="Times New Roman" w:hAnsi="Times New Roman"/>
                <w:sz w:val="24"/>
                <w:szCs w:val="24"/>
                <w:vertAlign w:val="subscript"/>
              </w:rPr>
              <w:t>min</w:t>
            </w:r>
            <w:r w:rsidR="003C2253">
              <w:rPr>
                <w:rFonts w:ascii="Times New Roman" w:hAnsi="Times New Roman"/>
                <w:sz w:val="24"/>
                <w:szCs w:val="24"/>
                <w:vertAlign w:val="subscript"/>
              </w:rPr>
              <w:t xml:space="preserve"> </w:t>
            </w:r>
            <w:r w:rsidR="00526E9A">
              <w:rPr>
                <w:rFonts w:ascii="Times New Roman" w:hAnsi="Times New Roman"/>
                <w:sz w:val="24"/>
                <w:szCs w:val="24"/>
              </w:rPr>
              <w:t>= (V</w:t>
            </w:r>
            <w:r w:rsidR="00526E9A" w:rsidRPr="00526E9A">
              <w:rPr>
                <w:rFonts w:ascii="Times New Roman" w:hAnsi="Times New Roman"/>
                <w:sz w:val="24"/>
                <w:szCs w:val="24"/>
                <w:vertAlign w:val="subscript"/>
              </w:rPr>
              <w:t>in</w:t>
            </w:r>
            <w:r w:rsidR="00526E9A">
              <w:rPr>
                <w:rFonts w:ascii="Times New Roman" w:hAnsi="Times New Roman"/>
                <w:sz w:val="24"/>
                <w:szCs w:val="24"/>
              </w:rPr>
              <w:t>-V</w:t>
            </w:r>
            <w:r w:rsidR="00526E9A" w:rsidRPr="00526E9A">
              <w:rPr>
                <w:rFonts w:ascii="Times New Roman" w:hAnsi="Times New Roman"/>
                <w:sz w:val="24"/>
                <w:szCs w:val="24"/>
                <w:vertAlign w:val="subscript"/>
              </w:rPr>
              <w:t>z</w:t>
            </w:r>
            <w:r w:rsidR="00526E9A">
              <w:rPr>
                <w:rFonts w:ascii="Times New Roman" w:hAnsi="Times New Roman"/>
                <w:sz w:val="24"/>
                <w:szCs w:val="24"/>
              </w:rPr>
              <w:t>)/Iz</w:t>
            </w:r>
            <w:r w:rsidR="00526E9A" w:rsidRPr="00526E9A">
              <w:rPr>
                <w:rFonts w:ascii="Times New Roman" w:hAnsi="Times New Roman"/>
                <w:sz w:val="24"/>
                <w:szCs w:val="24"/>
                <w:vertAlign w:val="subscript"/>
              </w:rPr>
              <w:t>max</w:t>
            </w:r>
            <w:r w:rsidR="00526E9A">
              <w:rPr>
                <w:rFonts w:ascii="Times New Roman" w:hAnsi="Times New Roman"/>
                <w:sz w:val="24"/>
                <w:szCs w:val="24"/>
              </w:rPr>
              <w:t xml:space="preserve">    </w:t>
            </w:r>
            <w:r>
              <w:rPr>
                <w:rFonts w:ascii="Times New Roman" w:hAnsi="Times New Roman"/>
                <w:sz w:val="24"/>
                <w:szCs w:val="24"/>
              </w:rPr>
              <w:t xml:space="preserve">                                                        </w:t>
            </w:r>
            <w:r w:rsidR="003C2253">
              <w:rPr>
                <w:rFonts w:ascii="Times New Roman" w:hAnsi="Times New Roman"/>
                <w:sz w:val="24"/>
                <w:szCs w:val="24"/>
              </w:rPr>
              <w:t xml:space="preserve">  (</w:t>
            </w:r>
            <w:r w:rsidR="00526E9A">
              <w:rPr>
                <w:rFonts w:ascii="Times New Roman" w:hAnsi="Times New Roman"/>
                <w:sz w:val="24"/>
                <w:szCs w:val="24"/>
              </w:rPr>
              <w:t>1)</w:t>
            </w:r>
          </w:p>
          <w:p w14:paraId="7AB02F84" w14:textId="74E59AAA" w:rsidR="004D52BC" w:rsidRDefault="00BA070D" w:rsidP="00BA070D">
            <w:pPr>
              <w:spacing w:line="288" w:lineRule="auto"/>
              <w:jc w:val="right"/>
              <w:rPr>
                <w:rFonts w:ascii="Times New Roman" w:hAnsi="Times New Roman"/>
                <w:sz w:val="24"/>
                <w:szCs w:val="24"/>
              </w:rPr>
            </w:pPr>
            <w:r>
              <w:rPr>
                <w:rFonts w:ascii="Times New Roman" w:hAnsi="Times New Roman"/>
                <w:sz w:val="24"/>
                <w:szCs w:val="24"/>
              </w:rPr>
              <w:t xml:space="preserve">          </w:t>
            </w:r>
            <w:r w:rsidR="00526E9A">
              <w:rPr>
                <w:rFonts w:ascii="Times New Roman" w:hAnsi="Times New Roman"/>
                <w:sz w:val="24"/>
                <w:szCs w:val="24"/>
              </w:rPr>
              <w:t>Rs</w:t>
            </w:r>
            <w:r w:rsidR="00526E9A" w:rsidRPr="00526E9A">
              <w:rPr>
                <w:rFonts w:ascii="Times New Roman" w:hAnsi="Times New Roman"/>
                <w:sz w:val="24"/>
                <w:szCs w:val="24"/>
                <w:vertAlign w:val="subscript"/>
              </w:rPr>
              <w:t>m</w:t>
            </w:r>
            <w:r w:rsidR="00526E9A">
              <w:rPr>
                <w:rFonts w:ascii="Times New Roman" w:hAnsi="Times New Roman"/>
                <w:sz w:val="24"/>
                <w:szCs w:val="24"/>
                <w:vertAlign w:val="subscript"/>
              </w:rPr>
              <w:t>ax</w:t>
            </w:r>
            <w:r w:rsidR="003C2253">
              <w:rPr>
                <w:rFonts w:ascii="Times New Roman" w:hAnsi="Times New Roman"/>
                <w:sz w:val="24"/>
                <w:szCs w:val="24"/>
                <w:vertAlign w:val="subscript"/>
              </w:rPr>
              <w:t xml:space="preserve"> </w:t>
            </w:r>
            <w:r w:rsidR="00526E9A">
              <w:rPr>
                <w:rFonts w:ascii="Times New Roman" w:hAnsi="Times New Roman"/>
                <w:sz w:val="24"/>
                <w:szCs w:val="24"/>
              </w:rPr>
              <w:t>= (V</w:t>
            </w:r>
            <w:r w:rsidR="00526E9A" w:rsidRPr="00526E9A">
              <w:rPr>
                <w:rFonts w:ascii="Times New Roman" w:hAnsi="Times New Roman"/>
                <w:sz w:val="24"/>
                <w:szCs w:val="24"/>
                <w:vertAlign w:val="subscript"/>
              </w:rPr>
              <w:t>in</w:t>
            </w:r>
            <w:r w:rsidR="00526E9A">
              <w:rPr>
                <w:rFonts w:ascii="Times New Roman" w:hAnsi="Times New Roman"/>
                <w:sz w:val="24"/>
                <w:szCs w:val="24"/>
              </w:rPr>
              <w:t>-V</w:t>
            </w:r>
            <w:r w:rsidR="00526E9A" w:rsidRPr="00526E9A">
              <w:rPr>
                <w:rFonts w:ascii="Times New Roman" w:hAnsi="Times New Roman"/>
                <w:sz w:val="24"/>
                <w:szCs w:val="24"/>
                <w:vertAlign w:val="subscript"/>
              </w:rPr>
              <w:t>z</w:t>
            </w:r>
            <w:r w:rsidR="00526E9A">
              <w:rPr>
                <w:rFonts w:ascii="Times New Roman" w:hAnsi="Times New Roman"/>
                <w:sz w:val="24"/>
                <w:szCs w:val="24"/>
              </w:rPr>
              <w:t>)</w:t>
            </w:r>
            <w:r w:rsidR="003C2253">
              <w:rPr>
                <w:rFonts w:ascii="Times New Roman" w:hAnsi="Times New Roman"/>
                <w:sz w:val="24"/>
                <w:szCs w:val="24"/>
              </w:rPr>
              <w:t>/ (</w:t>
            </w:r>
            <w:r w:rsidR="00526E9A">
              <w:rPr>
                <w:rFonts w:ascii="Times New Roman" w:hAnsi="Times New Roman"/>
                <w:sz w:val="24"/>
                <w:szCs w:val="24"/>
              </w:rPr>
              <w:t>Iz</w:t>
            </w:r>
            <w:r w:rsidR="00526E9A" w:rsidRPr="00526E9A">
              <w:rPr>
                <w:rFonts w:ascii="Times New Roman" w:hAnsi="Times New Roman"/>
                <w:sz w:val="24"/>
                <w:szCs w:val="24"/>
                <w:vertAlign w:val="subscript"/>
              </w:rPr>
              <w:t>m</w:t>
            </w:r>
            <w:r w:rsidR="00526E9A">
              <w:rPr>
                <w:rFonts w:ascii="Times New Roman" w:hAnsi="Times New Roman"/>
                <w:sz w:val="24"/>
                <w:szCs w:val="24"/>
                <w:vertAlign w:val="subscript"/>
              </w:rPr>
              <w:t xml:space="preserve">in </w:t>
            </w:r>
            <w:r w:rsidR="00526E9A">
              <w:rPr>
                <w:rFonts w:ascii="Times New Roman" w:hAnsi="Times New Roman"/>
                <w:sz w:val="24"/>
                <w:szCs w:val="24"/>
              </w:rPr>
              <w:t xml:space="preserve">+ </w:t>
            </w:r>
            <w:r w:rsidR="003C2253">
              <w:rPr>
                <w:rFonts w:ascii="Times New Roman" w:hAnsi="Times New Roman"/>
                <w:sz w:val="24"/>
                <w:szCs w:val="24"/>
              </w:rPr>
              <w:t>I</w:t>
            </w:r>
            <w:r w:rsidR="003C2253" w:rsidRPr="00526E9A">
              <w:rPr>
                <w:rFonts w:ascii="Times New Roman" w:hAnsi="Times New Roman"/>
                <w:sz w:val="24"/>
                <w:szCs w:val="24"/>
                <w:vertAlign w:val="subscript"/>
              </w:rPr>
              <w:t>L</w:t>
            </w:r>
            <w:r w:rsidR="003C2253">
              <w:rPr>
                <w:rFonts w:ascii="Times New Roman" w:hAnsi="Times New Roman"/>
                <w:sz w:val="24"/>
                <w:szCs w:val="24"/>
              </w:rPr>
              <w:t xml:space="preserve">)  </w:t>
            </w:r>
            <w:r>
              <w:rPr>
                <w:rFonts w:ascii="Times New Roman" w:hAnsi="Times New Roman"/>
                <w:sz w:val="24"/>
                <w:szCs w:val="24"/>
              </w:rPr>
              <w:t xml:space="preserve">                                                 </w:t>
            </w:r>
            <w:r w:rsidR="00526E9A">
              <w:rPr>
                <w:rFonts w:ascii="Times New Roman" w:hAnsi="Times New Roman"/>
                <w:sz w:val="24"/>
                <w:szCs w:val="24"/>
              </w:rPr>
              <w:t xml:space="preserve">  (2)</w:t>
            </w:r>
          </w:p>
          <w:p w14:paraId="328B01D6" w14:textId="77777777" w:rsidR="00526E9A" w:rsidRDefault="00526E9A" w:rsidP="00526E9A">
            <w:pPr>
              <w:spacing w:line="288" w:lineRule="auto"/>
              <w:jc w:val="both"/>
              <w:rPr>
                <w:rFonts w:ascii="Times New Roman" w:hAnsi="Times New Roman"/>
                <w:sz w:val="24"/>
                <w:szCs w:val="24"/>
              </w:rPr>
            </w:pPr>
            <w:r w:rsidRPr="003C2253">
              <w:rPr>
                <w:rFonts w:ascii="Times New Roman" w:hAnsi="Times New Roman"/>
                <w:sz w:val="24"/>
                <w:szCs w:val="24"/>
                <w:u w:val="single"/>
              </w:rPr>
              <w:t>Design steps</w:t>
            </w:r>
            <w:r>
              <w:rPr>
                <w:rFonts w:ascii="Times New Roman" w:hAnsi="Times New Roman"/>
                <w:sz w:val="24"/>
                <w:szCs w:val="24"/>
              </w:rPr>
              <w:t xml:space="preserve">: </w:t>
            </w:r>
          </w:p>
          <w:p w14:paraId="6F098A38" w14:textId="77777777" w:rsidR="00AD314B" w:rsidRDefault="00C0709C" w:rsidP="00526E9A">
            <w:pPr>
              <w:spacing w:line="288" w:lineRule="auto"/>
              <w:jc w:val="both"/>
              <w:rPr>
                <w:rFonts w:ascii="Times New Roman" w:hAnsi="Times New Roman"/>
                <w:sz w:val="24"/>
                <w:szCs w:val="24"/>
              </w:rPr>
            </w:pPr>
            <w:r>
              <w:rPr>
                <w:rFonts w:ascii="Times New Roman" w:hAnsi="Times New Roman"/>
                <w:sz w:val="24"/>
                <w:szCs w:val="24"/>
              </w:rPr>
              <w:t xml:space="preserve">1. If </w:t>
            </w:r>
            <w:r w:rsidR="00AD314B">
              <w:rPr>
                <w:rFonts w:ascii="Times New Roman" w:hAnsi="Times New Roman"/>
                <w:sz w:val="24"/>
                <w:szCs w:val="24"/>
              </w:rPr>
              <w:t xml:space="preserve">for </w:t>
            </w:r>
            <w:r>
              <w:rPr>
                <w:rFonts w:ascii="Times New Roman" w:hAnsi="Times New Roman"/>
                <w:sz w:val="24"/>
                <w:szCs w:val="24"/>
              </w:rPr>
              <w:t xml:space="preserve">regulator </w:t>
            </w:r>
          </w:p>
          <w:p w14:paraId="4BB085C4" w14:textId="6388A0D9" w:rsidR="00AD314B" w:rsidRDefault="00AD314B" w:rsidP="00526E9A">
            <w:pPr>
              <w:spacing w:line="288" w:lineRule="auto"/>
              <w:jc w:val="both"/>
              <w:rPr>
                <w:rFonts w:ascii="Times New Roman" w:hAnsi="Times New Roman"/>
                <w:sz w:val="24"/>
                <w:szCs w:val="24"/>
              </w:rPr>
            </w:pPr>
            <w:r>
              <w:rPr>
                <w:rFonts w:ascii="Times New Roman" w:hAnsi="Times New Roman"/>
                <w:sz w:val="24"/>
                <w:szCs w:val="24"/>
              </w:rPr>
              <w:t xml:space="preserve">    Desired </w:t>
            </w:r>
            <w:r w:rsidR="00C0709C">
              <w:rPr>
                <w:rFonts w:ascii="Times New Roman" w:hAnsi="Times New Roman"/>
                <w:sz w:val="24"/>
                <w:szCs w:val="24"/>
              </w:rPr>
              <w:t xml:space="preserve">output </w:t>
            </w:r>
            <w:r w:rsidR="003C2253">
              <w:rPr>
                <w:rFonts w:ascii="Times New Roman" w:hAnsi="Times New Roman"/>
                <w:sz w:val="24"/>
                <w:szCs w:val="24"/>
              </w:rPr>
              <w:t>parameters Vo</w:t>
            </w:r>
            <w:r w:rsidR="00C0709C">
              <w:rPr>
                <w:rFonts w:ascii="Times New Roman" w:hAnsi="Times New Roman"/>
                <w:sz w:val="24"/>
                <w:szCs w:val="24"/>
              </w:rPr>
              <w:t>=5.6 V, I</w:t>
            </w:r>
            <w:r w:rsidR="00C0709C" w:rsidRPr="00C0709C">
              <w:rPr>
                <w:rFonts w:ascii="Times New Roman" w:hAnsi="Times New Roman"/>
                <w:sz w:val="24"/>
                <w:szCs w:val="24"/>
                <w:vertAlign w:val="subscript"/>
              </w:rPr>
              <w:t>Lmax</w:t>
            </w:r>
            <w:r w:rsidR="00C0709C">
              <w:rPr>
                <w:rFonts w:ascii="Times New Roman" w:hAnsi="Times New Roman"/>
                <w:sz w:val="24"/>
                <w:szCs w:val="24"/>
              </w:rPr>
              <w:t xml:space="preserve">= 5mA </w:t>
            </w:r>
          </w:p>
          <w:p w14:paraId="07BD869D" w14:textId="1C7C8CD4" w:rsidR="00C0709C" w:rsidRDefault="00AD314B" w:rsidP="00526E9A">
            <w:pPr>
              <w:spacing w:line="288" w:lineRule="auto"/>
              <w:jc w:val="both"/>
              <w:rPr>
                <w:rFonts w:ascii="Times New Roman" w:hAnsi="Times New Roman"/>
                <w:sz w:val="24"/>
                <w:szCs w:val="24"/>
              </w:rPr>
            </w:pPr>
            <w:r>
              <w:rPr>
                <w:rFonts w:ascii="Times New Roman" w:hAnsi="Times New Roman"/>
                <w:sz w:val="24"/>
                <w:szCs w:val="24"/>
              </w:rPr>
              <w:t xml:space="preserve">   </w:t>
            </w:r>
            <w:r w:rsidR="00C0709C">
              <w:rPr>
                <w:rFonts w:ascii="Times New Roman" w:hAnsi="Times New Roman"/>
                <w:sz w:val="24"/>
                <w:szCs w:val="24"/>
              </w:rPr>
              <w:t xml:space="preserve"> </w:t>
            </w:r>
            <w:r>
              <w:rPr>
                <w:rFonts w:ascii="Times New Roman" w:hAnsi="Times New Roman"/>
                <w:sz w:val="24"/>
                <w:szCs w:val="24"/>
              </w:rPr>
              <w:t>I</w:t>
            </w:r>
            <w:r w:rsidR="00C0709C">
              <w:rPr>
                <w:rFonts w:ascii="Times New Roman" w:hAnsi="Times New Roman"/>
                <w:sz w:val="24"/>
                <w:szCs w:val="24"/>
              </w:rPr>
              <w:t>nput voltage in the range V</w:t>
            </w:r>
            <w:r w:rsidR="0020432F">
              <w:rPr>
                <w:rFonts w:ascii="Times New Roman" w:hAnsi="Times New Roman"/>
                <w:sz w:val="24"/>
                <w:szCs w:val="24"/>
                <w:vertAlign w:val="subscript"/>
              </w:rPr>
              <w:t>IN</w:t>
            </w:r>
            <w:r w:rsidR="00C0709C">
              <w:rPr>
                <w:rFonts w:ascii="Times New Roman" w:hAnsi="Times New Roman"/>
                <w:sz w:val="24"/>
                <w:szCs w:val="24"/>
                <w:vertAlign w:val="subscript"/>
              </w:rPr>
              <w:t xml:space="preserve"> </w:t>
            </w:r>
            <w:r w:rsidR="003C2253">
              <w:rPr>
                <w:rFonts w:ascii="Times New Roman" w:hAnsi="Times New Roman"/>
                <w:sz w:val="24"/>
                <w:szCs w:val="24"/>
              </w:rPr>
              <w:t>= 8</w:t>
            </w:r>
            <w:r w:rsidR="00C0709C">
              <w:rPr>
                <w:rFonts w:ascii="Times New Roman" w:hAnsi="Times New Roman"/>
                <w:sz w:val="24"/>
                <w:szCs w:val="24"/>
              </w:rPr>
              <w:t xml:space="preserve"> V- 14 V</w:t>
            </w:r>
          </w:p>
          <w:p w14:paraId="44D4CE71" w14:textId="24EED309" w:rsidR="00C0709C" w:rsidRDefault="00C0709C" w:rsidP="00526E9A">
            <w:pPr>
              <w:spacing w:line="288" w:lineRule="auto"/>
              <w:jc w:val="both"/>
              <w:rPr>
                <w:rFonts w:ascii="Times New Roman" w:hAnsi="Times New Roman"/>
                <w:sz w:val="24"/>
                <w:szCs w:val="24"/>
              </w:rPr>
            </w:pPr>
            <w:r>
              <w:rPr>
                <w:rFonts w:ascii="Times New Roman" w:hAnsi="Times New Roman"/>
                <w:sz w:val="24"/>
                <w:szCs w:val="24"/>
              </w:rPr>
              <w:t>2. Choose Zener diode</w:t>
            </w:r>
            <w:r w:rsidR="00AD314B">
              <w:rPr>
                <w:rFonts w:ascii="Times New Roman" w:hAnsi="Times New Roman"/>
                <w:sz w:val="24"/>
                <w:szCs w:val="24"/>
              </w:rPr>
              <w:t xml:space="preserve"> (5.6 V, 45 mA)</w:t>
            </w:r>
          </w:p>
          <w:p w14:paraId="44F69A3C" w14:textId="41E33927" w:rsidR="00AD314B" w:rsidRDefault="00AD314B" w:rsidP="00526E9A">
            <w:pPr>
              <w:spacing w:line="288" w:lineRule="auto"/>
              <w:jc w:val="both"/>
              <w:rPr>
                <w:rFonts w:ascii="Times New Roman" w:hAnsi="Times New Roman" w:cs="Times New Roman"/>
                <w:sz w:val="24"/>
                <w:szCs w:val="24"/>
              </w:rPr>
            </w:pPr>
            <w:r>
              <w:rPr>
                <w:rFonts w:ascii="Times New Roman" w:hAnsi="Times New Roman"/>
                <w:sz w:val="24"/>
                <w:szCs w:val="24"/>
              </w:rPr>
              <w:t xml:space="preserve">3. Choose potentiometer of value </w:t>
            </w:r>
            <w:r w:rsidR="00113533">
              <w:rPr>
                <w:rFonts w:ascii="Times New Roman" w:hAnsi="Times New Roman"/>
                <w:sz w:val="24"/>
                <w:szCs w:val="24"/>
              </w:rPr>
              <w:t xml:space="preserve">4.7 </w:t>
            </w:r>
            <w:r>
              <w:rPr>
                <w:rFonts w:ascii="Times New Roman" w:hAnsi="Times New Roman"/>
                <w:sz w:val="24"/>
                <w:szCs w:val="24"/>
              </w:rPr>
              <w:t>k</w:t>
            </w:r>
            <w:r>
              <w:rPr>
                <w:rFonts w:ascii="Times New Roman" w:hAnsi="Times New Roman" w:cs="Times New Roman"/>
                <w:sz w:val="24"/>
                <w:szCs w:val="24"/>
              </w:rPr>
              <w:t>Ω</w:t>
            </w:r>
            <w:r>
              <w:rPr>
                <w:rFonts w:ascii="Times New Roman" w:hAnsi="Times New Roman"/>
                <w:sz w:val="24"/>
                <w:szCs w:val="24"/>
              </w:rPr>
              <w:t xml:space="preserve"> so that I</w:t>
            </w:r>
            <w:r>
              <w:rPr>
                <w:rFonts w:ascii="Times New Roman" w:hAnsi="Times New Roman"/>
                <w:sz w:val="24"/>
                <w:szCs w:val="24"/>
                <w:vertAlign w:val="subscript"/>
              </w:rPr>
              <w:t xml:space="preserve">L </w:t>
            </w:r>
            <w:r>
              <w:rPr>
                <w:rFonts w:ascii="Times New Roman" w:hAnsi="Times New Roman"/>
                <w:sz w:val="24"/>
                <w:szCs w:val="24"/>
              </w:rPr>
              <w:t>can be varied from 5.6/</w:t>
            </w:r>
            <w:r w:rsidR="00113533">
              <w:rPr>
                <w:rFonts w:ascii="Times New Roman" w:hAnsi="Times New Roman"/>
                <w:sz w:val="24"/>
                <w:szCs w:val="24"/>
              </w:rPr>
              <w:t>4.7</w:t>
            </w:r>
            <w:r>
              <w:rPr>
                <w:rFonts w:ascii="Times New Roman" w:hAnsi="Times New Roman"/>
                <w:sz w:val="24"/>
                <w:szCs w:val="24"/>
              </w:rPr>
              <w:t xml:space="preserve"> k</w:t>
            </w:r>
            <w:r>
              <w:rPr>
                <w:rFonts w:ascii="Times New Roman" w:hAnsi="Times New Roman" w:cs="Times New Roman"/>
                <w:sz w:val="24"/>
                <w:szCs w:val="24"/>
              </w:rPr>
              <w:t>Ω ≈</w:t>
            </w:r>
            <w:r w:rsidR="0020432F">
              <w:rPr>
                <w:rFonts w:ascii="Times New Roman" w:hAnsi="Times New Roman" w:cs="Times New Roman"/>
                <w:sz w:val="24"/>
                <w:szCs w:val="24"/>
              </w:rPr>
              <w:t xml:space="preserve"> </w:t>
            </w:r>
            <w:r w:rsidR="00113533">
              <w:rPr>
                <w:rFonts w:ascii="Times New Roman" w:hAnsi="Times New Roman" w:cs="Times New Roman"/>
                <w:sz w:val="24"/>
                <w:szCs w:val="24"/>
              </w:rPr>
              <w:t xml:space="preserve">1.2 </w:t>
            </w:r>
            <w:r>
              <w:rPr>
                <w:rFonts w:ascii="Times New Roman" w:hAnsi="Times New Roman" w:cs="Times New Roman"/>
                <w:sz w:val="24"/>
                <w:szCs w:val="24"/>
              </w:rPr>
              <w:t>mA.</w:t>
            </w:r>
          </w:p>
          <w:p w14:paraId="22846A29" w14:textId="5AF4DDE9" w:rsidR="00AD314B" w:rsidRDefault="00AD314B" w:rsidP="00526E9A">
            <w:pPr>
              <w:spacing w:line="288" w:lineRule="auto"/>
              <w:jc w:val="both"/>
              <w:rPr>
                <w:rFonts w:ascii="Times New Roman" w:hAnsi="Times New Roman" w:cs="Times New Roman"/>
                <w:sz w:val="24"/>
                <w:szCs w:val="24"/>
              </w:rPr>
            </w:pPr>
            <w:r>
              <w:rPr>
                <w:rFonts w:ascii="Times New Roman" w:hAnsi="Times New Roman" w:cs="Times New Roman"/>
                <w:sz w:val="24"/>
                <w:szCs w:val="24"/>
              </w:rPr>
              <w:t>4.  I</w:t>
            </w:r>
            <w:r w:rsidR="00113533">
              <w:rPr>
                <w:rFonts w:ascii="Times New Roman" w:hAnsi="Times New Roman" w:cs="Times New Roman"/>
                <w:sz w:val="24"/>
                <w:szCs w:val="24"/>
                <w:vertAlign w:val="subscript"/>
              </w:rPr>
              <w:t>Z</w:t>
            </w:r>
            <w:r w:rsidRPr="00AD314B">
              <w:rPr>
                <w:rFonts w:ascii="Times New Roman" w:hAnsi="Times New Roman" w:cs="Times New Roman"/>
                <w:sz w:val="24"/>
                <w:szCs w:val="24"/>
                <w:vertAlign w:val="subscript"/>
              </w:rPr>
              <w:t>max</w:t>
            </w:r>
            <w:r>
              <w:rPr>
                <w:rFonts w:ascii="Times New Roman" w:hAnsi="Times New Roman" w:cs="Times New Roman"/>
                <w:sz w:val="24"/>
                <w:szCs w:val="24"/>
              </w:rPr>
              <w:t xml:space="preserve"> = 45 </w:t>
            </w:r>
            <w:r w:rsidR="003C2253">
              <w:rPr>
                <w:rFonts w:ascii="Times New Roman" w:hAnsi="Times New Roman" w:cs="Times New Roman"/>
                <w:sz w:val="24"/>
                <w:szCs w:val="24"/>
              </w:rPr>
              <w:t>mA so</w:t>
            </w:r>
            <w:r>
              <w:rPr>
                <w:rFonts w:ascii="Times New Roman" w:hAnsi="Times New Roman" w:cs="Times New Roman"/>
                <w:sz w:val="24"/>
                <w:szCs w:val="24"/>
              </w:rPr>
              <w:t xml:space="preserve"> I</w:t>
            </w:r>
            <w:r w:rsidR="00113533">
              <w:rPr>
                <w:rFonts w:ascii="Times New Roman" w:hAnsi="Times New Roman" w:cs="Times New Roman"/>
                <w:sz w:val="24"/>
                <w:szCs w:val="24"/>
                <w:vertAlign w:val="subscript"/>
              </w:rPr>
              <w:t>Z</w:t>
            </w:r>
            <w:r w:rsidRPr="00AD314B">
              <w:rPr>
                <w:rFonts w:ascii="Times New Roman" w:hAnsi="Times New Roman" w:cs="Times New Roman"/>
                <w:sz w:val="24"/>
                <w:szCs w:val="24"/>
                <w:vertAlign w:val="subscript"/>
              </w:rPr>
              <w:t>min</w:t>
            </w:r>
            <w:r>
              <w:rPr>
                <w:rFonts w:ascii="Times New Roman" w:hAnsi="Times New Roman" w:cs="Times New Roman"/>
                <w:sz w:val="24"/>
                <w:szCs w:val="24"/>
                <w:vertAlign w:val="subscript"/>
              </w:rPr>
              <w:t xml:space="preserve"> </w:t>
            </w:r>
            <w:r>
              <w:rPr>
                <w:rFonts w:ascii="Times New Roman" w:hAnsi="Times New Roman" w:cs="Times New Roman"/>
                <w:sz w:val="24"/>
                <w:szCs w:val="24"/>
              </w:rPr>
              <w:t>= 10% of I</w:t>
            </w:r>
            <w:r w:rsidR="00113533">
              <w:rPr>
                <w:rFonts w:ascii="Times New Roman" w:hAnsi="Times New Roman" w:cs="Times New Roman"/>
                <w:sz w:val="24"/>
                <w:szCs w:val="24"/>
                <w:vertAlign w:val="subscript"/>
              </w:rPr>
              <w:t>Z</w:t>
            </w:r>
            <w:r w:rsidRPr="00AD314B">
              <w:rPr>
                <w:rFonts w:ascii="Times New Roman" w:hAnsi="Times New Roman" w:cs="Times New Roman"/>
                <w:sz w:val="24"/>
                <w:szCs w:val="24"/>
                <w:vertAlign w:val="subscript"/>
              </w:rPr>
              <w:t>max</w:t>
            </w:r>
            <w:r>
              <w:rPr>
                <w:rFonts w:ascii="Times New Roman" w:hAnsi="Times New Roman" w:cs="Times New Roman"/>
                <w:sz w:val="24"/>
                <w:szCs w:val="24"/>
                <w:vertAlign w:val="subscript"/>
              </w:rPr>
              <w:t xml:space="preserve"> </w:t>
            </w:r>
            <w:r>
              <w:rPr>
                <w:rFonts w:ascii="Times New Roman" w:hAnsi="Times New Roman" w:cs="Times New Roman"/>
                <w:sz w:val="24"/>
                <w:szCs w:val="24"/>
              </w:rPr>
              <w:t>= 4.5 mA</w:t>
            </w:r>
          </w:p>
          <w:p w14:paraId="4363E939" w14:textId="38789ADF" w:rsidR="00AD314B" w:rsidRDefault="00AD314B" w:rsidP="00526E9A">
            <w:pPr>
              <w:spacing w:line="288" w:lineRule="auto"/>
              <w:jc w:val="both"/>
              <w:rPr>
                <w:rFonts w:ascii="Times New Roman" w:hAnsi="Times New Roman" w:cs="Times New Roman"/>
                <w:sz w:val="24"/>
                <w:szCs w:val="24"/>
              </w:rPr>
            </w:pPr>
            <w:r>
              <w:rPr>
                <w:rFonts w:ascii="Times New Roman" w:hAnsi="Times New Roman" w:cs="Times New Roman"/>
                <w:sz w:val="24"/>
                <w:szCs w:val="24"/>
              </w:rPr>
              <w:t>5. R</w:t>
            </w:r>
            <w:r w:rsidRPr="00AD314B">
              <w:rPr>
                <w:rFonts w:ascii="Times New Roman" w:hAnsi="Times New Roman" w:cs="Times New Roman"/>
                <w:sz w:val="24"/>
                <w:szCs w:val="24"/>
                <w:vertAlign w:val="subscript"/>
              </w:rPr>
              <w:t>Sm</w:t>
            </w:r>
            <w:r w:rsidR="0020432F">
              <w:rPr>
                <w:rFonts w:ascii="Times New Roman" w:hAnsi="Times New Roman" w:cs="Times New Roman"/>
                <w:sz w:val="24"/>
                <w:szCs w:val="24"/>
                <w:vertAlign w:val="subscript"/>
              </w:rPr>
              <w:t>ax</w:t>
            </w:r>
            <w:r>
              <w:rPr>
                <w:rFonts w:ascii="Times New Roman" w:hAnsi="Times New Roman" w:cs="Times New Roman"/>
                <w:sz w:val="24"/>
                <w:szCs w:val="24"/>
                <w:vertAlign w:val="subscript"/>
              </w:rPr>
              <w:t xml:space="preserve"> </w:t>
            </w:r>
            <w:r w:rsidR="0020432F">
              <w:rPr>
                <w:rFonts w:ascii="Times New Roman" w:hAnsi="Times New Roman" w:cs="Times New Roman"/>
                <w:sz w:val="24"/>
                <w:szCs w:val="24"/>
              </w:rPr>
              <w:t xml:space="preserve">= </w:t>
            </w:r>
            <w:r w:rsidR="00113533">
              <w:rPr>
                <w:rFonts w:ascii="Times New Roman" w:hAnsi="Times New Roman" w:cs="Times New Roman"/>
                <w:sz w:val="24"/>
                <w:szCs w:val="24"/>
              </w:rPr>
              <w:t>(</w:t>
            </w:r>
            <w:r w:rsidR="0020432F">
              <w:rPr>
                <w:rFonts w:ascii="Times New Roman" w:hAnsi="Times New Roman" w:cs="Times New Roman"/>
                <w:sz w:val="24"/>
                <w:szCs w:val="24"/>
              </w:rPr>
              <w:t>V</w:t>
            </w:r>
            <w:r w:rsidR="0020432F" w:rsidRPr="0020432F">
              <w:rPr>
                <w:rFonts w:ascii="Times New Roman" w:hAnsi="Times New Roman" w:cs="Times New Roman"/>
                <w:sz w:val="24"/>
                <w:szCs w:val="24"/>
                <w:vertAlign w:val="subscript"/>
              </w:rPr>
              <w:t>INmin</w:t>
            </w:r>
            <w:r w:rsidR="0020432F">
              <w:rPr>
                <w:rFonts w:ascii="Times New Roman" w:hAnsi="Times New Roman" w:cs="Times New Roman"/>
                <w:sz w:val="24"/>
                <w:szCs w:val="24"/>
              </w:rPr>
              <w:t xml:space="preserve"> - V</w:t>
            </w:r>
            <w:r w:rsidR="0020432F" w:rsidRPr="0020432F">
              <w:rPr>
                <w:rFonts w:ascii="Times New Roman" w:hAnsi="Times New Roman" w:cs="Times New Roman"/>
                <w:sz w:val="24"/>
                <w:szCs w:val="24"/>
                <w:vertAlign w:val="subscript"/>
              </w:rPr>
              <w:t>Z</w:t>
            </w:r>
            <w:r w:rsidR="00113533">
              <w:rPr>
                <w:rFonts w:ascii="Times New Roman" w:hAnsi="Times New Roman" w:cs="Times New Roman"/>
                <w:sz w:val="24"/>
                <w:szCs w:val="24"/>
              </w:rPr>
              <w:t>)</w:t>
            </w:r>
            <w:r w:rsidR="0020432F">
              <w:rPr>
                <w:rFonts w:ascii="Times New Roman" w:hAnsi="Times New Roman" w:cs="Times New Roman"/>
                <w:sz w:val="24"/>
                <w:szCs w:val="24"/>
              </w:rPr>
              <w:t xml:space="preserve"> /</w:t>
            </w:r>
            <w:r w:rsidR="003C2253">
              <w:rPr>
                <w:rFonts w:ascii="Times New Roman" w:hAnsi="Times New Roman" w:cs="Times New Roman"/>
                <w:sz w:val="24"/>
                <w:szCs w:val="24"/>
              </w:rPr>
              <w:t xml:space="preserve"> </w:t>
            </w:r>
            <w:r w:rsidR="0020432F">
              <w:rPr>
                <w:rFonts w:ascii="Times New Roman" w:hAnsi="Times New Roman" w:cs="Times New Roman"/>
                <w:sz w:val="24"/>
                <w:szCs w:val="24"/>
              </w:rPr>
              <w:t>(I</w:t>
            </w:r>
            <w:r w:rsidR="0020432F" w:rsidRPr="0020432F">
              <w:rPr>
                <w:rFonts w:ascii="Times New Roman" w:hAnsi="Times New Roman" w:cs="Times New Roman"/>
                <w:sz w:val="24"/>
                <w:szCs w:val="24"/>
                <w:vertAlign w:val="subscript"/>
              </w:rPr>
              <w:t>Zmin</w:t>
            </w:r>
            <w:r w:rsidR="0020432F">
              <w:rPr>
                <w:rFonts w:ascii="Times New Roman" w:hAnsi="Times New Roman" w:cs="Times New Roman"/>
                <w:sz w:val="24"/>
                <w:szCs w:val="24"/>
              </w:rPr>
              <w:t xml:space="preserve"> +I</w:t>
            </w:r>
            <w:r w:rsidR="0020432F" w:rsidRPr="0020432F">
              <w:rPr>
                <w:rFonts w:ascii="Times New Roman" w:hAnsi="Times New Roman" w:cs="Times New Roman"/>
                <w:sz w:val="24"/>
                <w:szCs w:val="24"/>
                <w:vertAlign w:val="subscript"/>
              </w:rPr>
              <w:t>Lmax</w:t>
            </w:r>
            <w:r w:rsidR="0020432F">
              <w:rPr>
                <w:rFonts w:ascii="Times New Roman" w:hAnsi="Times New Roman" w:cs="Times New Roman"/>
                <w:sz w:val="24"/>
                <w:szCs w:val="24"/>
              </w:rPr>
              <w:t>) =</w:t>
            </w:r>
            <w:r w:rsidR="003C2253">
              <w:rPr>
                <w:rFonts w:ascii="Times New Roman" w:hAnsi="Times New Roman" w:cs="Times New Roman"/>
                <w:sz w:val="24"/>
                <w:szCs w:val="24"/>
              </w:rPr>
              <w:t xml:space="preserve"> </w:t>
            </w:r>
            <w:r w:rsidR="0020432F">
              <w:rPr>
                <w:rFonts w:ascii="Times New Roman" w:hAnsi="Times New Roman" w:cs="Times New Roman"/>
                <w:sz w:val="24"/>
                <w:szCs w:val="24"/>
              </w:rPr>
              <w:t>(8-5.6) V</w:t>
            </w:r>
            <w:r w:rsidR="003C2253">
              <w:rPr>
                <w:rFonts w:ascii="Times New Roman" w:hAnsi="Times New Roman" w:cs="Times New Roman"/>
                <w:sz w:val="24"/>
                <w:szCs w:val="24"/>
              </w:rPr>
              <w:t xml:space="preserve"> </w:t>
            </w:r>
            <w:r w:rsidR="0020432F">
              <w:rPr>
                <w:rFonts w:ascii="Times New Roman" w:hAnsi="Times New Roman" w:cs="Times New Roman"/>
                <w:sz w:val="24"/>
                <w:szCs w:val="24"/>
              </w:rPr>
              <w:t>/</w:t>
            </w:r>
            <w:r w:rsidR="003C2253">
              <w:rPr>
                <w:rFonts w:ascii="Times New Roman" w:hAnsi="Times New Roman" w:cs="Times New Roman"/>
                <w:sz w:val="24"/>
                <w:szCs w:val="24"/>
              </w:rPr>
              <w:t xml:space="preserve"> </w:t>
            </w:r>
            <w:r w:rsidR="0020432F">
              <w:rPr>
                <w:rFonts w:ascii="Times New Roman" w:hAnsi="Times New Roman" w:cs="Times New Roman"/>
                <w:sz w:val="24"/>
                <w:szCs w:val="24"/>
              </w:rPr>
              <w:t xml:space="preserve">(4.5+ 5.0) mA ≈ 253 Ω </w:t>
            </w:r>
          </w:p>
          <w:p w14:paraId="18FE3F29" w14:textId="020069FB" w:rsidR="0020432F" w:rsidRDefault="0020432F" w:rsidP="00526E9A">
            <w:pPr>
              <w:spacing w:line="288" w:lineRule="auto"/>
              <w:jc w:val="both"/>
              <w:rPr>
                <w:rFonts w:ascii="Times New Roman" w:hAnsi="Times New Roman" w:cs="Times New Roman"/>
                <w:sz w:val="24"/>
                <w:szCs w:val="24"/>
              </w:rPr>
            </w:pPr>
            <w:r>
              <w:rPr>
                <w:rFonts w:ascii="Times New Roman" w:hAnsi="Times New Roman" w:cs="Times New Roman"/>
                <w:sz w:val="24"/>
                <w:szCs w:val="24"/>
              </w:rPr>
              <w:t xml:space="preserve">    R</w:t>
            </w:r>
            <w:r w:rsidRPr="00AD314B">
              <w:rPr>
                <w:rFonts w:ascii="Times New Roman" w:hAnsi="Times New Roman" w:cs="Times New Roman"/>
                <w:sz w:val="24"/>
                <w:szCs w:val="24"/>
                <w:vertAlign w:val="subscript"/>
              </w:rPr>
              <w:t>Sm</w:t>
            </w:r>
            <w:r>
              <w:rPr>
                <w:rFonts w:ascii="Times New Roman" w:hAnsi="Times New Roman" w:cs="Times New Roman"/>
                <w:sz w:val="24"/>
                <w:szCs w:val="24"/>
                <w:vertAlign w:val="subscript"/>
              </w:rPr>
              <w:t xml:space="preserve">in </w:t>
            </w:r>
            <w:r>
              <w:rPr>
                <w:rFonts w:ascii="Times New Roman" w:hAnsi="Times New Roman" w:cs="Times New Roman"/>
                <w:sz w:val="24"/>
                <w:szCs w:val="24"/>
              </w:rPr>
              <w:t xml:space="preserve">= </w:t>
            </w:r>
            <w:r w:rsidR="00113533">
              <w:rPr>
                <w:rFonts w:ascii="Times New Roman" w:hAnsi="Times New Roman" w:cs="Times New Roman"/>
                <w:sz w:val="24"/>
                <w:szCs w:val="24"/>
              </w:rPr>
              <w:t>(</w:t>
            </w:r>
            <w:r>
              <w:rPr>
                <w:rFonts w:ascii="Times New Roman" w:hAnsi="Times New Roman" w:cs="Times New Roman"/>
                <w:sz w:val="24"/>
                <w:szCs w:val="24"/>
              </w:rPr>
              <w:t>V</w:t>
            </w:r>
            <w:r w:rsidRPr="0020432F">
              <w:rPr>
                <w:rFonts w:ascii="Times New Roman" w:hAnsi="Times New Roman" w:cs="Times New Roman"/>
                <w:sz w:val="24"/>
                <w:szCs w:val="24"/>
                <w:vertAlign w:val="subscript"/>
              </w:rPr>
              <w:t>INm</w:t>
            </w:r>
            <w:r>
              <w:rPr>
                <w:rFonts w:ascii="Times New Roman" w:hAnsi="Times New Roman" w:cs="Times New Roman"/>
                <w:sz w:val="24"/>
                <w:szCs w:val="24"/>
                <w:vertAlign w:val="subscript"/>
              </w:rPr>
              <w:t>ax</w:t>
            </w:r>
            <w:r>
              <w:rPr>
                <w:rFonts w:ascii="Times New Roman" w:hAnsi="Times New Roman" w:cs="Times New Roman"/>
                <w:sz w:val="24"/>
                <w:szCs w:val="24"/>
              </w:rPr>
              <w:t xml:space="preserve"> - V</w:t>
            </w:r>
            <w:r w:rsidRPr="0020432F">
              <w:rPr>
                <w:rFonts w:ascii="Times New Roman" w:hAnsi="Times New Roman" w:cs="Times New Roman"/>
                <w:sz w:val="24"/>
                <w:szCs w:val="24"/>
                <w:vertAlign w:val="subscript"/>
              </w:rPr>
              <w:t>Z</w:t>
            </w:r>
            <w:r w:rsidR="00113533">
              <w:rPr>
                <w:rFonts w:ascii="Times New Roman" w:hAnsi="Times New Roman" w:cs="Times New Roman"/>
                <w:sz w:val="24"/>
                <w:szCs w:val="24"/>
              </w:rPr>
              <w:t xml:space="preserve">) </w:t>
            </w:r>
            <w:r>
              <w:rPr>
                <w:rFonts w:ascii="Times New Roman" w:hAnsi="Times New Roman" w:cs="Times New Roman"/>
                <w:sz w:val="24"/>
                <w:szCs w:val="24"/>
              </w:rPr>
              <w:t>/ I</w:t>
            </w:r>
            <w:r w:rsidRPr="0020432F">
              <w:rPr>
                <w:rFonts w:ascii="Times New Roman" w:hAnsi="Times New Roman" w:cs="Times New Roman"/>
                <w:sz w:val="24"/>
                <w:szCs w:val="24"/>
                <w:vertAlign w:val="subscript"/>
              </w:rPr>
              <w:t>Zmax</w:t>
            </w:r>
            <w:r>
              <w:rPr>
                <w:rFonts w:ascii="Times New Roman" w:hAnsi="Times New Roman" w:cs="Times New Roman"/>
                <w:sz w:val="24"/>
                <w:szCs w:val="24"/>
                <w:vertAlign w:val="subscript"/>
              </w:rPr>
              <w:t xml:space="preserve"> </w:t>
            </w:r>
            <w:r>
              <w:rPr>
                <w:rFonts w:ascii="Times New Roman" w:hAnsi="Times New Roman" w:cs="Times New Roman"/>
                <w:sz w:val="24"/>
                <w:szCs w:val="24"/>
              </w:rPr>
              <w:t>= (14-5.</w:t>
            </w:r>
            <w:r w:rsidR="003C2253">
              <w:rPr>
                <w:rFonts w:ascii="Times New Roman" w:hAnsi="Times New Roman" w:cs="Times New Roman"/>
                <w:sz w:val="24"/>
                <w:szCs w:val="24"/>
              </w:rPr>
              <w:t xml:space="preserve">6) V </w:t>
            </w:r>
            <w:r>
              <w:rPr>
                <w:rFonts w:ascii="Times New Roman" w:hAnsi="Times New Roman" w:cs="Times New Roman"/>
                <w:sz w:val="24"/>
                <w:szCs w:val="24"/>
              </w:rPr>
              <w:t>/</w:t>
            </w:r>
            <w:r w:rsidR="003C2253">
              <w:rPr>
                <w:rFonts w:ascii="Times New Roman" w:hAnsi="Times New Roman" w:cs="Times New Roman"/>
                <w:sz w:val="24"/>
                <w:szCs w:val="24"/>
              </w:rPr>
              <w:t xml:space="preserve"> </w:t>
            </w:r>
            <w:r>
              <w:rPr>
                <w:rFonts w:ascii="Times New Roman" w:hAnsi="Times New Roman" w:cs="Times New Roman"/>
                <w:sz w:val="24"/>
                <w:szCs w:val="24"/>
              </w:rPr>
              <w:t>(45 mA) ≈ 186 Ω</w:t>
            </w:r>
          </w:p>
          <w:p w14:paraId="6C3518CA" w14:textId="1F5E8FD2" w:rsidR="0020432F" w:rsidRPr="00BA070D" w:rsidRDefault="0020432F" w:rsidP="00526E9A">
            <w:pPr>
              <w:spacing w:line="288" w:lineRule="auto"/>
              <w:jc w:val="both"/>
              <w:rPr>
                <w:rFonts w:ascii="Times New Roman" w:hAnsi="Times New Roman"/>
                <w:sz w:val="24"/>
                <w:szCs w:val="24"/>
              </w:rPr>
            </w:pPr>
            <w:r>
              <w:rPr>
                <w:rFonts w:ascii="Times New Roman" w:hAnsi="Times New Roman" w:cs="Times New Roman"/>
                <w:sz w:val="24"/>
                <w:szCs w:val="24"/>
              </w:rPr>
              <w:lastRenderedPageBreak/>
              <w:t xml:space="preserve">    Choose R</w:t>
            </w:r>
            <w:r w:rsidRPr="0020432F">
              <w:rPr>
                <w:rFonts w:ascii="Times New Roman" w:hAnsi="Times New Roman" w:cs="Times New Roman"/>
                <w:sz w:val="24"/>
                <w:szCs w:val="24"/>
                <w:vertAlign w:val="subscript"/>
              </w:rPr>
              <w:t>Smin</w:t>
            </w:r>
            <w:r>
              <w:rPr>
                <w:rFonts w:ascii="Times New Roman" w:hAnsi="Times New Roman" w:cs="Times New Roman"/>
                <w:sz w:val="24"/>
                <w:szCs w:val="24"/>
              </w:rPr>
              <w:t xml:space="preserve"> </w:t>
            </w:r>
            <w:r w:rsidR="003C2253">
              <w:rPr>
                <w:rFonts w:ascii="Times New Roman" w:hAnsi="Times New Roman" w:cs="Times New Roman"/>
                <w:sz w:val="24"/>
                <w:szCs w:val="24"/>
              </w:rPr>
              <w:t>&lt; Rs &lt;</w:t>
            </w:r>
            <w:r>
              <w:rPr>
                <w:rFonts w:ascii="Times New Roman" w:hAnsi="Times New Roman" w:cs="Times New Roman"/>
                <w:sz w:val="24"/>
                <w:szCs w:val="24"/>
              </w:rPr>
              <w:t>R</w:t>
            </w:r>
            <w:r w:rsidRPr="0020432F">
              <w:rPr>
                <w:rFonts w:ascii="Times New Roman" w:hAnsi="Times New Roman" w:cs="Times New Roman"/>
                <w:sz w:val="24"/>
                <w:szCs w:val="24"/>
                <w:vertAlign w:val="subscript"/>
              </w:rPr>
              <w:t xml:space="preserve">Smax </w:t>
            </w:r>
            <w:r>
              <w:rPr>
                <w:rFonts w:ascii="Times New Roman" w:hAnsi="Times New Roman" w:cs="Times New Roman"/>
                <w:sz w:val="24"/>
                <w:szCs w:val="24"/>
                <w:vertAlign w:val="subscript"/>
              </w:rPr>
              <w:t xml:space="preserve"> </w:t>
            </w:r>
            <w:r>
              <w:rPr>
                <w:rFonts w:ascii="Times New Roman" w:hAnsi="Times New Roman"/>
                <w:sz w:val="24"/>
                <w:szCs w:val="24"/>
              </w:rPr>
              <w:t xml:space="preserve">  so Rs = 220 </w:t>
            </w:r>
            <w:r>
              <w:rPr>
                <w:rFonts w:ascii="Times New Roman" w:hAnsi="Times New Roman" w:cs="Times New Roman"/>
                <w:sz w:val="24"/>
                <w:szCs w:val="24"/>
              </w:rPr>
              <w:t>Ω</w:t>
            </w:r>
            <w:r>
              <w:rPr>
                <w:rFonts w:ascii="Times New Roman" w:hAnsi="Times New Roman"/>
                <w:sz w:val="24"/>
                <w:szCs w:val="24"/>
              </w:rPr>
              <w:t xml:space="preserve">   </w:t>
            </w:r>
            <w:r w:rsidR="003C2253">
              <w:rPr>
                <w:rFonts w:ascii="Times New Roman" w:hAnsi="Times New Roman"/>
                <w:sz w:val="24"/>
                <w:szCs w:val="24"/>
              </w:rPr>
              <w:t>and Power</w:t>
            </w:r>
            <w:r w:rsidR="00BA070D">
              <w:rPr>
                <w:rFonts w:ascii="Times New Roman" w:hAnsi="Times New Roman"/>
                <w:sz w:val="24"/>
                <w:szCs w:val="24"/>
              </w:rPr>
              <w:t xml:space="preserve"> </w:t>
            </w:r>
            <w:r w:rsidR="003C2253">
              <w:rPr>
                <w:rFonts w:ascii="Times New Roman" w:hAnsi="Times New Roman"/>
                <w:sz w:val="24"/>
                <w:szCs w:val="24"/>
              </w:rPr>
              <w:t>rating (</w:t>
            </w:r>
            <w:r>
              <w:rPr>
                <w:rFonts w:ascii="Times New Roman" w:hAnsi="Times New Roman"/>
                <w:sz w:val="24"/>
                <w:szCs w:val="24"/>
              </w:rPr>
              <w:t>I</w:t>
            </w:r>
            <w:r w:rsidRPr="00BA070D">
              <w:rPr>
                <w:rFonts w:ascii="Times New Roman" w:hAnsi="Times New Roman"/>
                <w:sz w:val="24"/>
                <w:szCs w:val="24"/>
                <w:vertAlign w:val="subscript"/>
              </w:rPr>
              <w:t>m</w:t>
            </w:r>
            <w:r w:rsidR="00BA070D" w:rsidRPr="00BA070D">
              <w:rPr>
                <w:rFonts w:ascii="Times New Roman" w:hAnsi="Times New Roman"/>
                <w:sz w:val="24"/>
                <w:szCs w:val="24"/>
                <w:vertAlign w:val="subscript"/>
              </w:rPr>
              <w:t>ax</w:t>
            </w:r>
            <w:r w:rsidR="00BA070D">
              <w:rPr>
                <w:rFonts w:ascii="Times New Roman" w:hAnsi="Times New Roman"/>
                <w:sz w:val="24"/>
                <w:szCs w:val="24"/>
              </w:rPr>
              <w:t>)</w:t>
            </w:r>
            <w:r w:rsidR="00BA070D" w:rsidRPr="00BA070D">
              <w:rPr>
                <w:rFonts w:ascii="Times New Roman" w:hAnsi="Times New Roman"/>
                <w:sz w:val="24"/>
                <w:szCs w:val="24"/>
                <w:vertAlign w:val="superscript"/>
              </w:rPr>
              <w:t>2</w:t>
            </w:r>
            <w:r w:rsidR="00BA070D">
              <w:rPr>
                <w:rFonts w:ascii="Times New Roman" w:hAnsi="Times New Roman"/>
                <w:sz w:val="24"/>
                <w:szCs w:val="24"/>
              </w:rPr>
              <w:t xml:space="preserve"> x R</w:t>
            </w:r>
            <w:r w:rsidR="00BA070D" w:rsidRPr="00BA070D">
              <w:rPr>
                <w:rFonts w:ascii="Times New Roman" w:hAnsi="Times New Roman"/>
                <w:sz w:val="24"/>
                <w:szCs w:val="24"/>
                <w:vertAlign w:val="subscript"/>
              </w:rPr>
              <w:t>S</w:t>
            </w:r>
          </w:p>
          <w:p w14:paraId="212E05DA" w14:textId="59FA4A8E" w:rsidR="00BA070D" w:rsidRDefault="00BA070D" w:rsidP="00526E9A">
            <w:pPr>
              <w:spacing w:line="288" w:lineRule="auto"/>
              <w:jc w:val="both"/>
              <w:rPr>
                <w:rFonts w:ascii="Times New Roman" w:hAnsi="Times New Roman"/>
                <w:sz w:val="24"/>
                <w:szCs w:val="24"/>
              </w:rPr>
            </w:pPr>
            <w:r>
              <w:rPr>
                <w:rFonts w:ascii="Times New Roman" w:hAnsi="Times New Roman"/>
                <w:sz w:val="24"/>
                <w:szCs w:val="24"/>
              </w:rPr>
              <w:t xml:space="preserve">      I</w:t>
            </w:r>
            <w:r w:rsidRPr="00BA070D">
              <w:rPr>
                <w:rFonts w:ascii="Times New Roman" w:hAnsi="Times New Roman"/>
                <w:sz w:val="24"/>
                <w:szCs w:val="24"/>
                <w:vertAlign w:val="subscript"/>
              </w:rPr>
              <w:t>max</w:t>
            </w:r>
            <w:r>
              <w:rPr>
                <w:rFonts w:ascii="Times New Roman" w:hAnsi="Times New Roman"/>
                <w:sz w:val="24"/>
                <w:szCs w:val="24"/>
                <w:vertAlign w:val="subscript"/>
              </w:rPr>
              <w:t xml:space="preserve"> </w:t>
            </w:r>
            <w:r>
              <w:rPr>
                <w:rFonts w:ascii="Times New Roman" w:hAnsi="Times New Roman"/>
                <w:sz w:val="24"/>
                <w:szCs w:val="24"/>
              </w:rPr>
              <w:t>= (V</w:t>
            </w:r>
            <w:r w:rsidRPr="00BA070D">
              <w:rPr>
                <w:rFonts w:ascii="Times New Roman" w:hAnsi="Times New Roman"/>
                <w:sz w:val="24"/>
                <w:szCs w:val="24"/>
                <w:vertAlign w:val="subscript"/>
              </w:rPr>
              <w:t>IN</w:t>
            </w:r>
            <w:r>
              <w:rPr>
                <w:rFonts w:ascii="Times New Roman" w:hAnsi="Times New Roman"/>
                <w:sz w:val="24"/>
                <w:szCs w:val="24"/>
              </w:rPr>
              <w:t xml:space="preserve"> - </w:t>
            </w:r>
            <w:r w:rsidR="003C2253">
              <w:rPr>
                <w:rFonts w:ascii="Times New Roman" w:hAnsi="Times New Roman"/>
                <w:sz w:val="24"/>
                <w:szCs w:val="24"/>
              </w:rPr>
              <w:t>V</w:t>
            </w:r>
            <w:r w:rsidR="003C2253" w:rsidRPr="00BA070D">
              <w:rPr>
                <w:rFonts w:ascii="Times New Roman" w:hAnsi="Times New Roman"/>
                <w:sz w:val="24"/>
                <w:szCs w:val="24"/>
                <w:vertAlign w:val="subscript"/>
              </w:rPr>
              <w:t>Z)</w:t>
            </w:r>
            <w:r>
              <w:rPr>
                <w:rFonts w:ascii="Times New Roman" w:hAnsi="Times New Roman"/>
                <w:sz w:val="24"/>
                <w:szCs w:val="24"/>
              </w:rPr>
              <w:t xml:space="preserve">/ Rs = (14-5.6) / 220 = 38 mA  </w:t>
            </w:r>
          </w:p>
          <w:p w14:paraId="5204D41D" w14:textId="08DFD17D" w:rsidR="004D52BC" w:rsidRPr="00B36EAC" w:rsidRDefault="00BA070D" w:rsidP="00BA070D">
            <w:pPr>
              <w:spacing w:line="288" w:lineRule="auto"/>
              <w:jc w:val="both"/>
              <w:rPr>
                <w:rFonts w:ascii="Times New Roman" w:hAnsi="Times New Roman"/>
                <w:sz w:val="24"/>
                <w:szCs w:val="24"/>
                <w:lang w:val="en"/>
              </w:rPr>
            </w:pPr>
            <w:r>
              <w:rPr>
                <w:rFonts w:ascii="Times New Roman" w:hAnsi="Times New Roman"/>
                <w:sz w:val="24"/>
                <w:szCs w:val="24"/>
              </w:rPr>
              <w:t xml:space="preserve">     Power rating = (38 mA)</w:t>
            </w:r>
            <w:r w:rsidRPr="00BA070D">
              <w:rPr>
                <w:rFonts w:ascii="Times New Roman" w:hAnsi="Times New Roman"/>
                <w:sz w:val="24"/>
                <w:szCs w:val="24"/>
                <w:vertAlign w:val="superscript"/>
              </w:rPr>
              <w:t>2</w:t>
            </w:r>
            <w:r>
              <w:rPr>
                <w:rFonts w:ascii="Times New Roman" w:hAnsi="Times New Roman"/>
                <w:sz w:val="24"/>
                <w:szCs w:val="24"/>
              </w:rPr>
              <w:t xml:space="preserve"> x220 = 0.32 </w:t>
            </w:r>
            <w:r w:rsidR="003C2253">
              <w:rPr>
                <w:rFonts w:ascii="Times New Roman" w:hAnsi="Times New Roman"/>
                <w:sz w:val="24"/>
                <w:szCs w:val="24"/>
              </w:rPr>
              <w:t>watt ≈ 0.5</w:t>
            </w:r>
            <w:r>
              <w:rPr>
                <w:rFonts w:ascii="Times New Roman" w:hAnsi="Times New Roman"/>
                <w:sz w:val="24"/>
                <w:szCs w:val="24"/>
              </w:rPr>
              <w:t xml:space="preserve"> watts.</w:t>
            </w:r>
          </w:p>
        </w:tc>
      </w:tr>
    </w:tbl>
    <w:p w14:paraId="58706C86"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43A4918D" w14:textId="77777777" w:rsidTr="00A25C5E">
        <w:tc>
          <w:tcPr>
            <w:tcW w:w="9782" w:type="dxa"/>
          </w:tcPr>
          <w:p w14:paraId="43E785C9" w14:textId="77777777" w:rsidR="00EE59A2" w:rsidRDefault="00EE59A2" w:rsidP="003557C5">
            <w:pPr>
              <w:widowControl w:val="0"/>
              <w:suppressAutoHyphens/>
              <w:spacing w:line="264" w:lineRule="auto"/>
              <w:jc w:val="both"/>
              <w:rPr>
                <w:rFonts w:ascii="Times New Roman" w:hAnsi="Times New Roman"/>
                <w:b/>
                <w:sz w:val="24"/>
                <w:szCs w:val="24"/>
              </w:rPr>
            </w:pPr>
            <w:r w:rsidRPr="003C2253">
              <w:rPr>
                <w:rFonts w:ascii="Times New Roman" w:hAnsi="Times New Roman"/>
                <w:b/>
                <w:color w:val="BC202E"/>
                <w:sz w:val="24"/>
                <w:szCs w:val="24"/>
                <w:u w:val="single"/>
              </w:rPr>
              <w:t>Circuit Diagram/ Block Diagram</w:t>
            </w:r>
            <w:r w:rsidRPr="001D6337">
              <w:rPr>
                <w:rFonts w:ascii="Times New Roman" w:hAnsi="Times New Roman"/>
                <w:b/>
                <w:color w:val="BC202E"/>
                <w:sz w:val="24"/>
                <w:szCs w:val="24"/>
              </w:rPr>
              <w:t>:</w:t>
            </w:r>
            <w:r w:rsidRPr="001D6337">
              <w:rPr>
                <w:rFonts w:ascii="Times New Roman" w:hAnsi="Times New Roman"/>
                <w:b/>
                <w:sz w:val="24"/>
                <w:szCs w:val="24"/>
              </w:rPr>
              <w:t xml:space="preserve"> </w:t>
            </w:r>
          </w:p>
          <w:p w14:paraId="06B0B1E0" w14:textId="0D745B84" w:rsidR="003C2253" w:rsidRPr="007609F2" w:rsidRDefault="003C2253" w:rsidP="003557C5">
            <w:pPr>
              <w:widowControl w:val="0"/>
              <w:suppressAutoHyphens/>
              <w:spacing w:line="264" w:lineRule="auto"/>
              <w:jc w:val="both"/>
              <w:rPr>
                <w:rFonts w:ascii="Times New Roman" w:hAnsi="Times New Roman"/>
                <w:b/>
                <w:sz w:val="24"/>
                <w:szCs w:val="24"/>
              </w:rPr>
            </w:pPr>
          </w:p>
        </w:tc>
      </w:tr>
      <w:tr w:rsidR="00F9766A" w14:paraId="1BD3240D" w14:textId="77777777" w:rsidTr="00D24514">
        <w:trPr>
          <w:trHeight w:val="2942"/>
        </w:trPr>
        <w:tc>
          <w:tcPr>
            <w:tcW w:w="9782" w:type="dxa"/>
          </w:tcPr>
          <w:p w14:paraId="4875624B" w14:textId="31869BDE" w:rsidR="00F9766A" w:rsidRDefault="0038524F" w:rsidP="00E6655D">
            <w:pPr>
              <w:widowControl w:val="0"/>
              <w:suppressAutoHyphens/>
              <w:spacing w:line="264" w:lineRule="auto"/>
              <w:jc w:val="center"/>
              <w:rPr>
                <w:rFonts w:ascii="Times New Roman" w:hAnsi="Times New Roman"/>
                <w:sz w:val="24"/>
                <w:szCs w:val="24"/>
                <w:lang w:eastAsia="en-IN"/>
              </w:rPr>
            </w:pPr>
            <w:r>
              <w:rPr>
                <w:noProof/>
              </w:rPr>
              <w:drawing>
                <wp:inline distT="0" distB="0" distL="0" distR="0" wp14:anchorId="6F2AAE76" wp14:editId="5FC6720A">
                  <wp:extent cx="3948546" cy="176523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109" b="4115"/>
                          <a:stretch/>
                        </pic:blipFill>
                        <pic:spPr bwMode="auto">
                          <a:xfrm>
                            <a:off x="0" y="0"/>
                            <a:ext cx="3956049" cy="1768587"/>
                          </a:xfrm>
                          <a:prstGeom prst="rect">
                            <a:avLst/>
                          </a:prstGeom>
                          <a:ln>
                            <a:noFill/>
                          </a:ln>
                          <a:extLst>
                            <a:ext uri="{53640926-AAD7-44D8-BBD7-CCE9431645EC}">
                              <a14:shadowObscured xmlns:a14="http://schemas.microsoft.com/office/drawing/2010/main"/>
                            </a:ext>
                          </a:extLst>
                        </pic:spPr>
                      </pic:pic>
                    </a:graphicData>
                  </a:graphic>
                </wp:inline>
              </w:drawing>
            </w:r>
          </w:p>
          <w:p w14:paraId="14166DA4" w14:textId="77777777" w:rsidR="00194AE8" w:rsidRDefault="00194AE8" w:rsidP="00E6655D">
            <w:pPr>
              <w:widowControl w:val="0"/>
              <w:suppressAutoHyphens/>
              <w:spacing w:line="264" w:lineRule="auto"/>
              <w:jc w:val="center"/>
              <w:rPr>
                <w:rFonts w:ascii="Times New Roman" w:hAnsi="Times New Roman"/>
                <w:sz w:val="24"/>
                <w:szCs w:val="24"/>
                <w:lang w:eastAsia="en-IN"/>
              </w:rPr>
            </w:pPr>
          </w:p>
          <w:p w14:paraId="3048BB7A" w14:textId="77777777" w:rsidR="00194AE8" w:rsidRDefault="00194AE8" w:rsidP="00E6655D">
            <w:pPr>
              <w:widowControl w:val="0"/>
              <w:suppressAutoHyphens/>
              <w:spacing w:line="264" w:lineRule="auto"/>
              <w:jc w:val="center"/>
              <w:rPr>
                <w:rFonts w:ascii="Times New Roman" w:hAnsi="Times New Roman"/>
                <w:sz w:val="24"/>
                <w:szCs w:val="24"/>
                <w:lang w:eastAsia="en-IN"/>
              </w:rPr>
            </w:pPr>
          </w:p>
          <w:p w14:paraId="345326AC" w14:textId="16E9D341" w:rsidR="00194AE8" w:rsidRDefault="005153EA" w:rsidP="00E6655D">
            <w:pPr>
              <w:widowControl w:val="0"/>
              <w:suppressAutoHyphens/>
              <w:spacing w:line="264" w:lineRule="auto"/>
              <w:jc w:val="center"/>
              <w:rPr>
                <w:rFonts w:ascii="Times New Roman" w:hAnsi="Times New Roman"/>
                <w:sz w:val="24"/>
                <w:szCs w:val="24"/>
                <w:lang w:eastAsia="en-IN"/>
              </w:rPr>
            </w:pPr>
            <w:r w:rsidRPr="005153EA">
              <w:rPr>
                <w:rFonts w:ascii="Times New Roman" w:hAnsi="Times New Roman"/>
                <w:sz w:val="24"/>
                <w:szCs w:val="24"/>
                <w:lang w:eastAsia="en-IN"/>
              </w:rPr>
              <w:drawing>
                <wp:inline distT="0" distB="0" distL="0" distR="0" wp14:anchorId="235A23DB" wp14:editId="541E47B9">
                  <wp:extent cx="5839640" cy="2181529"/>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9640" cy="2181529"/>
                          </a:xfrm>
                          <a:prstGeom prst="rect">
                            <a:avLst/>
                          </a:prstGeom>
                        </pic:spPr>
                      </pic:pic>
                    </a:graphicData>
                  </a:graphic>
                </wp:inline>
              </w:drawing>
            </w:r>
          </w:p>
          <w:p w14:paraId="4C455B7A" w14:textId="3EB69C3E" w:rsidR="00194AE8" w:rsidRPr="007609F2" w:rsidRDefault="00194AE8" w:rsidP="00194AE8">
            <w:pPr>
              <w:widowControl w:val="0"/>
              <w:suppressAutoHyphens/>
              <w:spacing w:line="264" w:lineRule="auto"/>
              <w:rPr>
                <w:rFonts w:ascii="Times New Roman" w:hAnsi="Times New Roman"/>
                <w:sz w:val="24"/>
                <w:szCs w:val="24"/>
                <w:lang w:eastAsia="en-IN"/>
              </w:rPr>
            </w:pPr>
          </w:p>
        </w:tc>
      </w:tr>
    </w:tbl>
    <w:p w14:paraId="4948D371" w14:textId="67C70144"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50D7CE05" w14:textId="77777777" w:rsidR="00EE59A2" w:rsidRDefault="00EE59A2" w:rsidP="003557C5">
            <w:pPr>
              <w:widowControl w:val="0"/>
              <w:suppressAutoHyphens/>
              <w:spacing w:line="264" w:lineRule="auto"/>
              <w:jc w:val="both"/>
              <w:rPr>
                <w:rFonts w:ascii="Times New Roman" w:hAnsi="Times New Roman"/>
                <w:b/>
                <w:color w:val="BC202E"/>
                <w:sz w:val="24"/>
                <w:szCs w:val="24"/>
              </w:rPr>
            </w:pPr>
            <w:r w:rsidRPr="003C2253">
              <w:rPr>
                <w:rFonts w:ascii="Times New Roman" w:hAnsi="Times New Roman"/>
                <w:b/>
                <w:color w:val="BC202E"/>
                <w:sz w:val="24"/>
                <w:szCs w:val="24"/>
                <w:u w:val="single"/>
              </w:rPr>
              <w:t>Stepwise-Procedure</w:t>
            </w:r>
            <w:r w:rsidRPr="00EE59A2">
              <w:rPr>
                <w:rFonts w:ascii="Times New Roman" w:hAnsi="Times New Roman"/>
                <w:b/>
                <w:color w:val="BC202E"/>
                <w:sz w:val="24"/>
                <w:szCs w:val="24"/>
              </w:rPr>
              <w:t>:</w:t>
            </w:r>
          </w:p>
          <w:p w14:paraId="3C3419D6" w14:textId="240437A7" w:rsidR="003C2253" w:rsidRPr="007609F2" w:rsidRDefault="003C2253" w:rsidP="003557C5">
            <w:pPr>
              <w:widowControl w:val="0"/>
              <w:suppressAutoHyphens/>
              <w:spacing w:line="264" w:lineRule="auto"/>
              <w:jc w:val="both"/>
              <w:rPr>
                <w:rFonts w:ascii="Times New Roman" w:hAnsi="Times New Roman"/>
                <w:b/>
                <w:sz w:val="24"/>
                <w:szCs w:val="24"/>
              </w:rPr>
            </w:pPr>
          </w:p>
        </w:tc>
      </w:tr>
      <w:tr w:rsidR="004D52BC" w14:paraId="16006E17" w14:textId="77777777" w:rsidTr="009C6CA6">
        <w:trPr>
          <w:trHeight w:val="782"/>
        </w:trPr>
        <w:tc>
          <w:tcPr>
            <w:tcW w:w="9782" w:type="dxa"/>
          </w:tcPr>
          <w:p w14:paraId="555A43DD" w14:textId="3716A142" w:rsidR="004D52BC" w:rsidRDefault="004D52BC" w:rsidP="004D52BC">
            <w:pPr>
              <w:pStyle w:val="ListParagraph"/>
              <w:widowControl w:val="0"/>
              <w:numPr>
                <w:ilvl w:val="0"/>
                <w:numId w:val="10"/>
              </w:numPr>
              <w:suppressAutoHyphens/>
              <w:spacing w:line="264" w:lineRule="auto"/>
              <w:jc w:val="both"/>
              <w:rPr>
                <w:rFonts w:ascii="Times New Roman" w:hAnsi="Times New Roman"/>
                <w:sz w:val="24"/>
                <w:szCs w:val="24"/>
                <w:lang w:eastAsia="en-IN"/>
              </w:rPr>
            </w:pPr>
            <w:r w:rsidRPr="006F43EE">
              <w:rPr>
                <w:rFonts w:ascii="Times New Roman" w:hAnsi="Times New Roman"/>
                <w:sz w:val="24"/>
                <w:szCs w:val="24"/>
                <w:lang w:eastAsia="en-IN"/>
              </w:rPr>
              <w:t>Design circuit and connect it as shown</w:t>
            </w:r>
            <w:r>
              <w:rPr>
                <w:rFonts w:ascii="Times New Roman" w:hAnsi="Times New Roman"/>
                <w:sz w:val="24"/>
                <w:szCs w:val="24"/>
                <w:lang w:eastAsia="en-IN"/>
              </w:rPr>
              <w:t xml:space="preserve"> in the circuit diagram using Proteus simulator</w:t>
            </w:r>
            <w:r w:rsidRPr="006F43EE">
              <w:rPr>
                <w:rFonts w:ascii="Times New Roman" w:hAnsi="Times New Roman"/>
                <w:sz w:val="24"/>
                <w:szCs w:val="24"/>
                <w:lang w:eastAsia="en-IN"/>
              </w:rPr>
              <w:t>.</w:t>
            </w:r>
          </w:p>
          <w:p w14:paraId="08ED5764" w14:textId="7A352695" w:rsidR="00E016DE" w:rsidRDefault="00E016DE" w:rsidP="004D52BC">
            <w:pPr>
              <w:pStyle w:val="ListParagraph"/>
              <w:widowControl w:val="0"/>
              <w:numPr>
                <w:ilvl w:val="0"/>
                <w:numId w:val="10"/>
              </w:numPr>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Keep V</w:t>
            </w:r>
            <w:r w:rsidRPr="00E016DE">
              <w:rPr>
                <w:rFonts w:ascii="Times New Roman" w:hAnsi="Times New Roman"/>
                <w:sz w:val="24"/>
                <w:szCs w:val="24"/>
                <w:vertAlign w:val="subscript"/>
                <w:lang w:eastAsia="en-IN"/>
              </w:rPr>
              <w:t>IN</w:t>
            </w:r>
            <w:r>
              <w:rPr>
                <w:rFonts w:ascii="Times New Roman" w:hAnsi="Times New Roman"/>
                <w:sz w:val="24"/>
                <w:szCs w:val="24"/>
                <w:vertAlign w:val="subscript"/>
                <w:lang w:eastAsia="en-IN"/>
              </w:rPr>
              <w:t xml:space="preserve"> </w:t>
            </w:r>
            <w:r>
              <w:rPr>
                <w:rFonts w:ascii="Times New Roman" w:hAnsi="Times New Roman"/>
                <w:sz w:val="24"/>
                <w:szCs w:val="24"/>
                <w:lang w:eastAsia="en-IN"/>
              </w:rPr>
              <w:t>more than 8V and adjust Potentiometer R</w:t>
            </w:r>
            <w:r w:rsidRPr="00E016DE">
              <w:rPr>
                <w:rFonts w:ascii="Times New Roman" w:hAnsi="Times New Roman"/>
                <w:sz w:val="24"/>
                <w:szCs w:val="24"/>
                <w:vertAlign w:val="subscript"/>
                <w:lang w:eastAsia="en-IN"/>
              </w:rPr>
              <w:t>L</w:t>
            </w:r>
            <w:r>
              <w:rPr>
                <w:rFonts w:ascii="Times New Roman" w:hAnsi="Times New Roman"/>
                <w:sz w:val="24"/>
                <w:szCs w:val="24"/>
                <w:lang w:eastAsia="en-IN"/>
              </w:rPr>
              <w:t xml:space="preserve"> such that I</w:t>
            </w:r>
            <w:r w:rsidRPr="00E016DE">
              <w:rPr>
                <w:rFonts w:ascii="Times New Roman" w:hAnsi="Times New Roman"/>
                <w:sz w:val="24"/>
                <w:szCs w:val="24"/>
                <w:vertAlign w:val="subscript"/>
                <w:lang w:eastAsia="en-IN"/>
              </w:rPr>
              <w:t>L</w:t>
            </w:r>
            <w:r>
              <w:rPr>
                <w:rFonts w:ascii="Times New Roman" w:hAnsi="Times New Roman"/>
                <w:sz w:val="24"/>
                <w:szCs w:val="24"/>
                <w:lang w:eastAsia="en-IN"/>
              </w:rPr>
              <w:t>= 5 mA. Vary V</w:t>
            </w:r>
            <w:r w:rsidRPr="00E016DE">
              <w:rPr>
                <w:rFonts w:ascii="Times New Roman" w:hAnsi="Times New Roman"/>
                <w:sz w:val="24"/>
                <w:szCs w:val="24"/>
                <w:vertAlign w:val="subscript"/>
                <w:lang w:eastAsia="en-IN"/>
              </w:rPr>
              <w:t>IN</w:t>
            </w:r>
            <w:r>
              <w:rPr>
                <w:rFonts w:ascii="Times New Roman" w:hAnsi="Times New Roman"/>
                <w:sz w:val="24"/>
                <w:szCs w:val="24"/>
                <w:lang w:eastAsia="en-IN"/>
              </w:rPr>
              <w:t xml:space="preserve"> and Note V</w:t>
            </w:r>
            <w:r w:rsidRPr="00E016DE">
              <w:rPr>
                <w:rFonts w:ascii="Times New Roman" w:hAnsi="Times New Roman"/>
                <w:sz w:val="24"/>
                <w:szCs w:val="24"/>
                <w:vertAlign w:val="subscript"/>
                <w:lang w:eastAsia="en-IN"/>
              </w:rPr>
              <w:t>O</w:t>
            </w:r>
            <w:r>
              <w:rPr>
                <w:rFonts w:ascii="Times New Roman" w:hAnsi="Times New Roman"/>
                <w:sz w:val="24"/>
                <w:szCs w:val="24"/>
                <w:lang w:eastAsia="en-IN"/>
              </w:rPr>
              <w:t xml:space="preserve"> for finding line regulation. </w:t>
            </w:r>
          </w:p>
          <w:p w14:paraId="2D7044B3" w14:textId="0BA5E650" w:rsidR="00E016DE" w:rsidRDefault="00E016DE" w:rsidP="00E016DE">
            <w:pPr>
              <w:pStyle w:val="ListParagraph"/>
              <w:widowControl w:val="0"/>
              <w:numPr>
                <w:ilvl w:val="0"/>
                <w:numId w:val="10"/>
              </w:numPr>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Keep V</w:t>
            </w:r>
            <w:r w:rsidRPr="00E016DE">
              <w:rPr>
                <w:rFonts w:ascii="Times New Roman" w:hAnsi="Times New Roman"/>
                <w:sz w:val="24"/>
                <w:szCs w:val="24"/>
                <w:vertAlign w:val="subscript"/>
                <w:lang w:eastAsia="en-IN"/>
              </w:rPr>
              <w:t>IN</w:t>
            </w:r>
            <w:r>
              <w:rPr>
                <w:rFonts w:ascii="Times New Roman" w:hAnsi="Times New Roman"/>
                <w:sz w:val="24"/>
                <w:szCs w:val="24"/>
                <w:vertAlign w:val="subscript"/>
                <w:lang w:eastAsia="en-IN"/>
              </w:rPr>
              <w:t xml:space="preserve"> </w:t>
            </w:r>
            <w:r>
              <w:rPr>
                <w:rFonts w:ascii="Times New Roman" w:hAnsi="Times New Roman"/>
                <w:sz w:val="24"/>
                <w:szCs w:val="24"/>
                <w:lang w:eastAsia="en-IN"/>
              </w:rPr>
              <w:t xml:space="preserve">= 10 V and </w:t>
            </w:r>
            <w:r w:rsidR="006D1AFF">
              <w:rPr>
                <w:rFonts w:ascii="Times New Roman" w:hAnsi="Times New Roman"/>
                <w:sz w:val="24"/>
                <w:szCs w:val="24"/>
                <w:lang w:eastAsia="en-IN"/>
              </w:rPr>
              <w:t xml:space="preserve">vary </w:t>
            </w:r>
            <w:r>
              <w:rPr>
                <w:rFonts w:ascii="Times New Roman" w:hAnsi="Times New Roman"/>
                <w:sz w:val="24"/>
                <w:szCs w:val="24"/>
                <w:lang w:eastAsia="en-IN"/>
              </w:rPr>
              <w:t>Potentiometer R</w:t>
            </w:r>
            <w:r w:rsidRPr="00E016DE">
              <w:rPr>
                <w:rFonts w:ascii="Times New Roman" w:hAnsi="Times New Roman"/>
                <w:sz w:val="24"/>
                <w:szCs w:val="24"/>
                <w:vertAlign w:val="subscript"/>
                <w:lang w:eastAsia="en-IN"/>
              </w:rPr>
              <w:t>L</w:t>
            </w:r>
            <w:r>
              <w:rPr>
                <w:rFonts w:ascii="Times New Roman" w:hAnsi="Times New Roman"/>
                <w:sz w:val="24"/>
                <w:szCs w:val="24"/>
                <w:lang w:eastAsia="en-IN"/>
              </w:rPr>
              <w:t xml:space="preserve"> such that I</w:t>
            </w:r>
            <w:r w:rsidRPr="00E016DE">
              <w:rPr>
                <w:rFonts w:ascii="Times New Roman" w:hAnsi="Times New Roman"/>
                <w:sz w:val="24"/>
                <w:szCs w:val="24"/>
                <w:vertAlign w:val="subscript"/>
                <w:lang w:eastAsia="en-IN"/>
              </w:rPr>
              <w:t>L</w:t>
            </w:r>
            <w:r w:rsidR="006D1AFF">
              <w:rPr>
                <w:rFonts w:ascii="Times New Roman" w:hAnsi="Times New Roman"/>
                <w:sz w:val="24"/>
                <w:szCs w:val="24"/>
                <w:lang w:eastAsia="en-IN"/>
              </w:rPr>
              <w:t xml:space="preserve"> changed from 0 to 5 mA and not V</w:t>
            </w:r>
            <w:r w:rsidRPr="00E016DE">
              <w:rPr>
                <w:rFonts w:ascii="Times New Roman" w:hAnsi="Times New Roman"/>
                <w:sz w:val="24"/>
                <w:szCs w:val="24"/>
                <w:vertAlign w:val="subscript"/>
                <w:lang w:eastAsia="en-IN"/>
              </w:rPr>
              <w:t>O</w:t>
            </w:r>
            <w:r>
              <w:rPr>
                <w:rFonts w:ascii="Times New Roman" w:hAnsi="Times New Roman"/>
                <w:sz w:val="24"/>
                <w:szCs w:val="24"/>
                <w:lang w:eastAsia="en-IN"/>
              </w:rPr>
              <w:t xml:space="preserve"> for finding l</w:t>
            </w:r>
            <w:r w:rsidR="006D1AFF">
              <w:rPr>
                <w:rFonts w:ascii="Times New Roman" w:hAnsi="Times New Roman"/>
                <w:sz w:val="24"/>
                <w:szCs w:val="24"/>
                <w:lang w:eastAsia="en-IN"/>
              </w:rPr>
              <w:t>oad</w:t>
            </w:r>
            <w:r>
              <w:rPr>
                <w:rFonts w:ascii="Times New Roman" w:hAnsi="Times New Roman"/>
                <w:sz w:val="24"/>
                <w:szCs w:val="24"/>
                <w:lang w:eastAsia="en-IN"/>
              </w:rPr>
              <w:t xml:space="preserve"> regulation. </w:t>
            </w:r>
          </w:p>
          <w:p w14:paraId="45147205" w14:textId="47770E25" w:rsidR="00113533" w:rsidRDefault="00113533" w:rsidP="00E016DE">
            <w:pPr>
              <w:pStyle w:val="ListParagraph"/>
              <w:widowControl w:val="0"/>
              <w:numPr>
                <w:ilvl w:val="0"/>
                <w:numId w:val="10"/>
              </w:numPr>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Plot the graph V</w:t>
            </w:r>
            <w:r w:rsidRPr="00113533">
              <w:rPr>
                <w:rFonts w:ascii="Times New Roman" w:hAnsi="Times New Roman"/>
                <w:sz w:val="24"/>
                <w:szCs w:val="24"/>
                <w:vertAlign w:val="subscript"/>
                <w:lang w:eastAsia="en-IN"/>
              </w:rPr>
              <w:t>o</w:t>
            </w:r>
            <w:r>
              <w:rPr>
                <w:rFonts w:ascii="Times New Roman" w:hAnsi="Times New Roman"/>
                <w:sz w:val="24"/>
                <w:szCs w:val="24"/>
                <w:lang w:eastAsia="en-IN"/>
              </w:rPr>
              <w:t xml:space="preserve"> Vs V</w:t>
            </w:r>
            <w:r w:rsidRPr="00113533">
              <w:rPr>
                <w:rFonts w:ascii="Times New Roman" w:hAnsi="Times New Roman"/>
                <w:sz w:val="24"/>
                <w:szCs w:val="24"/>
                <w:vertAlign w:val="subscript"/>
                <w:lang w:eastAsia="en-IN"/>
              </w:rPr>
              <w:t>IN</w:t>
            </w:r>
            <w:r>
              <w:rPr>
                <w:rFonts w:ascii="Times New Roman" w:hAnsi="Times New Roman"/>
                <w:sz w:val="24"/>
                <w:szCs w:val="24"/>
                <w:vertAlign w:val="subscript"/>
                <w:lang w:eastAsia="en-IN"/>
              </w:rPr>
              <w:t xml:space="preserve"> </w:t>
            </w:r>
            <w:r>
              <w:rPr>
                <w:rFonts w:ascii="Times New Roman" w:hAnsi="Times New Roman"/>
                <w:sz w:val="24"/>
                <w:szCs w:val="24"/>
                <w:lang w:eastAsia="en-IN"/>
              </w:rPr>
              <w:t>for line regulation and V</w:t>
            </w:r>
            <w:r w:rsidRPr="00113533">
              <w:rPr>
                <w:rFonts w:ascii="Times New Roman" w:hAnsi="Times New Roman"/>
                <w:sz w:val="24"/>
                <w:szCs w:val="24"/>
                <w:vertAlign w:val="subscript"/>
                <w:lang w:eastAsia="en-IN"/>
              </w:rPr>
              <w:t>o</w:t>
            </w:r>
            <w:r>
              <w:rPr>
                <w:rFonts w:ascii="Times New Roman" w:hAnsi="Times New Roman"/>
                <w:sz w:val="24"/>
                <w:szCs w:val="24"/>
                <w:lang w:eastAsia="en-IN"/>
              </w:rPr>
              <w:t xml:space="preserve"> Vs I</w:t>
            </w:r>
            <w:r w:rsidRPr="00113533">
              <w:rPr>
                <w:rFonts w:ascii="Times New Roman" w:hAnsi="Times New Roman"/>
                <w:sz w:val="24"/>
                <w:szCs w:val="24"/>
                <w:vertAlign w:val="subscript"/>
                <w:lang w:eastAsia="en-IN"/>
              </w:rPr>
              <w:t>L</w:t>
            </w:r>
            <w:r>
              <w:rPr>
                <w:rFonts w:ascii="Times New Roman" w:hAnsi="Times New Roman"/>
                <w:sz w:val="24"/>
                <w:szCs w:val="24"/>
                <w:vertAlign w:val="subscript"/>
                <w:lang w:eastAsia="en-IN"/>
              </w:rPr>
              <w:t xml:space="preserve"> </w:t>
            </w:r>
            <w:r>
              <w:rPr>
                <w:rFonts w:ascii="Times New Roman" w:hAnsi="Times New Roman"/>
                <w:sz w:val="24"/>
                <w:szCs w:val="24"/>
                <w:lang w:eastAsia="en-IN"/>
              </w:rPr>
              <w:t xml:space="preserve">for load regulation. </w:t>
            </w:r>
          </w:p>
          <w:p w14:paraId="6F57CA7F" w14:textId="26EFD5F7" w:rsidR="004D52BC" w:rsidRPr="00EE59A2" w:rsidRDefault="004D52BC" w:rsidP="008E3158">
            <w:pPr>
              <w:pStyle w:val="ListParagraph"/>
              <w:widowControl w:val="0"/>
              <w:suppressAutoHyphens/>
              <w:spacing w:line="264" w:lineRule="auto"/>
              <w:jc w:val="both"/>
              <w:rPr>
                <w:rFonts w:ascii="Times New Roman" w:hAnsi="Times New Roman"/>
                <w:sz w:val="24"/>
                <w:szCs w:val="24"/>
                <w:lang w:eastAsia="en-IN"/>
              </w:rPr>
            </w:pPr>
          </w:p>
        </w:tc>
      </w:tr>
    </w:tbl>
    <w:p w14:paraId="00B50958" w14:textId="6756CF46"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ayout w:type="fixed"/>
        <w:tblLook w:val="04A0" w:firstRow="1" w:lastRow="0" w:firstColumn="1" w:lastColumn="0" w:noHBand="0" w:noVBand="1"/>
      </w:tblPr>
      <w:tblGrid>
        <w:gridCol w:w="9810"/>
      </w:tblGrid>
      <w:tr w:rsidR="00DD586D" w14:paraId="10DB9CA8" w14:textId="77777777" w:rsidTr="003C2253">
        <w:tc>
          <w:tcPr>
            <w:tcW w:w="9810" w:type="dxa"/>
          </w:tcPr>
          <w:p w14:paraId="4798844D" w14:textId="11B51957" w:rsidR="00DD586D" w:rsidRDefault="0038524F" w:rsidP="00D053C9">
            <w:pPr>
              <w:widowControl w:val="0"/>
              <w:suppressAutoHyphens/>
              <w:spacing w:line="264" w:lineRule="auto"/>
              <w:jc w:val="both"/>
              <w:rPr>
                <w:rFonts w:ascii="Times New Roman" w:hAnsi="Times New Roman"/>
                <w:b/>
                <w:color w:val="BC202E"/>
                <w:sz w:val="24"/>
                <w:szCs w:val="24"/>
                <w:u w:val="single"/>
              </w:rPr>
            </w:pPr>
            <w:r w:rsidRPr="003C2253">
              <w:rPr>
                <w:rFonts w:ascii="Times New Roman" w:hAnsi="Times New Roman"/>
                <w:b/>
                <w:color w:val="BC202E"/>
                <w:sz w:val="24"/>
                <w:szCs w:val="24"/>
                <w:u w:val="single"/>
              </w:rPr>
              <w:lastRenderedPageBreak/>
              <w:t>Proteus Screenshot</w:t>
            </w:r>
            <w:r w:rsidR="000A3C19">
              <w:rPr>
                <w:rFonts w:ascii="Times New Roman" w:hAnsi="Times New Roman"/>
                <w:b/>
                <w:color w:val="BC202E"/>
                <w:sz w:val="24"/>
                <w:szCs w:val="24"/>
                <w:u w:val="single"/>
              </w:rPr>
              <w:t>(</w:t>
            </w:r>
            <w:r w:rsidRPr="003C2253">
              <w:rPr>
                <w:rFonts w:ascii="Times New Roman" w:hAnsi="Times New Roman"/>
                <w:b/>
                <w:color w:val="BC202E"/>
                <w:sz w:val="24"/>
                <w:szCs w:val="24"/>
                <w:u w:val="single"/>
              </w:rPr>
              <w:t>s</w:t>
            </w:r>
            <w:r w:rsidR="000A3C19">
              <w:rPr>
                <w:rFonts w:ascii="Times New Roman" w:hAnsi="Times New Roman"/>
                <w:b/>
                <w:color w:val="BC202E"/>
                <w:sz w:val="24"/>
                <w:szCs w:val="24"/>
                <w:u w:val="single"/>
              </w:rPr>
              <w:t>)</w:t>
            </w:r>
            <w:r w:rsidR="003C2253">
              <w:rPr>
                <w:rFonts w:ascii="Times New Roman" w:hAnsi="Times New Roman"/>
                <w:b/>
                <w:color w:val="BC202E"/>
                <w:sz w:val="24"/>
                <w:szCs w:val="24"/>
                <w:u w:val="single"/>
              </w:rPr>
              <w:t>:</w:t>
            </w:r>
          </w:p>
          <w:p w14:paraId="19E755EA" w14:textId="07CBD621" w:rsidR="003C2253" w:rsidRDefault="000A3C19" w:rsidP="00D053C9">
            <w:pPr>
              <w:widowControl w:val="0"/>
              <w:suppressAutoHyphens/>
              <w:spacing w:line="264" w:lineRule="auto"/>
              <w:jc w:val="both"/>
              <w:rPr>
                <w:rFonts w:ascii="Times New Roman" w:hAnsi="Times New Roman"/>
                <w:b/>
                <w:color w:val="BC202E"/>
                <w:sz w:val="24"/>
                <w:szCs w:val="24"/>
                <w:u w:val="single"/>
              </w:rPr>
            </w:pPr>
            <w:r>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2D49CF0D" wp14:editId="20BD4328">
                      <wp:simplePos x="0" y="0"/>
                      <wp:positionH relativeFrom="column">
                        <wp:posOffset>-82339</wp:posOffset>
                      </wp:positionH>
                      <wp:positionV relativeFrom="paragraph">
                        <wp:posOffset>62865</wp:posOffset>
                      </wp:positionV>
                      <wp:extent cx="6240780" cy="22860"/>
                      <wp:effectExtent l="0" t="0" r="26670" b="34290"/>
                      <wp:wrapNone/>
                      <wp:docPr id="2" name="Straight Connector 2"/>
                      <wp:cNvGraphicFramePr/>
                      <a:graphic xmlns:a="http://schemas.openxmlformats.org/drawingml/2006/main">
                        <a:graphicData uri="http://schemas.microsoft.com/office/word/2010/wordprocessingShape">
                          <wps:wsp>
                            <wps:cNvCnPr/>
                            <wps:spPr>
                              <a:xfrm flipV="1">
                                <a:off x="0" y="0"/>
                                <a:ext cx="62407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11386"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4.95pt" to="484.9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" strokecolor="black [3040]"/>
                  </w:pict>
                </mc:Fallback>
              </mc:AlternateContent>
            </w:r>
          </w:p>
          <w:p w14:paraId="31E25228" w14:textId="299992DA" w:rsidR="000A3C19" w:rsidRDefault="002B6199" w:rsidP="002B6199">
            <w:pPr>
              <w:widowControl w:val="0"/>
              <w:suppressAutoHyphens/>
              <w:spacing w:line="264" w:lineRule="auto"/>
              <w:jc w:val="center"/>
              <w:rPr>
                <w:rFonts w:ascii="Times New Roman" w:hAnsi="Times New Roman"/>
                <w:b/>
                <w:color w:val="BC202E"/>
                <w:sz w:val="24"/>
                <w:szCs w:val="24"/>
                <w:u w:val="single"/>
              </w:rPr>
            </w:pPr>
            <w:r w:rsidRPr="002B6199">
              <w:rPr>
                <w:rFonts w:ascii="Times New Roman" w:hAnsi="Times New Roman"/>
                <w:b/>
                <w:noProof/>
                <w:color w:val="BC202E"/>
                <w:sz w:val="24"/>
                <w:szCs w:val="24"/>
                <w:u w:val="single"/>
              </w:rPr>
              <w:drawing>
                <wp:inline distT="0" distB="0" distL="0" distR="0" wp14:anchorId="03A39003" wp14:editId="34D87C43">
                  <wp:extent cx="6092190" cy="197167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2190" cy="1971675"/>
                          </a:xfrm>
                          <a:prstGeom prst="rect">
                            <a:avLst/>
                          </a:prstGeom>
                        </pic:spPr>
                      </pic:pic>
                    </a:graphicData>
                  </a:graphic>
                </wp:inline>
              </w:drawing>
            </w:r>
          </w:p>
          <w:p w14:paraId="5F210577" w14:textId="5625A494" w:rsidR="003C2253" w:rsidRPr="003C2253" w:rsidRDefault="003C2253" w:rsidP="000A3C19">
            <w:pPr>
              <w:widowControl w:val="0"/>
              <w:suppressAutoHyphens/>
              <w:spacing w:line="264" w:lineRule="auto"/>
              <w:jc w:val="both"/>
              <w:rPr>
                <w:rFonts w:ascii="Times New Roman" w:hAnsi="Times New Roman"/>
                <w:b/>
                <w:sz w:val="24"/>
                <w:szCs w:val="24"/>
                <w:u w:val="single"/>
              </w:rPr>
            </w:pPr>
          </w:p>
        </w:tc>
      </w:tr>
    </w:tbl>
    <w:p w14:paraId="12CD0AB9" w14:textId="77777777" w:rsidR="00DD586D" w:rsidRDefault="00DD586D"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19055D8D" w14:textId="77777777" w:rsidTr="730080C0">
        <w:tc>
          <w:tcPr>
            <w:tcW w:w="9782" w:type="dxa"/>
          </w:tcPr>
          <w:p w14:paraId="099C0074" w14:textId="77777777" w:rsidR="00EE59A2" w:rsidRDefault="00EE59A2" w:rsidP="009C6CA6">
            <w:pPr>
              <w:widowControl w:val="0"/>
              <w:suppressAutoHyphens/>
              <w:spacing w:line="264" w:lineRule="auto"/>
              <w:jc w:val="both"/>
              <w:rPr>
                <w:rFonts w:ascii="Times New Roman" w:hAnsi="Times New Roman"/>
                <w:b/>
                <w:color w:val="BC202E"/>
                <w:sz w:val="24"/>
                <w:szCs w:val="24"/>
              </w:rPr>
            </w:pPr>
            <w:r w:rsidRPr="002D08E5">
              <w:rPr>
                <w:rFonts w:ascii="Times New Roman" w:hAnsi="Times New Roman"/>
                <w:b/>
                <w:color w:val="BC202E"/>
                <w:sz w:val="24"/>
                <w:szCs w:val="24"/>
                <w:u w:val="single"/>
              </w:rPr>
              <w:t>Observation Table</w:t>
            </w:r>
            <w:r w:rsidR="00BB2703">
              <w:rPr>
                <w:rFonts w:ascii="Times New Roman" w:hAnsi="Times New Roman"/>
                <w:b/>
                <w:color w:val="BC202E"/>
                <w:sz w:val="24"/>
                <w:szCs w:val="24"/>
              </w:rPr>
              <w:t>:</w:t>
            </w:r>
          </w:p>
          <w:p w14:paraId="558CE3A0" w14:textId="53BFD93F" w:rsidR="002D08E5" w:rsidRPr="007609F2" w:rsidRDefault="00EB3AAC" w:rsidP="009C6CA6">
            <w:pPr>
              <w:widowControl w:val="0"/>
              <w:suppressAutoHyphens/>
              <w:spacing w:line="264" w:lineRule="auto"/>
              <w:jc w:val="both"/>
              <w:rPr>
                <w:rFonts w:ascii="Times New Roman" w:hAnsi="Times New Roman"/>
                <w:b/>
                <w:sz w:val="24"/>
                <w:szCs w:val="24"/>
              </w:rPr>
            </w:pPr>
            <w:r w:rsidRPr="00FC533F">
              <w:rPr>
                <w:rFonts w:ascii="Times New Roman" w:hAnsi="Times New Roman"/>
                <w:b/>
                <w:sz w:val="24"/>
                <w:szCs w:val="24"/>
                <w:u w:val="single"/>
              </w:rPr>
              <w:t>Line Regulation</w:t>
            </w:r>
            <w:r>
              <w:rPr>
                <w:rFonts w:ascii="Times New Roman" w:hAnsi="Times New Roman"/>
                <w:b/>
                <w:sz w:val="24"/>
                <w:szCs w:val="24"/>
              </w:rPr>
              <w:t xml:space="preserve"> = </w:t>
            </w:r>
            <w:r w:rsidRPr="00FC533F">
              <w:rPr>
                <w:rFonts w:ascii="Times New Roman" w:hAnsi="Times New Roman"/>
                <w:b/>
                <w:sz w:val="24"/>
                <w:szCs w:val="24"/>
                <w:u w:val="single"/>
              </w:rPr>
              <w:t>23.429</w:t>
            </w:r>
            <w:r>
              <w:rPr>
                <w:rFonts w:ascii="Times New Roman" w:hAnsi="Times New Roman"/>
                <w:b/>
                <w:sz w:val="24"/>
                <w:szCs w:val="24"/>
              </w:rPr>
              <w:t xml:space="preserve">% </w:t>
            </w:r>
            <w:r w:rsidRPr="00FC533F">
              <w:rPr>
                <w:rFonts w:ascii="Times New Roman" w:hAnsi="Times New Roman"/>
                <w:b/>
                <w:sz w:val="24"/>
                <w:szCs w:val="24"/>
                <w:u w:val="single"/>
              </w:rPr>
              <w:t>Load Regulation</w:t>
            </w:r>
            <w:r>
              <w:rPr>
                <w:rFonts w:ascii="Times New Roman" w:hAnsi="Times New Roman"/>
                <w:b/>
                <w:sz w:val="24"/>
                <w:szCs w:val="24"/>
              </w:rPr>
              <w:t xml:space="preserve"> = </w:t>
            </w:r>
            <w:r w:rsidRPr="00FC533F">
              <w:rPr>
                <w:rFonts w:ascii="Times New Roman" w:hAnsi="Times New Roman"/>
                <w:b/>
                <w:sz w:val="24"/>
                <w:szCs w:val="24"/>
                <w:u w:val="single"/>
              </w:rPr>
              <w:t>0.4522</w:t>
            </w:r>
            <w:r w:rsidR="00FC533F">
              <w:rPr>
                <w:rFonts w:ascii="Times New Roman" w:hAnsi="Times New Roman"/>
                <w:b/>
                <w:sz w:val="24"/>
                <w:szCs w:val="24"/>
              </w:rPr>
              <w:t>%</w:t>
            </w:r>
          </w:p>
        </w:tc>
      </w:tr>
      <w:tr w:rsidR="00EE59A2" w14:paraId="78D458B0" w14:textId="77777777" w:rsidTr="009D1767">
        <w:trPr>
          <w:trHeight w:val="6250"/>
        </w:trPr>
        <w:tc>
          <w:tcPr>
            <w:tcW w:w="9782" w:type="dxa"/>
          </w:tcPr>
          <w:p w14:paraId="360CDBA7" w14:textId="0F99A79B" w:rsidR="002D08E5" w:rsidRDefault="009D1767" w:rsidP="000A3C19">
            <w:pPr>
              <w:widowControl w:val="0"/>
              <w:suppressAutoHyphens/>
              <w:spacing w:line="264" w:lineRule="auto"/>
              <w:jc w:val="center"/>
              <w:rPr>
                <w:rFonts w:ascii="Times New Roman" w:hAnsi="Times New Roman"/>
                <w:b/>
                <w:sz w:val="24"/>
                <w:szCs w:val="24"/>
                <w:lang w:eastAsia="en-IN"/>
              </w:rPr>
            </w:pPr>
            <w:r>
              <w:rPr>
                <w:rFonts w:ascii="Times New Roman" w:hAnsi="Times New Roman"/>
                <w:b/>
                <w:noProof/>
                <w:sz w:val="24"/>
                <w:szCs w:val="24"/>
              </w:rPr>
              <mc:AlternateContent>
                <mc:Choice Requires="wps">
                  <w:drawing>
                    <wp:anchor distT="0" distB="0" distL="114300" distR="114300" simplePos="0" relativeHeight="251662336" behindDoc="0" locked="0" layoutInCell="1" allowOverlap="1" wp14:anchorId="34073A91" wp14:editId="058BDEEC">
                      <wp:simplePos x="0" y="0"/>
                      <wp:positionH relativeFrom="column">
                        <wp:posOffset>2830830</wp:posOffset>
                      </wp:positionH>
                      <wp:positionV relativeFrom="paragraph">
                        <wp:posOffset>10795</wp:posOffset>
                      </wp:positionV>
                      <wp:extent cx="9525" cy="395287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9525" cy="395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BCEAD"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9pt,.85pt" to="223.65pt,3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" strokecolor="black [3040]"/>
                  </w:pict>
                </mc:Fallback>
              </mc:AlternateContent>
            </w:r>
            <w:r w:rsidR="002D08E5">
              <w:rPr>
                <w:rFonts w:ascii="Times New Roman" w:hAnsi="Times New Roman"/>
                <w:b/>
                <w:noProof/>
                <w:sz w:val="24"/>
                <w:szCs w:val="24"/>
              </w:rPr>
              <mc:AlternateContent>
                <mc:Choice Requires="wps">
                  <w:drawing>
                    <wp:anchor distT="0" distB="0" distL="114300" distR="114300" simplePos="0" relativeHeight="251661312" behindDoc="0" locked="0" layoutInCell="1" allowOverlap="1" wp14:anchorId="2BF3B10F" wp14:editId="434FE88F">
                      <wp:simplePos x="0" y="0"/>
                      <wp:positionH relativeFrom="column">
                        <wp:posOffset>-85090</wp:posOffset>
                      </wp:positionH>
                      <wp:positionV relativeFrom="paragraph">
                        <wp:posOffset>224155</wp:posOffset>
                      </wp:positionV>
                      <wp:extent cx="6240780" cy="22860"/>
                      <wp:effectExtent l="0" t="0" r="26670" b="34290"/>
                      <wp:wrapNone/>
                      <wp:docPr id="5" name="Straight Connector 5"/>
                      <wp:cNvGraphicFramePr/>
                      <a:graphic xmlns:a="http://schemas.openxmlformats.org/drawingml/2006/main">
                        <a:graphicData uri="http://schemas.microsoft.com/office/word/2010/wordprocessingShape">
                          <wps:wsp>
                            <wps:cNvCnPr/>
                            <wps:spPr>
                              <a:xfrm flipV="1">
                                <a:off x="0" y="0"/>
                                <a:ext cx="62407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9E827"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17.65pt" to="484.7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" strokecolor="black [3040]"/>
                  </w:pict>
                </mc:Fallback>
              </mc:AlternateContent>
            </w:r>
            <w:r w:rsidR="00B64E02" w:rsidRPr="002D08E5">
              <w:rPr>
                <w:rFonts w:ascii="Times New Roman" w:hAnsi="Times New Roman"/>
                <w:b/>
                <w:sz w:val="24"/>
                <w:szCs w:val="24"/>
                <w:u w:val="single"/>
                <w:lang w:eastAsia="en-IN"/>
              </w:rPr>
              <w:t>Line Regulation</w:t>
            </w:r>
            <w:r w:rsidR="00B64E02">
              <w:rPr>
                <w:rFonts w:ascii="Times New Roman" w:hAnsi="Times New Roman"/>
                <w:b/>
                <w:sz w:val="24"/>
                <w:szCs w:val="24"/>
                <w:lang w:eastAsia="en-IN"/>
              </w:rPr>
              <w:t>: Set I</w:t>
            </w:r>
            <w:r w:rsidR="00B64E02" w:rsidRPr="00B64E02">
              <w:rPr>
                <w:rFonts w:ascii="Times New Roman" w:hAnsi="Times New Roman"/>
                <w:b/>
                <w:sz w:val="24"/>
                <w:szCs w:val="24"/>
                <w:vertAlign w:val="subscript"/>
                <w:lang w:eastAsia="en-IN"/>
              </w:rPr>
              <w:t>L</w:t>
            </w:r>
            <w:r w:rsidR="00B64E02">
              <w:rPr>
                <w:rFonts w:ascii="Times New Roman" w:hAnsi="Times New Roman"/>
                <w:b/>
                <w:sz w:val="24"/>
                <w:szCs w:val="24"/>
                <w:lang w:eastAsia="en-IN"/>
              </w:rPr>
              <w:t xml:space="preserve">= 5 mA          </w:t>
            </w:r>
            <w:r w:rsidR="008E3158">
              <w:rPr>
                <w:rFonts w:ascii="Times New Roman" w:hAnsi="Times New Roman"/>
                <w:b/>
                <w:sz w:val="24"/>
                <w:szCs w:val="24"/>
                <w:lang w:eastAsia="en-IN"/>
              </w:rPr>
              <w:t xml:space="preserve">         </w:t>
            </w:r>
            <w:r w:rsidR="000A3C19">
              <w:rPr>
                <w:rFonts w:ascii="Times New Roman" w:hAnsi="Times New Roman"/>
                <w:b/>
                <w:sz w:val="24"/>
                <w:szCs w:val="24"/>
                <w:lang w:eastAsia="en-IN"/>
              </w:rPr>
              <w:t xml:space="preserve">         </w:t>
            </w:r>
            <w:r w:rsidR="008E3158">
              <w:rPr>
                <w:rFonts w:ascii="Times New Roman" w:hAnsi="Times New Roman"/>
                <w:b/>
                <w:sz w:val="24"/>
                <w:szCs w:val="24"/>
                <w:lang w:eastAsia="en-IN"/>
              </w:rPr>
              <w:t xml:space="preserve">  </w:t>
            </w:r>
            <w:r w:rsidR="008E3158" w:rsidRPr="002D08E5">
              <w:rPr>
                <w:rFonts w:ascii="Times New Roman" w:hAnsi="Times New Roman"/>
                <w:b/>
                <w:sz w:val="24"/>
                <w:szCs w:val="24"/>
                <w:u w:val="single"/>
                <w:lang w:eastAsia="en-IN"/>
              </w:rPr>
              <w:t>Load Regulations</w:t>
            </w:r>
            <w:r w:rsidR="008E3158">
              <w:rPr>
                <w:rFonts w:ascii="Times New Roman" w:hAnsi="Times New Roman"/>
                <w:b/>
                <w:sz w:val="24"/>
                <w:szCs w:val="24"/>
                <w:lang w:eastAsia="en-IN"/>
              </w:rPr>
              <w:t>: Set V</w:t>
            </w:r>
            <w:r w:rsidR="008E3158" w:rsidRPr="008E3158">
              <w:rPr>
                <w:rFonts w:ascii="Times New Roman" w:hAnsi="Times New Roman"/>
                <w:b/>
                <w:sz w:val="24"/>
                <w:szCs w:val="24"/>
                <w:vertAlign w:val="subscript"/>
                <w:lang w:eastAsia="en-IN"/>
              </w:rPr>
              <w:t>IN</w:t>
            </w:r>
            <w:r w:rsidR="00EB3AAC">
              <w:rPr>
                <w:rFonts w:ascii="Times New Roman" w:hAnsi="Times New Roman"/>
                <w:b/>
                <w:sz w:val="24"/>
                <w:szCs w:val="24"/>
                <w:vertAlign w:val="subscript"/>
                <w:lang w:eastAsia="en-IN"/>
              </w:rPr>
              <w:t xml:space="preserve"> </w:t>
            </w:r>
            <w:r w:rsidR="008E3158">
              <w:rPr>
                <w:rFonts w:ascii="Times New Roman" w:hAnsi="Times New Roman"/>
                <w:b/>
                <w:sz w:val="24"/>
                <w:szCs w:val="24"/>
                <w:lang w:eastAsia="en-IN"/>
              </w:rPr>
              <w:t>= 10</w:t>
            </w:r>
            <w:r w:rsidR="00EB3AAC">
              <w:rPr>
                <w:rFonts w:ascii="Times New Roman" w:hAnsi="Times New Roman"/>
                <w:b/>
                <w:sz w:val="24"/>
                <w:szCs w:val="24"/>
                <w:lang w:eastAsia="en-IN"/>
              </w:rPr>
              <w:t>.1</w:t>
            </w:r>
            <w:r w:rsidR="008E3158">
              <w:rPr>
                <w:rFonts w:ascii="Times New Roman" w:hAnsi="Times New Roman"/>
                <w:b/>
                <w:sz w:val="24"/>
                <w:szCs w:val="24"/>
                <w:lang w:eastAsia="en-IN"/>
              </w:rPr>
              <w:t xml:space="preserve"> V</w:t>
            </w:r>
          </w:p>
          <w:p w14:paraId="1973E788" w14:textId="7B191409" w:rsidR="001E19B1" w:rsidRPr="00B64E02" w:rsidRDefault="009D1767" w:rsidP="000A3C19">
            <w:pPr>
              <w:widowControl w:val="0"/>
              <w:suppressAutoHyphens/>
              <w:spacing w:line="264" w:lineRule="auto"/>
              <w:jc w:val="center"/>
              <w:rPr>
                <w:rFonts w:ascii="Times New Roman" w:hAnsi="Times New Roman"/>
                <w:b/>
                <w:sz w:val="24"/>
                <w:szCs w:val="24"/>
                <w:lang w:eastAsia="en-IN"/>
              </w:rPr>
            </w:pPr>
            <w:r>
              <w:rPr>
                <w:rFonts w:ascii="Times New Roman" w:hAnsi="Times New Roman"/>
                <w:b/>
                <w:noProof/>
                <w:sz w:val="24"/>
                <w:szCs w:val="24"/>
                <w:lang w:eastAsia="en-IN"/>
              </w:rPr>
              <mc:AlternateContent>
                <mc:Choice Requires="wps">
                  <w:drawing>
                    <wp:anchor distT="0" distB="0" distL="114300" distR="114300" simplePos="0" relativeHeight="251663360" behindDoc="0" locked="0" layoutInCell="1" allowOverlap="1" wp14:anchorId="32B72D82" wp14:editId="246972AC">
                      <wp:simplePos x="0" y="0"/>
                      <wp:positionH relativeFrom="column">
                        <wp:posOffset>2887980</wp:posOffset>
                      </wp:positionH>
                      <wp:positionV relativeFrom="paragraph">
                        <wp:posOffset>140335</wp:posOffset>
                      </wp:positionV>
                      <wp:extent cx="3318722" cy="3686175"/>
                      <wp:effectExtent l="0" t="0" r="0" b="0"/>
                      <wp:wrapNone/>
                      <wp:docPr id="8" name="Text Box 8"/>
                      <wp:cNvGraphicFramePr/>
                      <a:graphic xmlns:a="http://schemas.openxmlformats.org/drawingml/2006/main">
                        <a:graphicData uri="http://schemas.microsoft.com/office/word/2010/wordprocessingShape">
                          <wps:wsp>
                            <wps:cNvSpPr txBox="1"/>
                            <wps:spPr>
                              <a:xfrm>
                                <a:off x="0" y="0"/>
                                <a:ext cx="3318722" cy="3686175"/>
                              </a:xfrm>
                              <a:prstGeom prst="rect">
                                <a:avLst/>
                              </a:prstGeom>
                              <a:noFill/>
                              <a:ln w="6350">
                                <a:noFill/>
                              </a:ln>
                            </wps:spPr>
                            <wps:txbx>
                              <w:txbxContent>
                                <w:tbl>
                                  <w:tblPr>
                                    <w:tblW w:w="4483"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437"/>
                                    <w:gridCol w:w="1588"/>
                                  </w:tblGrid>
                                  <w:tr w:rsidR="00EB3AAC" w:rsidRPr="003E4FCA" w14:paraId="7BE1B190" w14:textId="04152164" w:rsidTr="00EB3AAC">
                                    <w:trPr>
                                      <w:trHeight w:val="557"/>
                                    </w:trPr>
                                    <w:tc>
                                      <w:tcPr>
                                        <w:tcW w:w="1580" w:type="pct"/>
                                        <w:shd w:val="clear" w:color="auto" w:fill="auto"/>
                                      </w:tcPr>
                                      <w:p w14:paraId="2382E644" w14:textId="436A8655" w:rsidR="00EB3AAC" w:rsidRPr="003E4FCA" w:rsidRDefault="00EB3AAC" w:rsidP="00142847">
                                        <w:pPr>
                                          <w:pStyle w:val="ListParagraph"/>
                                          <w:spacing w:after="0"/>
                                          <w:ind w:left="0"/>
                                          <w:jc w:val="center"/>
                                          <w:rPr>
                                            <w:rFonts w:ascii="Times New Roman" w:hAnsi="Times New Roman"/>
                                            <w:b/>
                                            <w:noProof/>
                                            <w:sz w:val="24"/>
                                            <w:szCs w:val="24"/>
                                          </w:rPr>
                                        </w:pPr>
                                        <w:r>
                                          <w:rPr>
                                            <w:rFonts w:ascii="Times New Roman" w:hAnsi="Times New Roman"/>
                                            <w:b/>
                                            <w:noProof/>
                                            <w:sz w:val="24"/>
                                            <w:szCs w:val="24"/>
                                          </w:rPr>
                                          <w:t>I</w:t>
                                        </w:r>
                                        <w:r>
                                          <w:rPr>
                                            <w:rFonts w:ascii="Times New Roman" w:hAnsi="Times New Roman"/>
                                            <w:b/>
                                            <w:noProof/>
                                            <w:sz w:val="24"/>
                                            <w:szCs w:val="24"/>
                                            <w:vertAlign w:val="subscript"/>
                                          </w:rPr>
                                          <w:t xml:space="preserve">L </w:t>
                                        </w:r>
                                        <w:r w:rsidRPr="00B64E02">
                                          <w:rPr>
                                            <w:rFonts w:ascii="Times New Roman" w:hAnsi="Times New Roman"/>
                                            <w:b/>
                                            <w:noProof/>
                                            <w:sz w:val="24"/>
                                            <w:szCs w:val="24"/>
                                          </w:rPr>
                                          <w:t>(</w:t>
                                        </w:r>
                                        <w:r>
                                          <w:rPr>
                                            <w:rFonts w:ascii="Times New Roman" w:hAnsi="Times New Roman"/>
                                            <w:b/>
                                            <w:noProof/>
                                            <w:sz w:val="24"/>
                                            <w:szCs w:val="24"/>
                                          </w:rPr>
                                          <w:t>mA</w:t>
                                        </w:r>
                                        <w:r w:rsidRPr="00B64E02">
                                          <w:rPr>
                                            <w:rFonts w:ascii="Times New Roman" w:hAnsi="Times New Roman"/>
                                            <w:b/>
                                            <w:noProof/>
                                            <w:sz w:val="24"/>
                                            <w:szCs w:val="24"/>
                                          </w:rPr>
                                          <w:t>)</w:t>
                                        </w:r>
                                      </w:p>
                                    </w:tc>
                                    <w:tc>
                                      <w:tcPr>
                                        <w:tcW w:w="1624" w:type="pct"/>
                                        <w:shd w:val="clear" w:color="auto" w:fill="auto"/>
                                      </w:tcPr>
                                      <w:p w14:paraId="6FC88D4D" w14:textId="4BC22A1A" w:rsidR="00EB3AAC" w:rsidRPr="003E4FCA" w:rsidRDefault="00EB3AAC" w:rsidP="00142847">
                                        <w:pPr>
                                          <w:pStyle w:val="ListParagraph"/>
                                          <w:spacing w:after="0"/>
                                          <w:ind w:left="0"/>
                                          <w:jc w:val="center"/>
                                          <w:rPr>
                                            <w:rFonts w:ascii="Times New Roman" w:hAnsi="Times New Roman"/>
                                            <w:b/>
                                            <w:noProof/>
                                            <w:sz w:val="24"/>
                                            <w:szCs w:val="24"/>
                                          </w:rPr>
                                        </w:pPr>
                                        <w:r w:rsidRPr="003E4FCA">
                                          <w:rPr>
                                            <w:rFonts w:ascii="Times New Roman" w:hAnsi="Times New Roman"/>
                                            <w:b/>
                                            <w:noProof/>
                                            <w:sz w:val="24"/>
                                            <w:szCs w:val="24"/>
                                          </w:rPr>
                                          <w:t>Vo (</w:t>
                                        </w:r>
                                        <w:r>
                                          <w:rPr>
                                            <w:rFonts w:ascii="Times New Roman" w:hAnsi="Times New Roman"/>
                                            <w:b/>
                                            <w:noProof/>
                                            <w:sz w:val="24"/>
                                            <w:szCs w:val="24"/>
                                          </w:rPr>
                                          <w:t>V</w:t>
                                        </w:r>
                                        <w:r w:rsidRPr="003E4FCA">
                                          <w:rPr>
                                            <w:rFonts w:ascii="Times New Roman" w:hAnsi="Times New Roman"/>
                                            <w:b/>
                                            <w:noProof/>
                                            <w:sz w:val="24"/>
                                            <w:szCs w:val="24"/>
                                          </w:rPr>
                                          <w:t>)</w:t>
                                        </w:r>
                                      </w:p>
                                    </w:tc>
                                    <w:tc>
                                      <w:tcPr>
                                        <w:tcW w:w="1795" w:type="pct"/>
                                      </w:tcPr>
                                      <w:p w14:paraId="39AEB486" w14:textId="51C75831" w:rsidR="00EB3AAC" w:rsidRPr="00EB3AAC" w:rsidRDefault="00EB3AAC" w:rsidP="00142847">
                                        <w:pPr>
                                          <w:pStyle w:val="ListParagraph"/>
                                          <w:spacing w:after="0"/>
                                          <w:ind w:left="0"/>
                                          <w:jc w:val="center"/>
                                          <w:rPr>
                                            <w:rFonts w:ascii="Times New Roman" w:hAnsi="Times New Roman"/>
                                            <w:b/>
                                            <w:noProof/>
                                            <w:sz w:val="24"/>
                                            <w:szCs w:val="24"/>
                                            <w:vertAlign w:val="subscript"/>
                                          </w:rPr>
                                        </w:pPr>
                                        <w:r>
                                          <w:rPr>
                                            <w:rFonts w:ascii="Times New Roman" w:hAnsi="Times New Roman"/>
                                            <w:b/>
                                            <w:noProof/>
                                            <w:sz w:val="24"/>
                                            <w:szCs w:val="24"/>
                                          </w:rPr>
                                          <w:t>R</w:t>
                                        </w:r>
                                        <w:r>
                                          <w:rPr>
                                            <w:rFonts w:ascii="Times New Roman" w:hAnsi="Times New Roman"/>
                                            <w:b/>
                                            <w:noProof/>
                                            <w:sz w:val="24"/>
                                            <w:szCs w:val="24"/>
                                            <w:vertAlign w:val="subscript"/>
                                          </w:rPr>
                                          <w:t>L</w:t>
                                        </w:r>
                                      </w:p>
                                    </w:tc>
                                  </w:tr>
                                  <w:tr w:rsidR="00EB3AAC" w:rsidRPr="003E4FCA" w14:paraId="151D73B4" w14:textId="7E503F2F" w:rsidTr="00EB3AAC">
                                    <w:trPr>
                                      <w:trHeight w:val="356"/>
                                    </w:trPr>
                                    <w:tc>
                                      <w:tcPr>
                                        <w:tcW w:w="1580" w:type="pct"/>
                                        <w:shd w:val="clear" w:color="auto" w:fill="auto"/>
                                      </w:tcPr>
                                      <w:p w14:paraId="1C65E56A" w14:textId="1A6BB79F" w:rsidR="00EB3AAC" w:rsidRPr="003E4FCA"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0</w:t>
                                        </w:r>
                                      </w:p>
                                    </w:tc>
                                    <w:tc>
                                      <w:tcPr>
                                        <w:tcW w:w="1624" w:type="pct"/>
                                        <w:shd w:val="clear" w:color="auto" w:fill="auto"/>
                                      </w:tcPr>
                                      <w:p w14:paraId="0C1ECFFA" w14:textId="31BF2813" w:rsidR="00EB3AAC" w:rsidRPr="003E4FCA"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5.65</w:t>
                                        </w:r>
                                      </w:p>
                                    </w:tc>
                                    <w:tc>
                                      <w:tcPr>
                                        <w:tcW w:w="1795" w:type="pct"/>
                                      </w:tcPr>
                                      <w:p w14:paraId="6794EB5A" w14:textId="7AEE1072"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Infinity</w:t>
                                        </w:r>
                                      </w:p>
                                    </w:tc>
                                  </w:tr>
                                  <w:tr w:rsidR="00EB3AAC" w:rsidRPr="003E4FCA" w14:paraId="00691AB7" w14:textId="5715D082" w:rsidTr="00EB3AAC">
                                    <w:trPr>
                                      <w:trHeight w:val="356"/>
                                    </w:trPr>
                                    <w:tc>
                                      <w:tcPr>
                                        <w:tcW w:w="1580" w:type="pct"/>
                                        <w:shd w:val="clear" w:color="auto" w:fill="auto"/>
                                      </w:tcPr>
                                      <w:p w14:paraId="25EC779D" w14:textId="4946BAF5" w:rsidR="00EB3AAC"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2</w:t>
                                        </w:r>
                                      </w:p>
                                    </w:tc>
                                    <w:tc>
                                      <w:tcPr>
                                        <w:tcW w:w="1624" w:type="pct"/>
                                        <w:shd w:val="clear" w:color="auto" w:fill="auto"/>
                                      </w:tcPr>
                                      <w:p w14:paraId="7BB596DA" w14:textId="5E2081DD" w:rsidR="00EB3AAC" w:rsidRPr="003E4FCA"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5.65</w:t>
                                        </w:r>
                                      </w:p>
                                    </w:tc>
                                    <w:tc>
                                      <w:tcPr>
                                        <w:tcW w:w="1795" w:type="pct"/>
                                      </w:tcPr>
                                      <w:p w14:paraId="7AECEBE1" w14:textId="31BAD55E" w:rsidR="00EB3AAC" w:rsidRPr="002D08E5" w:rsidRDefault="00EB3AAC" w:rsidP="00EB3AAC">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2825</w:t>
                                        </w:r>
                                      </w:p>
                                    </w:tc>
                                  </w:tr>
                                  <w:tr w:rsidR="00EB3AAC" w:rsidRPr="003E4FCA" w14:paraId="4F7DCB20" w14:textId="6E222314" w:rsidTr="00EB3AAC">
                                    <w:trPr>
                                      <w:trHeight w:val="356"/>
                                    </w:trPr>
                                    <w:tc>
                                      <w:tcPr>
                                        <w:tcW w:w="1580" w:type="pct"/>
                                        <w:shd w:val="clear" w:color="auto" w:fill="auto"/>
                                      </w:tcPr>
                                      <w:p w14:paraId="5B329926" w14:textId="73FDB6CB" w:rsidR="00EB3AAC"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4</w:t>
                                        </w:r>
                                      </w:p>
                                    </w:tc>
                                    <w:tc>
                                      <w:tcPr>
                                        <w:tcW w:w="1624" w:type="pct"/>
                                        <w:shd w:val="clear" w:color="auto" w:fill="auto"/>
                                      </w:tcPr>
                                      <w:p w14:paraId="3F2A2943" w14:textId="16069110" w:rsidR="00EB3AAC" w:rsidRPr="003E4FCA"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5.65</w:t>
                                        </w:r>
                                      </w:p>
                                    </w:tc>
                                    <w:tc>
                                      <w:tcPr>
                                        <w:tcW w:w="1795" w:type="pct"/>
                                      </w:tcPr>
                                      <w:p w14:paraId="2EA89859" w14:textId="6BE6FE99"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1412.5</w:t>
                                        </w:r>
                                      </w:p>
                                    </w:tc>
                                  </w:tr>
                                  <w:tr w:rsidR="00EB3AAC" w:rsidRPr="003E4FCA" w14:paraId="77783EC4" w14:textId="14E95F55" w:rsidTr="00EB3AAC">
                                    <w:trPr>
                                      <w:trHeight w:val="356"/>
                                    </w:trPr>
                                    <w:tc>
                                      <w:tcPr>
                                        <w:tcW w:w="1580" w:type="pct"/>
                                        <w:shd w:val="clear" w:color="auto" w:fill="auto"/>
                                      </w:tcPr>
                                      <w:p w14:paraId="27E67806" w14:textId="03505619" w:rsidR="00EB3AAC"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5.02</w:t>
                                        </w:r>
                                      </w:p>
                                    </w:tc>
                                    <w:tc>
                                      <w:tcPr>
                                        <w:tcW w:w="1624" w:type="pct"/>
                                        <w:shd w:val="clear" w:color="auto" w:fill="auto"/>
                                      </w:tcPr>
                                      <w:p w14:paraId="4F973926" w14:textId="74BE8DF0" w:rsidR="00EB3AAC" w:rsidRPr="003E4FCA"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5.64</w:t>
                                        </w:r>
                                      </w:p>
                                    </w:tc>
                                    <w:tc>
                                      <w:tcPr>
                                        <w:tcW w:w="1795" w:type="pct"/>
                                      </w:tcPr>
                                      <w:p w14:paraId="57FB00EA" w14:textId="4945A463"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1123.505976</w:t>
                                        </w:r>
                                      </w:p>
                                    </w:tc>
                                  </w:tr>
                                  <w:tr w:rsidR="00EB3AAC" w:rsidRPr="003E4FCA" w14:paraId="4F9571A0" w14:textId="535F0452" w:rsidTr="00EB3AAC">
                                    <w:trPr>
                                      <w:trHeight w:val="356"/>
                                    </w:trPr>
                                    <w:tc>
                                      <w:tcPr>
                                        <w:tcW w:w="1580" w:type="pct"/>
                                        <w:shd w:val="clear" w:color="auto" w:fill="auto"/>
                                      </w:tcPr>
                                      <w:p w14:paraId="5B0CEED8" w14:textId="4C5EF167" w:rsidR="00EB3AAC"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5.96</w:t>
                                        </w:r>
                                      </w:p>
                                    </w:tc>
                                    <w:tc>
                                      <w:tcPr>
                                        <w:tcW w:w="1624" w:type="pct"/>
                                        <w:shd w:val="clear" w:color="auto" w:fill="auto"/>
                                      </w:tcPr>
                                      <w:p w14:paraId="1A33C83C" w14:textId="029D6B52" w:rsidR="00EB3AAC" w:rsidRPr="003E4FCA"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5.6</w:t>
                                        </w:r>
                                        <w:r>
                                          <w:rPr>
                                            <w:rFonts w:ascii="Times New Roman" w:hAnsi="Times New Roman"/>
                                            <w:b/>
                                            <w:noProof/>
                                            <w:sz w:val="24"/>
                                            <w:szCs w:val="24"/>
                                          </w:rPr>
                                          <w:t>4</w:t>
                                        </w:r>
                                      </w:p>
                                    </w:tc>
                                    <w:tc>
                                      <w:tcPr>
                                        <w:tcW w:w="1795" w:type="pct"/>
                                      </w:tcPr>
                                      <w:p w14:paraId="7F35AC88" w14:textId="71EB675C"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946.3087248</w:t>
                                        </w:r>
                                      </w:p>
                                    </w:tc>
                                  </w:tr>
                                  <w:tr w:rsidR="00EB3AAC" w:rsidRPr="003E4FCA" w14:paraId="1E6A7BDE" w14:textId="4928C914" w:rsidTr="00EB3AAC">
                                    <w:trPr>
                                      <w:trHeight w:val="356"/>
                                    </w:trPr>
                                    <w:tc>
                                      <w:tcPr>
                                        <w:tcW w:w="1580" w:type="pct"/>
                                        <w:shd w:val="clear" w:color="auto" w:fill="auto"/>
                                      </w:tcPr>
                                      <w:p w14:paraId="3334DA12" w14:textId="414B85A8" w:rsidR="00EB3AAC" w:rsidRDefault="00EB3AAC" w:rsidP="00142847">
                                        <w:pPr>
                                          <w:pStyle w:val="ListParagraph"/>
                                          <w:spacing w:after="0" w:line="240" w:lineRule="auto"/>
                                          <w:ind w:left="0"/>
                                          <w:jc w:val="center"/>
                                          <w:rPr>
                                            <w:rFonts w:ascii="Times New Roman" w:hAnsi="Times New Roman"/>
                                            <w:b/>
                                            <w:bCs/>
                                            <w:noProof/>
                                            <w:sz w:val="24"/>
                                            <w:szCs w:val="24"/>
                                          </w:rPr>
                                        </w:pPr>
                                        <w:r>
                                          <w:rPr>
                                            <w:rFonts w:ascii="Times New Roman" w:hAnsi="Times New Roman"/>
                                            <w:b/>
                                            <w:noProof/>
                                            <w:sz w:val="24"/>
                                            <w:szCs w:val="24"/>
                                          </w:rPr>
                                          <w:t>8</w:t>
                                        </w:r>
                                      </w:p>
                                    </w:tc>
                                    <w:tc>
                                      <w:tcPr>
                                        <w:tcW w:w="1624" w:type="pct"/>
                                        <w:shd w:val="clear" w:color="auto" w:fill="auto"/>
                                      </w:tcPr>
                                      <w:p w14:paraId="0D9EC14E" w14:textId="5CF19C99" w:rsidR="00EB3AAC" w:rsidRPr="003E4FCA" w:rsidRDefault="00EB3AAC" w:rsidP="00142847">
                                        <w:pPr>
                                          <w:pStyle w:val="ListParagraph"/>
                                          <w:spacing w:after="0" w:line="240" w:lineRule="auto"/>
                                          <w:ind w:left="0"/>
                                          <w:jc w:val="center"/>
                                          <w:rPr>
                                            <w:rFonts w:ascii="Times New Roman" w:hAnsi="Times New Roman"/>
                                            <w:b/>
                                            <w:bCs/>
                                            <w:noProof/>
                                            <w:sz w:val="24"/>
                                            <w:szCs w:val="24"/>
                                          </w:rPr>
                                        </w:pPr>
                                        <w:r w:rsidRPr="002D08E5">
                                          <w:rPr>
                                            <w:rFonts w:ascii="Times New Roman" w:hAnsi="Times New Roman"/>
                                            <w:b/>
                                            <w:noProof/>
                                            <w:sz w:val="24"/>
                                            <w:szCs w:val="24"/>
                                          </w:rPr>
                                          <w:t>5.63</w:t>
                                        </w:r>
                                      </w:p>
                                    </w:tc>
                                    <w:tc>
                                      <w:tcPr>
                                        <w:tcW w:w="1795" w:type="pct"/>
                                      </w:tcPr>
                                      <w:p w14:paraId="3CB6DEDB" w14:textId="5002574D"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703.75</w:t>
                                        </w:r>
                                      </w:p>
                                    </w:tc>
                                  </w:tr>
                                  <w:tr w:rsidR="00EB3AAC" w:rsidRPr="003E4FCA" w14:paraId="34A7925B" w14:textId="4E904230" w:rsidTr="00EB3AAC">
                                    <w:trPr>
                                      <w:trHeight w:val="356"/>
                                    </w:trPr>
                                    <w:tc>
                                      <w:tcPr>
                                        <w:tcW w:w="1580" w:type="pct"/>
                                        <w:shd w:val="clear" w:color="auto" w:fill="auto"/>
                                      </w:tcPr>
                                      <w:p w14:paraId="761EC5C4" w14:textId="04ED4341" w:rsidR="00EB3AAC"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9.99</w:t>
                                        </w:r>
                                      </w:p>
                                    </w:tc>
                                    <w:tc>
                                      <w:tcPr>
                                        <w:tcW w:w="1624" w:type="pct"/>
                                        <w:shd w:val="clear" w:color="auto" w:fill="auto"/>
                                      </w:tcPr>
                                      <w:p w14:paraId="1595F368" w14:textId="4D702402" w:rsidR="00EB3AAC" w:rsidRPr="003E4FCA"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5.63</w:t>
                                        </w:r>
                                      </w:p>
                                    </w:tc>
                                    <w:tc>
                                      <w:tcPr>
                                        <w:tcW w:w="1795" w:type="pct"/>
                                      </w:tcPr>
                                      <w:p w14:paraId="0F4801FC" w14:textId="6B777E71"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563.5635636</w:t>
                                        </w:r>
                                      </w:p>
                                    </w:tc>
                                  </w:tr>
                                  <w:tr w:rsidR="00EB3AAC" w:rsidRPr="003E4FCA" w14:paraId="20E56292" w14:textId="5880CC27" w:rsidTr="00EB3AAC">
                                    <w:trPr>
                                      <w:trHeight w:val="356"/>
                                    </w:trPr>
                                    <w:tc>
                                      <w:tcPr>
                                        <w:tcW w:w="1580" w:type="pct"/>
                                        <w:shd w:val="clear" w:color="auto" w:fill="auto"/>
                                      </w:tcPr>
                                      <w:p w14:paraId="1BA68208" w14:textId="5810889F" w:rsidR="00EB3AAC" w:rsidRDefault="00EB3AAC" w:rsidP="00142847">
                                        <w:pPr>
                                          <w:pStyle w:val="ListParagraph"/>
                                          <w:spacing w:after="0" w:line="240" w:lineRule="auto"/>
                                          <w:ind w:left="0"/>
                                          <w:jc w:val="center"/>
                                          <w:rPr>
                                            <w:rFonts w:ascii="Times New Roman" w:hAnsi="Times New Roman"/>
                                            <w:b/>
                                            <w:bCs/>
                                            <w:noProof/>
                                            <w:sz w:val="24"/>
                                            <w:szCs w:val="24"/>
                                          </w:rPr>
                                        </w:pPr>
                                        <w:r>
                                          <w:rPr>
                                            <w:rFonts w:ascii="Times New Roman" w:hAnsi="Times New Roman"/>
                                            <w:b/>
                                            <w:noProof/>
                                            <w:sz w:val="24"/>
                                            <w:szCs w:val="24"/>
                                          </w:rPr>
                                          <w:t>12</w:t>
                                        </w:r>
                                      </w:p>
                                    </w:tc>
                                    <w:tc>
                                      <w:tcPr>
                                        <w:tcW w:w="1624" w:type="pct"/>
                                        <w:shd w:val="clear" w:color="auto" w:fill="auto"/>
                                      </w:tcPr>
                                      <w:p w14:paraId="5DD71FA2" w14:textId="3A314A7F" w:rsidR="00EB3AAC" w:rsidRPr="003E4FCA" w:rsidRDefault="00EB3AAC" w:rsidP="00142847">
                                        <w:pPr>
                                          <w:pStyle w:val="ListParagraph"/>
                                          <w:spacing w:after="0" w:line="240" w:lineRule="auto"/>
                                          <w:ind w:left="0"/>
                                          <w:jc w:val="center"/>
                                          <w:rPr>
                                            <w:rFonts w:ascii="Times New Roman" w:hAnsi="Times New Roman"/>
                                            <w:b/>
                                            <w:bCs/>
                                            <w:noProof/>
                                            <w:sz w:val="24"/>
                                            <w:szCs w:val="24"/>
                                          </w:rPr>
                                        </w:pPr>
                                        <w:r w:rsidRPr="002D08E5">
                                          <w:rPr>
                                            <w:rFonts w:ascii="Times New Roman" w:hAnsi="Times New Roman"/>
                                            <w:b/>
                                            <w:noProof/>
                                            <w:sz w:val="24"/>
                                            <w:szCs w:val="24"/>
                                          </w:rPr>
                                          <w:t>5.6</w:t>
                                        </w:r>
                                        <w:r>
                                          <w:rPr>
                                            <w:rFonts w:ascii="Times New Roman" w:hAnsi="Times New Roman"/>
                                            <w:b/>
                                            <w:noProof/>
                                            <w:sz w:val="24"/>
                                            <w:szCs w:val="24"/>
                                          </w:rPr>
                                          <w:t>3</w:t>
                                        </w:r>
                                      </w:p>
                                    </w:tc>
                                    <w:tc>
                                      <w:tcPr>
                                        <w:tcW w:w="1795" w:type="pct"/>
                                      </w:tcPr>
                                      <w:p w14:paraId="6024E96E" w14:textId="4A048991"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469.1666667</w:t>
                                        </w:r>
                                      </w:p>
                                    </w:tc>
                                  </w:tr>
                                  <w:tr w:rsidR="00EB3AAC" w:rsidRPr="003E4FCA" w14:paraId="75F4C303" w14:textId="031C0512" w:rsidTr="00EB3AAC">
                                    <w:trPr>
                                      <w:trHeight w:val="356"/>
                                    </w:trPr>
                                    <w:tc>
                                      <w:tcPr>
                                        <w:tcW w:w="1580" w:type="pct"/>
                                        <w:shd w:val="clear" w:color="auto" w:fill="auto"/>
                                      </w:tcPr>
                                      <w:p w14:paraId="1B0330EA" w14:textId="7CB89186" w:rsidR="00EB3AAC"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14</w:t>
                                        </w:r>
                                      </w:p>
                                    </w:tc>
                                    <w:tc>
                                      <w:tcPr>
                                        <w:tcW w:w="1624" w:type="pct"/>
                                        <w:shd w:val="clear" w:color="auto" w:fill="auto"/>
                                      </w:tcPr>
                                      <w:p w14:paraId="64784B7C" w14:textId="3A9B3575" w:rsidR="00EB3AAC" w:rsidRPr="003E4FCA"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5.6</w:t>
                                        </w:r>
                                        <w:r>
                                          <w:rPr>
                                            <w:rFonts w:ascii="Times New Roman" w:hAnsi="Times New Roman"/>
                                            <w:b/>
                                            <w:noProof/>
                                            <w:sz w:val="24"/>
                                            <w:szCs w:val="24"/>
                                          </w:rPr>
                                          <w:t>2</w:t>
                                        </w:r>
                                      </w:p>
                                    </w:tc>
                                    <w:tc>
                                      <w:tcPr>
                                        <w:tcW w:w="1795" w:type="pct"/>
                                      </w:tcPr>
                                      <w:p w14:paraId="64FB2A6D" w14:textId="2196B9FA"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401.4285714</w:t>
                                        </w:r>
                                      </w:p>
                                    </w:tc>
                                  </w:tr>
                                  <w:tr w:rsidR="00EB3AAC" w:rsidRPr="003E4FCA" w14:paraId="63F75236" w14:textId="12977BDB" w:rsidTr="00EB3AAC">
                                    <w:trPr>
                                      <w:trHeight w:val="356"/>
                                    </w:trPr>
                                    <w:tc>
                                      <w:tcPr>
                                        <w:tcW w:w="1580" w:type="pct"/>
                                        <w:shd w:val="clear" w:color="auto" w:fill="auto"/>
                                      </w:tcPr>
                                      <w:p w14:paraId="49EA4AAB" w14:textId="1C1A9F3D" w:rsidR="00EB3AAC"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16</w:t>
                                        </w:r>
                                      </w:p>
                                    </w:tc>
                                    <w:tc>
                                      <w:tcPr>
                                        <w:tcW w:w="1624" w:type="pct"/>
                                        <w:shd w:val="clear" w:color="auto" w:fill="auto"/>
                                      </w:tcPr>
                                      <w:p w14:paraId="3C3F5046" w14:textId="0BFA11DA" w:rsidR="00EB3AAC" w:rsidRPr="003E4FCA"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5.</w:t>
                                        </w:r>
                                        <w:r>
                                          <w:rPr>
                                            <w:rFonts w:ascii="Times New Roman" w:hAnsi="Times New Roman"/>
                                            <w:b/>
                                            <w:noProof/>
                                            <w:sz w:val="24"/>
                                            <w:szCs w:val="24"/>
                                          </w:rPr>
                                          <w:t>61</w:t>
                                        </w:r>
                                      </w:p>
                                    </w:tc>
                                    <w:tc>
                                      <w:tcPr>
                                        <w:tcW w:w="1795" w:type="pct"/>
                                      </w:tcPr>
                                      <w:p w14:paraId="58774C63" w14:textId="11287568"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350.625</w:t>
                                        </w:r>
                                      </w:p>
                                    </w:tc>
                                  </w:tr>
                                  <w:tr w:rsidR="00EB3AAC" w:rsidRPr="003E4FCA" w14:paraId="4DCB1EF8" w14:textId="73BA44E8" w:rsidTr="00EB3AAC">
                                    <w:trPr>
                                      <w:trHeight w:val="356"/>
                                    </w:trPr>
                                    <w:tc>
                                      <w:tcPr>
                                        <w:tcW w:w="1580" w:type="pct"/>
                                        <w:shd w:val="clear" w:color="auto" w:fill="auto"/>
                                      </w:tcPr>
                                      <w:p w14:paraId="2219D815" w14:textId="6CAAC972" w:rsidR="00EB3AAC"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18</w:t>
                                        </w:r>
                                      </w:p>
                                    </w:tc>
                                    <w:tc>
                                      <w:tcPr>
                                        <w:tcW w:w="1624" w:type="pct"/>
                                        <w:shd w:val="clear" w:color="auto" w:fill="auto"/>
                                      </w:tcPr>
                                      <w:p w14:paraId="548357C6" w14:textId="49628B87" w:rsidR="00EB3AAC" w:rsidRPr="003E4FCA"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5.5</w:t>
                                        </w:r>
                                        <w:r>
                                          <w:rPr>
                                            <w:rFonts w:ascii="Times New Roman" w:hAnsi="Times New Roman"/>
                                            <w:b/>
                                            <w:noProof/>
                                            <w:sz w:val="24"/>
                                            <w:szCs w:val="24"/>
                                          </w:rPr>
                                          <w:t>9</w:t>
                                        </w:r>
                                      </w:p>
                                    </w:tc>
                                    <w:tc>
                                      <w:tcPr>
                                        <w:tcW w:w="1795" w:type="pct"/>
                                      </w:tcPr>
                                      <w:p w14:paraId="4BF27B68" w14:textId="59F013B4"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310.5555556</w:t>
                                        </w:r>
                                      </w:p>
                                    </w:tc>
                                  </w:tr>
                                  <w:tr w:rsidR="00EB3AAC" w:rsidRPr="003E4FCA" w14:paraId="7BF64294" w14:textId="307519D3" w:rsidTr="00EB3AAC">
                                    <w:trPr>
                                      <w:trHeight w:val="222"/>
                                    </w:trPr>
                                    <w:tc>
                                      <w:tcPr>
                                        <w:tcW w:w="1580" w:type="pct"/>
                                        <w:shd w:val="clear" w:color="auto" w:fill="auto"/>
                                      </w:tcPr>
                                      <w:p w14:paraId="046FFA59" w14:textId="73A79115" w:rsidR="00EB3AAC"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19.9</w:t>
                                        </w:r>
                                      </w:p>
                                    </w:tc>
                                    <w:tc>
                                      <w:tcPr>
                                        <w:tcW w:w="1624" w:type="pct"/>
                                        <w:shd w:val="clear" w:color="auto" w:fill="auto"/>
                                      </w:tcPr>
                                      <w:p w14:paraId="56E3CB2C" w14:textId="04E77804" w:rsidR="00EB3AAC" w:rsidRPr="003E4FCA"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5.56</w:t>
                                        </w:r>
                                      </w:p>
                                    </w:tc>
                                    <w:tc>
                                      <w:tcPr>
                                        <w:tcW w:w="1795" w:type="pct"/>
                                      </w:tcPr>
                                      <w:p w14:paraId="176C93B7" w14:textId="03CB2013" w:rsidR="00EB3AAC"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279.3969849</w:t>
                                        </w:r>
                                      </w:p>
                                    </w:tc>
                                  </w:tr>
                                </w:tbl>
                                <w:p w14:paraId="07249DCF" w14:textId="121A1A7B" w:rsidR="00142847" w:rsidRDefault="00142847"/>
                                <w:p w14:paraId="5FD51740" w14:textId="77777777" w:rsidR="00EB3AAC" w:rsidRDefault="00EB3AAC"/>
                                <w:p w14:paraId="0F7ECC68" w14:textId="0E746BDB" w:rsidR="009D1767" w:rsidRDefault="009D1767"/>
                                <w:p w14:paraId="235A5B45" w14:textId="77777777" w:rsidR="009D1767" w:rsidRDefault="009D1767"/>
                                <w:p w14:paraId="162FDE4E" w14:textId="45701C8B" w:rsidR="009D1767" w:rsidRDefault="009D1767"/>
                                <w:p w14:paraId="7903E1E6" w14:textId="24FE39DB" w:rsidR="009D1767" w:rsidRDefault="009D1767"/>
                                <w:p w14:paraId="47FE3F6E" w14:textId="7FD433A0" w:rsidR="009D1767" w:rsidRDefault="009D1767"/>
                                <w:p w14:paraId="0ACD8B12" w14:textId="0A5CF474" w:rsidR="009D1767" w:rsidRDefault="009D1767"/>
                                <w:p w14:paraId="2B1AC17C" w14:textId="77777777" w:rsidR="009D1767" w:rsidRDefault="009D17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B72D82" id="_x0000_t202" coordsize="21600,21600" o:spt="202" path="m,l,21600r21600,l21600,xe">
                      <v:stroke joinstyle="miter"/>
                      <v:path gradientshapeok="t" o:connecttype="rect"/>
                    </v:shapetype>
                    <v:shape id="Text Box 8" o:spid="_x0000_s1026" type="#_x0000_t202" style="position:absolute;left:0;text-align:left;margin-left:227.4pt;margin-top:11.05pt;width:261.3pt;height:29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" filled="f" stroked="f" strokeweight=".5pt">
                      <v:textbox>
                        <w:txbxContent>
                          <w:tbl>
                            <w:tblPr>
                              <w:tblW w:w="4483"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437"/>
                              <w:gridCol w:w="1588"/>
                            </w:tblGrid>
                            <w:tr w:rsidR="00EB3AAC" w:rsidRPr="003E4FCA" w14:paraId="7BE1B190" w14:textId="04152164" w:rsidTr="00EB3AAC">
                              <w:trPr>
                                <w:trHeight w:val="557"/>
                              </w:trPr>
                              <w:tc>
                                <w:tcPr>
                                  <w:tcW w:w="1580" w:type="pct"/>
                                  <w:shd w:val="clear" w:color="auto" w:fill="auto"/>
                                </w:tcPr>
                                <w:p w14:paraId="2382E644" w14:textId="436A8655" w:rsidR="00EB3AAC" w:rsidRPr="003E4FCA" w:rsidRDefault="00EB3AAC" w:rsidP="00142847">
                                  <w:pPr>
                                    <w:pStyle w:val="ListParagraph"/>
                                    <w:spacing w:after="0"/>
                                    <w:ind w:left="0"/>
                                    <w:jc w:val="center"/>
                                    <w:rPr>
                                      <w:rFonts w:ascii="Times New Roman" w:hAnsi="Times New Roman"/>
                                      <w:b/>
                                      <w:noProof/>
                                      <w:sz w:val="24"/>
                                      <w:szCs w:val="24"/>
                                    </w:rPr>
                                  </w:pPr>
                                  <w:r>
                                    <w:rPr>
                                      <w:rFonts w:ascii="Times New Roman" w:hAnsi="Times New Roman"/>
                                      <w:b/>
                                      <w:noProof/>
                                      <w:sz w:val="24"/>
                                      <w:szCs w:val="24"/>
                                    </w:rPr>
                                    <w:t>I</w:t>
                                  </w:r>
                                  <w:r>
                                    <w:rPr>
                                      <w:rFonts w:ascii="Times New Roman" w:hAnsi="Times New Roman"/>
                                      <w:b/>
                                      <w:noProof/>
                                      <w:sz w:val="24"/>
                                      <w:szCs w:val="24"/>
                                      <w:vertAlign w:val="subscript"/>
                                    </w:rPr>
                                    <w:t xml:space="preserve">L </w:t>
                                  </w:r>
                                  <w:r w:rsidRPr="00B64E02">
                                    <w:rPr>
                                      <w:rFonts w:ascii="Times New Roman" w:hAnsi="Times New Roman"/>
                                      <w:b/>
                                      <w:noProof/>
                                      <w:sz w:val="24"/>
                                      <w:szCs w:val="24"/>
                                    </w:rPr>
                                    <w:t>(</w:t>
                                  </w:r>
                                  <w:r>
                                    <w:rPr>
                                      <w:rFonts w:ascii="Times New Roman" w:hAnsi="Times New Roman"/>
                                      <w:b/>
                                      <w:noProof/>
                                      <w:sz w:val="24"/>
                                      <w:szCs w:val="24"/>
                                    </w:rPr>
                                    <w:t>mA</w:t>
                                  </w:r>
                                  <w:r w:rsidRPr="00B64E02">
                                    <w:rPr>
                                      <w:rFonts w:ascii="Times New Roman" w:hAnsi="Times New Roman"/>
                                      <w:b/>
                                      <w:noProof/>
                                      <w:sz w:val="24"/>
                                      <w:szCs w:val="24"/>
                                    </w:rPr>
                                    <w:t>)</w:t>
                                  </w:r>
                                </w:p>
                              </w:tc>
                              <w:tc>
                                <w:tcPr>
                                  <w:tcW w:w="1624" w:type="pct"/>
                                  <w:shd w:val="clear" w:color="auto" w:fill="auto"/>
                                </w:tcPr>
                                <w:p w14:paraId="6FC88D4D" w14:textId="4BC22A1A" w:rsidR="00EB3AAC" w:rsidRPr="003E4FCA" w:rsidRDefault="00EB3AAC" w:rsidP="00142847">
                                  <w:pPr>
                                    <w:pStyle w:val="ListParagraph"/>
                                    <w:spacing w:after="0"/>
                                    <w:ind w:left="0"/>
                                    <w:jc w:val="center"/>
                                    <w:rPr>
                                      <w:rFonts w:ascii="Times New Roman" w:hAnsi="Times New Roman"/>
                                      <w:b/>
                                      <w:noProof/>
                                      <w:sz w:val="24"/>
                                      <w:szCs w:val="24"/>
                                    </w:rPr>
                                  </w:pPr>
                                  <w:r w:rsidRPr="003E4FCA">
                                    <w:rPr>
                                      <w:rFonts w:ascii="Times New Roman" w:hAnsi="Times New Roman"/>
                                      <w:b/>
                                      <w:noProof/>
                                      <w:sz w:val="24"/>
                                      <w:szCs w:val="24"/>
                                    </w:rPr>
                                    <w:t>Vo (</w:t>
                                  </w:r>
                                  <w:r>
                                    <w:rPr>
                                      <w:rFonts w:ascii="Times New Roman" w:hAnsi="Times New Roman"/>
                                      <w:b/>
                                      <w:noProof/>
                                      <w:sz w:val="24"/>
                                      <w:szCs w:val="24"/>
                                    </w:rPr>
                                    <w:t>V</w:t>
                                  </w:r>
                                  <w:r w:rsidRPr="003E4FCA">
                                    <w:rPr>
                                      <w:rFonts w:ascii="Times New Roman" w:hAnsi="Times New Roman"/>
                                      <w:b/>
                                      <w:noProof/>
                                      <w:sz w:val="24"/>
                                      <w:szCs w:val="24"/>
                                    </w:rPr>
                                    <w:t>)</w:t>
                                  </w:r>
                                </w:p>
                              </w:tc>
                              <w:tc>
                                <w:tcPr>
                                  <w:tcW w:w="1795" w:type="pct"/>
                                </w:tcPr>
                                <w:p w14:paraId="39AEB486" w14:textId="51C75831" w:rsidR="00EB3AAC" w:rsidRPr="00EB3AAC" w:rsidRDefault="00EB3AAC" w:rsidP="00142847">
                                  <w:pPr>
                                    <w:pStyle w:val="ListParagraph"/>
                                    <w:spacing w:after="0"/>
                                    <w:ind w:left="0"/>
                                    <w:jc w:val="center"/>
                                    <w:rPr>
                                      <w:rFonts w:ascii="Times New Roman" w:hAnsi="Times New Roman"/>
                                      <w:b/>
                                      <w:noProof/>
                                      <w:sz w:val="24"/>
                                      <w:szCs w:val="24"/>
                                      <w:vertAlign w:val="subscript"/>
                                    </w:rPr>
                                  </w:pPr>
                                  <w:r>
                                    <w:rPr>
                                      <w:rFonts w:ascii="Times New Roman" w:hAnsi="Times New Roman"/>
                                      <w:b/>
                                      <w:noProof/>
                                      <w:sz w:val="24"/>
                                      <w:szCs w:val="24"/>
                                    </w:rPr>
                                    <w:t>R</w:t>
                                  </w:r>
                                  <w:r>
                                    <w:rPr>
                                      <w:rFonts w:ascii="Times New Roman" w:hAnsi="Times New Roman"/>
                                      <w:b/>
                                      <w:noProof/>
                                      <w:sz w:val="24"/>
                                      <w:szCs w:val="24"/>
                                      <w:vertAlign w:val="subscript"/>
                                    </w:rPr>
                                    <w:t>L</w:t>
                                  </w:r>
                                </w:p>
                              </w:tc>
                            </w:tr>
                            <w:tr w:rsidR="00EB3AAC" w:rsidRPr="003E4FCA" w14:paraId="151D73B4" w14:textId="7E503F2F" w:rsidTr="00EB3AAC">
                              <w:trPr>
                                <w:trHeight w:val="356"/>
                              </w:trPr>
                              <w:tc>
                                <w:tcPr>
                                  <w:tcW w:w="1580" w:type="pct"/>
                                  <w:shd w:val="clear" w:color="auto" w:fill="auto"/>
                                </w:tcPr>
                                <w:p w14:paraId="1C65E56A" w14:textId="1A6BB79F" w:rsidR="00EB3AAC" w:rsidRPr="003E4FCA"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0</w:t>
                                  </w:r>
                                </w:p>
                              </w:tc>
                              <w:tc>
                                <w:tcPr>
                                  <w:tcW w:w="1624" w:type="pct"/>
                                  <w:shd w:val="clear" w:color="auto" w:fill="auto"/>
                                </w:tcPr>
                                <w:p w14:paraId="0C1ECFFA" w14:textId="31BF2813" w:rsidR="00EB3AAC" w:rsidRPr="003E4FCA"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5.65</w:t>
                                  </w:r>
                                </w:p>
                              </w:tc>
                              <w:tc>
                                <w:tcPr>
                                  <w:tcW w:w="1795" w:type="pct"/>
                                </w:tcPr>
                                <w:p w14:paraId="6794EB5A" w14:textId="7AEE1072"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Infinity</w:t>
                                  </w:r>
                                </w:p>
                              </w:tc>
                            </w:tr>
                            <w:tr w:rsidR="00EB3AAC" w:rsidRPr="003E4FCA" w14:paraId="00691AB7" w14:textId="5715D082" w:rsidTr="00EB3AAC">
                              <w:trPr>
                                <w:trHeight w:val="356"/>
                              </w:trPr>
                              <w:tc>
                                <w:tcPr>
                                  <w:tcW w:w="1580" w:type="pct"/>
                                  <w:shd w:val="clear" w:color="auto" w:fill="auto"/>
                                </w:tcPr>
                                <w:p w14:paraId="25EC779D" w14:textId="4946BAF5" w:rsidR="00EB3AAC"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2</w:t>
                                  </w:r>
                                </w:p>
                              </w:tc>
                              <w:tc>
                                <w:tcPr>
                                  <w:tcW w:w="1624" w:type="pct"/>
                                  <w:shd w:val="clear" w:color="auto" w:fill="auto"/>
                                </w:tcPr>
                                <w:p w14:paraId="7BB596DA" w14:textId="5E2081DD" w:rsidR="00EB3AAC" w:rsidRPr="003E4FCA"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5.65</w:t>
                                  </w:r>
                                </w:p>
                              </w:tc>
                              <w:tc>
                                <w:tcPr>
                                  <w:tcW w:w="1795" w:type="pct"/>
                                </w:tcPr>
                                <w:p w14:paraId="7AECEBE1" w14:textId="31BAD55E" w:rsidR="00EB3AAC" w:rsidRPr="002D08E5" w:rsidRDefault="00EB3AAC" w:rsidP="00EB3AAC">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2825</w:t>
                                  </w:r>
                                </w:p>
                              </w:tc>
                            </w:tr>
                            <w:tr w:rsidR="00EB3AAC" w:rsidRPr="003E4FCA" w14:paraId="4F7DCB20" w14:textId="6E222314" w:rsidTr="00EB3AAC">
                              <w:trPr>
                                <w:trHeight w:val="356"/>
                              </w:trPr>
                              <w:tc>
                                <w:tcPr>
                                  <w:tcW w:w="1580" w:type="pct"/>
                                  <w:shd w:val="clear" w:color="auto" w:fill="auto"/>
                                </w:tcPr>
                                <w:p w14:paraId="5B329926" w14:textId="73FDB6CB" w:rsidR="00EB3AAC"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4</w:t>
                                  </w:r>
                                </w:p>
                              </w:tc>
                              <w:tc>
                                <w:tcPr>
                                  <w:tcW w:w="1624" w:type="pct"/>
                                  <w:shd w:val="clear" w:color="auto" w:fill="auto"/>
                                </w:tcPr>
                                <w:p w14:paraId="3F2A2943" w14:textId="16069110" w:rsidR="00EB3AAC" w:rsidRPr="003E4FCA"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5.65</w:t>
                                  </w:r>
                                </w:p>
                              </w:tc>
                              <w:tc>
                                <w:tcPr>
                                  <w:tcW w:w="1795" w:type="pct"/>
                                </w:tcPr>
                                <w:p w14:paraId="2EA89859" w14:textId="6BE6FE99"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1412.5</w:t>
                                  </w:r>
                                </w:p>
                              </w:tc>
                            </w:tr>
                            <w:tr w:rsidR="00EB3AAC" w:rsidRPr="003E4FCA" w14:paraId="77783EC4" w14:textId="14E95F55" w:rsidTr="00EB3AAC">
                              <w:trPr>
                                <w:trHeight w:val="356"/>
                              </w:trPr>
                              <w:tc>
                                <w:tcPr>
                                  <w:tcW w:w="1580" w:type="pct"/>
                                  <w:shd w:val="clear" w:color="auto" w:fill="auto"/>
                                </w:tcPr>
                                <w:p w14:paraId="27E67806" w14:textId="03505619" w:rsidR="00EB3AAC"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5.02</w:t>
                                  </w:r>
                                </w:p>
                              </w:tc>
                              <w:tc>
                                <w:tcPr>
                                  <w:tcW w:w="1624" w:type="pct"/>
                                  <w:shd w:val="clear" w:color="auto" w:fill="auto"/>
                                </w:tcPr>
                                <w:p w14:paraId="4F973926" w14:textId="74BE8DF0" w:rsidR="00EB3AAC" w:rsidRPr="003E4FCA"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5.64</w:t>
                                  </w:r>
                                </w:p>
                              </w:tc>
                              <w:tc>
                                <w:tcPr>
                                  <w:tcW w:w="1795" w:type="pct"/>
                                </w:tcPr>
                                <w:p w14:paraId="57FB00EA" w14:textId="4945A463"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1123.505976</w:t>
                                  </w:r>
                                </w:p>
                              </w:tc>
                            </w:tr>
                            <w:tr w:rsidR="00EB3AAC" w:rsidRPr="003E4FCA" w14:paraId="4F9571A0" w14:textId="535F0452" w:rsidTr="00EB3AAC">
                              <w:trPr>
                                <w:trHeight w:val="356"/>
                              </w:trPr>
                              <w:tc>
                                <w:tcPr>
                                  <w:tcW w:w="1580" w:type="pct"/>
                                  <w:shd w:val="clear" w:color="auto" w:fill="auto"/>
                                </w:tcPr>
                                <w:p w14:paraId="5B0CEED8" w14:textId="4C5EF167" w:rsidR="00EB3AAC"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5.96</w:t>
                                  </w:r>
                                </w:p>
                              </w:tc>
                              <w:tc>
                                <w:tcPr>
                                  <w:tcW w:w="1624" w:type="pct"/>
                                  <w:shd w:val="clear" w:color="auto" w:fill="auto"/>
                                </w:tcPr>
                                <w:p w14:paraId="1A33C83C" w14:textId="029D6B52" w:rsidR="00EB3AAC" w:rsidRPr="003E4FCA"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5.6</w:t>
                                  </w:r>
                                  <w:r>
                                    <w:rPr>
                                      <w:rFonts w:ascii="Times New Roman" w:hAnsi="Times New Roman"/>
                                      <w:b/>
                                      <w:noProof/>
                                      <w:sz w:val="24"/>
                                      <w:szCs w:val="24"/>
                                    </w:rPr>
                                    <w:t>4</w:t>
                                  </w:r>
                                </w:p>
                              </w:tc>
                              <w:tc>
                                <w:tcPr>
                                  <w:tcW w:w="1795" w:type="pct"/>
                                </w:tcPr>
                                <w:p w14:paraId="7F35AC88" w14:textId="71EB675C"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946.3087248</w:t>
                                  </w:r>
                                </w:p>
                              </w:tc>
                            </w:tr>
                            <w:tr w:rsidR="00EB3AAC" w:rsidRPr="003E4FCA" w14:paraId="1E6A7BDE" w14:textId="4928C914" w:rsidTr="00EB3AAC">
                              <w:trPr>
                                <w:trHeight w:val="356"/>
                              </w:trPr>
                              <w:tc>
                                <w:tcPr>
                                  <w:tcW w:w="1580" w:type="pct"/>
                                  <w:shd w:val="clear" w:color="auto" w:fill="auto"/>
                                </w:tcPr>
                                <w:p w14:paraId="3334DA12" w14:textId="414B85A8" w:rsidR="00EB3AAC" w:rsidRDefault="00EB3AAC" w:rsidP="00142847">
                                  <w:pPr>
                                    <w:pStyle w:val="ListParagraph"/>
                                    <w:spacing w:after="0" w:line="240" w:lineRule="auto"/>
                                    <w:ind w:left="0"/>
                                    <w:jc w:val="center"/>
                                    <w:rPr>
                                      <w:rFonts w:ascii="Times New Roman" w:hAnsi="Times New Roman"/>
                                      <w:b/>
                                      <w:bCs/>
                                      <w:noProof/>
                                      <w:sz w:val="24"/>
                                      <w:szCs w:val="24"/>
                                    </w:rPr>
                                  </w:pPr>
                                  <w:r>
                                    <w:rPr>
                                      <w:rFonts w:ascii="Times New Roman" w:hAnsi="Times New Roman"/>
                                      <w:b/>
                                      <w:noProof/>
                                      <w:sz w:val="24"/>
                                      <w:szCs w:val="24"/>
                                    </w:rPr>
                                    <w:t>8</w:t>
                                  </w:r>
                                </w:p>
                              </w:tc>
                              <w:tc>
                                <w:tcPr>
                                  <w:tcW w:w="1624" w:type="pct"/>
                                  <w:shd w:val="clear" w:color="auto" w:fill="auto"/>
                                </w:tcPr>
                                <w:p w14:paraId="0D9EC14E" w14:textId="5CF19C99" w:rsidR="00EB3AAC" w:rsidRPr="003E4FCA" w:rsidRDefault="00EB3AAC" w:rsidP="00142847">
                                  <w:pPr>
                                    <w:pStyle w:val="ListParagraph"/>
                                    <w:spacing w:after="0" w:line="240" w:lineRule="auto"/>
                                    <w:ind w:left="0"/>
                                    <w:jc w:val="center"/>
                                    <w:rPr>
                                      <w:rFonts w:ascii="Times New Roman" w:hAnsi="Times New Roman"/>
                                      <w:b/>
                                      <w:bCs/>
                                      <w:noProof/>
                                      <w:sz w:val="24"/>
                                      <w:szCs w:val="24"/>
                                    </w:rPr>
                                  </w:pPr>
                                  <w:r w:rsidRPr="002D08E5">
                                    <w:rPr>
                                      <w:rFonts w:ascii="Times New Roman" w:hAnsi="Times New Roman"/>
                                      <w:b/>
                                      <w:noProof/>
                                      <w:sz w:val="24"/>
                                      <w:szCs w:val="24"/>
                                    </w:rPr>
                                    <w:t>5.63</w:t>
                                  </w:r>
                                </w:p>
                              </w:tc>
                              <w:tc>
                                <w:tcPr>
                                  <w:tcW w:w="1795" w:type="pct"/>
                                </w:tcPr>
                                <w:p w14:paraId="3CB6DEDB" w14:textId="5002574D"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703.75</w:t>
                                  </w:r>
                                </w:p>
                              </w:tc>
                            </w:tr>
                            <w:tr w:rsidR="00EB3AAC" w:rsidRPr="003E4FCA" w14:paraId="34A7925B" w14:textId="4E904230" w:rsidTr="00EB3AAC">
                              <w:trPr>
                                <w:trHeight w:val="356"/>
                              </w:trPr>
                              <w:tc>
                                <w:tcPr>
                                  <w:tcW w:w="1580" w:type="pct"/>
                                  <w:shd w:val="clear" w:color="auto" w:fill="auto"/>
                                </w:tcPr>
                                <w:p w14:paraId="761EC5C4" w14:textId="04ED4341" w:rsidR="00EB3AAC"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9.99</w:t>
                                  </w:r>
                                </w:p>
                              </w:tc>
                              <w:tc>
                                <w:tcPr>
                                  <w:tcW w:w="1624" w:type="pct"/>
                                  <w:shd w:val="clear" w:color="auto" w:fill="auto"/>
                                </w:tcPr>
                                <w:p w14:paraId="1595F368" w14:textId="4D702402" w:rsidR="00EB3AAC" w:rsidRPr="003E4FCA"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5.63</w:t>
                                  </w:r>
                                </w:p>
                              </w:tc>
                              <w:tc>
                                <w:tcPr>
                                  <w:tcW w:w="1795" w:type="pct"/>
                                </w:tcPr>
                                <w:p w14:paraId="0F4801FC" w14:textId="6B777E71"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563.5635636</w:t>
                                  </w:r>
                                </w:p>
                              </w:tc>
                            </w:tr>
                            <w:tr w:rsidR="00EB3AAC" w:rsidRPr="003E4FCA" w14:paraId="20E56292" w14:textId="5880CC27" w:rsidTr="00EB3AAC">
                              <w:trPr>
                                <w:trHeight w:val="356"/>
                              </w:trPr>
                              <w:tc>
                                <w:tcPr>
                                  <w:tcW w:w="1580" w:type="pct"/>
                                  <w:shd w:val="clear" w:color="auto" w:fill="auto"/>
                                </w:tcPr>
                                <w:p w14:paraId="1BA68208" w14:textId="5810889F" w:rsidR="00EB3AAC" w:rsidRDefault="00EB3AAC" w:rsidP="00142847">
                                  <w:pPr>
                                    <w:pStyle w:val="ListParagraph"/>
                                    <w:spacing w:after="0" w:line="240" w:lineRule="auto"/>
                                    <w:ind w:left="0"/>
                                    <w:jc w:val="center"/>
                                    <w:rPr>
                                      <w:rFonts w:ascii="Times New Roman" w:hAnsi="Times New Roman"/>
                                      <w:b/>
                                      <w:bCs/>
                                      <w:noProof/>
                                      <w:sz w:val="24"/>
                                      <w:szCs w:val="24"/>
                                    </w:rPr>
                                  </w:pPr>
                                  <w:r>
                                    <w:rPr>
                                      <w:rFonts w:ascii="Times New Roman" w:hAnsi="Times New Roman"/>
                                      <w:b/>
                                      <w:noProof/>
                                      <w:sz w:val="24"/>
                                      <w:szCs w:val="24"/>
                                    </w:rPr>
                                    <w:t>12</w:t>
                                  </w:r>
                                </w:p>
                              </w:tc>
                              <w:tc>
                                <w:tcPr>
                                  <w:tcW w:w="1624" w:type="pct"/>
                                  <w:shd w:val="clear" w:color="auto" w:fill="auto"/>
                                </w:tcPr>
                                <w:p w14:paraId="5DD71FA2" w14:textId="3A314A7F" w:rsidR="00EB3AAC" w:rsidRPr="003E4FCA" w:rsidRDefault="00EB3AAC" w:rsidP="00142847">
                                  <w:pPr>
                                    <w:pStyle w:val="ListParagraph"/>
                                    <w:spacing w:after="0" w:line="240" w:lineRule="auto"/>
                                    <w:ind w:left="0"/>
                                    <w:jc w:val="center"/>
                                    <w:rPr>
                                      <w:rFonts w:ascii="Times New Roman" w:hAnsi="Times New Roman"/>
                                      <w:b/>
                                      <w:bCs/>
                                      <w:noProof/>
                                      <w:sz w:val="24"/>
                                      <w:szCs w:val="24"/>
                                    </w:rPr>
                                  </w:pPr>
                                  <w:r w:rsidRPr="002D08E5">
                                    <w:rPr>
                                      <w:rFonts w:ascii="Times New Roman" w:hAnsi="Times New Roman"/>
                                      <w:b/>
                                      <w:noProof/>
                                      <w:sz w:val="24"/>
                                      <w:szCs w:val="24"/>
                                    </w:rPr>
                                    <w:t>5.6</w:t>
                                  </w:r>
                                  <w:r>
                                    <w:rPr>
                                      <w:rFonts w:ascii="Times New Roman" w:hAnsi="Times New Roman"/>
                                      <w:b/>
                                      <w:noProof/>
                                      <w:sz w:val="24"/>
                                      <w:szCs w:val="24"/>
                                    </w:rPr>
                                    <w:t>3</w:t>
                                  </w:r>
                                </w:p>
                              </w:tc>
                              <w:tc>
                                <w:tcPr>
                                  <w:tcW w:w="1795" w:type="pct"/>
                                </w:tcPr>
                                <w:p w14:paraId="6024E96E" w14:textId="4A048991"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469.1666667</w:t>
                                  </w:r>
                                </w:p>
                              </w:tc>
                            </w:tr>
                            <w:tr w:rsidR="00EB3AAC" w:rsidRPr="003E4FCA" w14:paraId="75F4C303" w14:textId="031C0512" w:rsidTr="00EB3AAC">
                              <w:trPr>
                                <w:trHeight w:val="356"/>
                              </w:trPr>
                              <w:tc>
                                <w:tcPr>
                                  <w:tcW w:w="1580" w:type="pct"/>
                                  <w:shd w:val="clear" w:color="auto" w:fill="auto"/>
                                </w:tcPr>
                                <w:p w14:paraId="1B0330EA" w14:textId="7CB89186" w:rsidR="00EB3AAC"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14</w:t>
                                  </w:r>
                                </w:p>
                              </w:tc>
                              <w:tc>
                                <w:tcPr>
                                  <w:tcW w:w="1624" w:type="pct"/>
                                  <w:shd w:val="clear" w:color="auto" w:fill="auto"/>
                                </w:tcPr>
                                <w:p w14:paraId="64784B7C" w14:textId="3A9B3575" w:rsidR="00EB3AAC" w:rsidRPr="003E4FCA"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5.6</w:t>
                                  </w:r>
                                  <w:r>
                                    <w:rPr>
                                      <w:rFonts w:ascii="Times New Roman" w:hAnsi="Times New Roman"/>
                                      <w:b/>
                                      <w:noProof/>
                                      <w:sz w:val="24"/>
                                      <w:szCs w:val="24"/>
                                    </w:rPr>
                                    <w:t>2</w:t>
                                  </w:r>
                                </w:p>
                              </w:tc>
                              <w:tc>
                                <w:tcPr>
                                  <w:tcW w:w="1795" w:type="pct"/>
                                </w:tcPr>
                                <w:p w14:paraId="64FB2A6D" w14:textId="2196B9FA"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401.4285714</w:t>
                                  </w:r>
                                </w:p>
                              </w:tc>
                            </w:tr>
                            <w:tr w:rsidR="00EB3AAC" w:rsidRPr="003E4FCA" w14:paraId="63F75236" w14:textId="12977BDB" w:rsidTr="00EB3AAC">
                              <w:trPr>
                                <w:trHeight w:val="356"/>
                              </w:trPr>
                              <w:tc>
                                <w:tcPr>
                                  <w:tcW w:w="1580" w:type="pct"/>
                                  <w:shd w:val="clear" w:color="auto" w:fill="auto"/>
                                </w:tcPr>
                                <w:p w14:paraId="49EA4AAB" w14:textId="1C1A9F3D" w:rsidR="00EB3AAC"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16</w:t>
                                  </w:r>
                                </w:p>
                              </w:tc>
                              <w:tc>
                                <w:tcPr>
                                  <w:tcW w:w="1624" w:type="pct"/>
                                  <w:shd w:val="clear" w:color="auto" w:fill="auto"/>
                                </w:tcPr>
                                <w:p w14:paraId="3C3F5046" w14:textId="0BFA11DA" w:rsidR="00EB3AAC" w:rsidRPr="003E4FCA"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5.</w:t>
                                  </w:r>
                                  <w:r>
                                    <w:rPr>
                                      <w:rFonts w:ascii="Times New Roman" w:hAnsi="Times New Roman"/>
                                      <w:b/>
                                      <w:noProof/>
                                      <w:sz w:val="24"/>
                                      <w:szCs w:val="24"/>
                                    </w:rPr>
                                    <w:t>61</w:t>
                                  </w:r>
                                </w:p>
                              </w:tc>
                              <w:tc>
                                <w:tcPr>
                                  <w:tcW w:w="1795" w:type="pct"/>
                                </w:tcPr>
                                <w:p w14:paraId="58774C63" w14:textId="11287568"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350.625</w:t>
                                  </w:r>
                                </w:p>
                              </w:tc>
                            </w:tr>
                            <w:tr w:rsidR="00EB3AAC" w:rsidRPr="003E4FCA" w14:paraId="4DCB1EF8" w14:textId="73BA44E8" w:rsidTr="00EB3AAC">
                              <w:trPr>
                                <w:trHeight w:val="356"/>
                              </w:trPr>
                              <w:tc>
                                <w:tcPr>
                                  <w:tcW w:w="1580" w:type="pct"/>
                                  <w:shd w:val="clear" w:color="auto" w:fill="auto"/>
                                </w:tcPr>
                                <w:p w14:paraId="2219D815" w14:textId="6CAAC972" w:rsidR="00EB3AAC"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18</w:t>
                                  </w:r>
                                </w:p>
                              </w:tc>
                              <w:tc>
                                <w:tcPr>
                                  <w:tcW w:w="1624" w:type="pct"/>
                                  <w:shd w:val="clear" w:color="auto" w:fill="auto"/>
                                </w:tcPr>
                                <w:p w14:paraId="548357C6" w14:textId="49628B87" w:rsidR="00EB3AAC" w:rsidRPr="003E4FCA" w:rsidRDefault="00EB3AAC" w:rsidP="00142847">
                                  <w:pPr>
                                    <w:pStyle w:val="ListParagraph"/>
                                    <w:spacing w:after="0" w:line="240" w:lineRule="auto"/>
                                    <w:ind w:left="0"/>
                                    <w:jc w:val="center"/>
                                    <w:rPr>
                                      <w:rFonts w:ascii="Times New Roman" w:hAnsi="Times New Roman"/>
                                      <w:b/>
                                      <w:noProof/>
                                      <w:sz w:val="24"/>
                                      <w:szCs w:val="24"/>
                                    </w:rPr>
                                  </w:pPr>
                                  <w:r w:rsidRPr="002D08E5">
                                    <w:rPr>
                                      <w:rFonts w:ascii="Times New Roman" w:hAnsi="Times New Roman"/>
                                      <w:b/>
                                      <w:noProof/>
                                      <w:sz w:val="24"/>
                                      <w:szCs w:val="24"/>
                                    </w:rPr>
                                    <w:t>5.5</w:t>
                                  </w:r>
                                  <w:r>
                                    <w:rPr>
                                      <w:rFonts w:ascii="Times New Roman" w:hAnsi="Times New Roman"/>
                                      <w:b/>
                                      <w:noProof/>
                                      <w:sz w:val="24"/>
                                      <w:szCs w:val="24"/>
                                    </w:rPr>
                                    <w:t>9</w:t>
                                  </w:r>
                                </w:p>
                              </w:tc>
                              <w:tc>
                                <w:tcPr>
                                  <w:tcW w:w="1795" w:type="pct"/>
                                </w:tcPr>
                                <w:p w14:paraId="4BF27B68" w14:textId="59F013B4" w:rsidR="00EB3AAC" w:rsidRPr="002D08E5"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310.5555556</w:t>
                                  </w:r>
                                </w:p>
                              </w:tc>
                            </w:tr>
                            <w:tr w:rsidR="00EB3AAC" w:rsidRPr="003E4FCA" w14:paraId="7BF64294" w14:textId="307519D3" w:rsidTr="00EB3AAC">
                              <w:trPr>
                                <w:trHeight w:val="222"/>
                              </w:trPr>
                              <w:tc>
                                <w:tcPr>
                                  <w:tcW w:w="1580" w:type="pct"/>
                                  <w:shd w:val="clear" w:color="auto" w:fill="auto"/>
                                </w:tcPr>
                                <w:p w14:paraId="046FFA59" w14:textId="73A79115" w:rsidR="00EB3AAC"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19.9</w:t>
                                  </w:r>
                                </w:p>
                              </w:tc>
                              <w:tc>
                                <w:tcPr>
                                  <w:tcW w:w="1624" w:type="pct"/>
                                  <w:shd w:val="clear" w:color="auto" w:fill="auto"/>
                                </w:tcPr>
                                <w:p w14:paraId="56E3CB2C" w14:textId="04E77804" w:rsidR="00EB3AAC" w:rsidRPr="003E4FCA"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5.56</w:t>
                                  </w:r>
                                </w:p>
                              </w:tc>
                              <w:tc>
                                <w:tcPr>
                                  <w:tcW w:w="1795" w:type="pct"/>
                                </w:tcPr>
                                <w:p w14:paraId="176C93B7" w14:textId="03CB2013" w:rsidR="00EB3AAC" w:rsidRDefault="00EB3AAC" w:rsidP="00142847">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279.3969849</w:t>
                                  </w:r>
                                </w:p>
                              </w:tc>
                            </w:tr>
                          </w:tbl>
                          <w:p w14:paraId="07249DCF" w14:textId="121A1A7B" w:rsidR="00142847" w:rsidRDefault="00142847"/>
                          <w:p w14:paraId="5FD51740" w14:textId="77777777" w:rsidR="00EB3AAC" w:rsidRDefault="00EB3AAC"/>
                          <w:p w14:paraId="0F7ECC68" w14:textId="0E746BDB" w:rsidR="009D1767" w:rsidRDefault="009D1767"/>
                          <w:p w14:paraId="235A5B45" w14:textId="77777777" w:rsidR="009D1767" w:rsidRDefault="009D1767"/>
                          <w:p w14:paraId="162FDE4E" w14:textId="45701C8B" w:rsidR="009D1767" w:rsidRDefault="009D1767"/>
                          <w:p w14:paraId="7903E1E6" w14:textId="24FE39DB" w:rsidR="009D1767" w:rsidRDefault="009D1767"/>
                          <w:p w14:paraId="47FE3F6E" w14:textId="7FD433A0" w:rsidR="009D1767" w:rsidRDefault="009D1767"/>
                          <w:p w14:paraId="0ACD8B12" w14:textId="0A5CF474" w:rsidR="009D1767" w:rsidRDefault="009D1767"/>
                          <w:p w14:paraId="2B1AC17C" w14:textId="77777777" w:rsidR="009D1767" w:rsidRDefault="009D1767"/>
                        </w:txbxContent>
                      </v:textbox>
                    </v:shape>
                  </w:pict>
                </mc:Fallback>
              </mc:AlternateContent>
            </w:r>
          </w:p>
          <w:tbl>
            <w:tblPr>
              <w:tblW w:w="1854" w:type="pct"/>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1702"/>
            </w:tblGrid>
            <w:tr w:rsidR="000A3C19" w:rsidRPr="003E4FCA" w14:paraId="4DDD0FE3" w14:textId="497252A4" w:rsidTr="00142847">
              <w:trPr>
                <w:trHeight w:val="448"/>
              </w:trPr>
              <w:tc>
                <w:tcPr>
                  <w:tcW w:w="2598" w:type="pct"/>
                  <w:shd w:val="clear" w:color="auto" w:fill="auto"/>
                </w:tcPr>
                <w:p w14:paraId="2BF98712" w14:textId="60A28C4A" w:rsidR="000A3C19" w:rsidRPr="003E4FCA" w:rsidRDefault="000A3C19" w:rsidP="000A3C19">
                  <w:pPr>
                    <w:pStyle w:val="ListParagraph"/>
                    <w:spacing w:after="0"/>
                    <w:ind w:left="0"/>
                    <w:jc w:val="center"/>
                    <w:rPr>
                      <w:rFonts w:ascii="Times New Roman" w:hAnsi="Times New Roman"/>
                      <w:b/>
                      <w:noProof/>
                      <w:sz w:val="24"/>
                      <w:szCs w:val="24"/>
                    </w:rPr>
                  </w:pPr>
                  <w:r>
                    <w:rPr>
                      <w:rFonts w:ascii="Times New Roman" w:hAnsi="Times New Roman"/>
                      <w:b/>
                      <w:noProof/>
                      <w:sz w:val="24"/>
                      <w:szCs w:val="24"/>
                    </w:rPr>
                    <w:t>V</w:t>
                  </w:r>
                  <w:r w:rsidRPr="00B64E02">
                    <w:rPr>
                      <w:rFonts w:ascii="Times New Roman" w:hAnsi="Times New Roman"/>
                      <w:b/>
                      <w:noProof/>
                      <w:sz w:val="24"/>
                      <w:szCs w:val="24"/>
                      <w:vertAlign w:val="subscript"/>
                    </w:rPr>
                    <w:t>IN</w:t>
                  </w:r>
                  <w:r>
                    <w:rPr>
                      <w:rFonts w:ascii="Times New Roman" w:hAnsi="Times New Roman"/>
                      <w:b/>
                      <w:noProof/>
                      <w:sz w:val="24"/>
                      <w:szCs w:val="24"/>
                      <w:vertAlign w:val="subscript"/>
                    </w:rPr>
                    <w:t xml:space="preserve"> </w:t>
                  </w:r>
                  <w:r w:rsidRPr="00B64E02">
                    <w:rPr>
                      <w:rFonts w:ascii="Times New Roman" w:hAnsi="Times New Roman"/>
                      <w:b/>
                      <w:noProof/>
                      <w:sz w:val="24"/>
                      <w:szCs w:val="24"/>
                    </w:rPr>
                    <w:t>(V)</w:t>
                  </w:r>
                </w:p>
              </w:tc>
              <w:tc>
                <w:tcPr>
                  <w:tcW w:w="2402" w:type="pct"/>
                  <w:shd w:val="clear" w:color="auto" w:fill="auto"/>
                </w:tcPr>
                <w:p w14:paraId="32370E6D" w14:textId="5642A76A" w:rsidR="000A3C19" w:rsidRPr="003E4FCA" w:rsidRDefault="000A3C19" w:rsidP="000A3C19">
                  <w:pPr>
                    <w:pStyle w:val="ListParagraph"/>
                    <w:spacing w:after="0"/>
                    <w:ind w:left="0"/>
                    <w:jc w:val="center"/>
                    <w:rPr>
                      <w:rFonts w:ascii="Times New Roman" w:hAnsi="Times New Roman"/>
                      <w:b/>
                      <w:noProof/>
                      <w:sz w:val="24"/>
                      <w:szCs w:val="24"/>
                    </w:rPr>
                  </w:pPr>
                  <w:r w:rsidRPr="003E4FCA">
                    <w:rPr>
                      <w:rFonts w:ascii="Times New Roman" w:hAnsi="Times New Roman"/>
                      <w:b/>
                      <w:noProof/>
                      <w:sz w:val="24"/>
                      <w:szCs w:val="24"/>
                    </w:rPr>
                    <w:t>Vo (</w:t>
                  </w:r>
                  <w:r>
                    <w:rPr>
                      <w:rFonts w:ascii="Times New Roman" w:hAnsi="Times New Roman"/>
                      <w:b/>
                      <w:noProof/>
                      <w:sz w:val="24"/>
                      <w:szCs w:val="24"/>
                    </w:rPr>
                    <w:t>V</w:t>
                  </w:r>
                  <w:r w:rsidRPr="003E4FCA">
                    <w:rPr>
                      <w:rFonts w:ascii="Times New Roman" w:hAnsi="Times New Roman"/>
                      <w:b/>
                      <w:noProof/>
                      <w:sz w:val="24"/>
                      <w:szCs w:val="24"/>
                    </w:rPr>
                    <w:t>)</w:t>
                  </w:r>
                </w:p>
              </w:tc>
            </w:tr>
            <w:tr w:rsidR="000A3C19" w:rsidRPr="003E4FCA" w14:paraId="35678AC7" w14:textId="1CABAA42" w:rsidTr="00142847">
              <w:trPr>
                <w:trHeight w:val="356"/>
              </w:trPr>
              <w:tc>
                <w:tcPr>
                  <w:tcW w:w="2598" w:type="pct"/>
                  <w:shd w:val="clear" w:color="auto" w:fill="auto"/>
                </w:tcPr>
                <w:p w14:paraId="34B747A4" w14:textId="35AEF2D4" w:rsidR="000A3C19" w:rsidRPr="003E4FCA" w:rsidRDefault="00142847"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 xml:space="preserve"> </w:t>
                  </w:r>
                  <w:r w:rsidR="000A3C19">
                    <w:rPr>
                      <w:rFonts w:ascii="Times New Roman" w:hAnsi="Times New Roman"/>
                      <w:b/>
                      <w:noProof/>
                      <w:sz w:val="24"/>
                      <w:szCs w:val="24"/>
                    </w:rPr>
                    <w:t>3.97</w:t>
                  </w:r>
                </w:p>
              </w:tc>
              <w:tc>
                <w:tcPr>
                  <w:tcW w:w="2402" w:type="pct"/>
                  <w:shd w:val="clear" w:color="auto" w:fill="auto"/>
                </w:tcPr>
                <w:p w14:paraId="2E809D39" w14:textId="6EBC50C6" w:rsidR="000A3C19" w:rsidRPr="003E4FCA" w:rsidRDefault="000A3C19"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3.32</w:t>
                  </w:r>
                </w:p>
              </w:tc>
            </w:tr>
            <w:tr w:rsidR="000A3C19" w:rsidRPr="003E4FCA" w14:paraId="7088299E" w14:textId="1AE446D0" w:rsidTr="00142847">
              <w:trPr>
                <w:trHeight w:val="356"/>
              </w:trPr>
              <w:tc>
                <w:tcPr>
                  <w:tcW w:w="2598" w:type="pct"/>
                  <w:shd w:val="clear" w:color="auto" w:fill="auto"/>
                </w:tcPr>
                <w:p w14:paraId="662F09DB" w14:textId="4BC14C4C" w:rsidR="000A3C19" w:rsidRDefault="000A3C19"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4.98</w:t>
                  </w:r>
                </w:p>
              </w:tc>
              <w:tc>
                <w:tcPr>
                  <w:tcW w:w="2402" w:type="pct"/>
                  <w:shd w:val="clear" w:color="auto" w:fill="auto"/>
                </w:tcPr>
                <w:p w14:paraId="359A0395" w14:textId="7E27FDB1" w:rsidR="000A3C19" w:rsidRPr="003E4FCA" w:rsidRDefault="000A3C19"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4.16</w:t>
                  </w:r>
                </w:p>
              </w:tc>
            </w:tr>
            <w:tr w:rsidR="000A3C19" w:rsidRPr="003E4FCA" w14:paraId="4038D9F3" w14:textId="0686D4EE" w:rsidTr="00142847">
              <w:trPr>
                <w:trHeight w:val="356"/>
              </w:trPr>
              <w:tc>
                <w:tcPr>
                  <w:tcW w:w="2598" w:type="pct"/>
                  <w:shd w:val="clear" w:color="auto" w:fill="auto"/>
                </w:tcPr>
                <w:p w14:paraId="4354DA4E" w14:textId="71C56121" w:rsidR="000A3C19" w:rsidRDefault="000A3C19"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6.02</w:t>
                  </w:r>
                </w:p>
              </w:tc>
              <w:tc>
                <w:tcPr>
                  <w:tcW w:w="2402" w:type="pct"/>
                  <w:shd w:val="clear" w:color="auto" w:fill="auto"/>
                </w:tcPr>
                <w:p w14:paraId="2947BD60" w14:textId="7894B133" w:rsidR="000A3C19" w:rsidRPr="003E4FCA" w:rsidRDefault="000A3C19"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5.03</w:t>
                  </w:r>
                </w:p>
              </w:tc>
            </w:tr>
            <w:tr w:rsidR="000A3C19" w:rsidRPr="003E4FCA" w14:paraId="4D65FB1C" w14:textId="7F934759" w:rsidTr="00142847">
              <w:trPr>
                <w:trHeight w:val="356"/>
              </w:trPr>
              <w:tc>
                <w:tcPr>
                  <w:tcW w:w="2598" w:type="pct"/>
                  <w:shd w:val="clear" w:color="auto" w:fill="auto"/>
                </w:tcPr>
                <w:p w14:paraId="6EC88056" w14:textId="61B97C65" w:rsidR="000A3C19" w:rsidRDefault="000A3C19"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6.5</w:t>
                  </w:r>
                </w:p>
              </w:tc>
              <w:tc>
                <w:tcPr>
                  <w:tcW w:w="2402" w:type="pct"/>
                  <w:shd w:val="clear" w:color="auto" w:fill="auto"/>
                </w:tcPr>
                <w:p w14:paraId="1CF0652C" w14:textId="7C47780A" w:rsidR="000A3C19" w:rsidRPr="003E4FCA" w:rsidRDefault="000A3C19"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5.43</w:t>
                  </w:r>
                </w:p>
              </w:tc>
            </w:tr>
            <w:tr w:rsidR="000A3C19" w:rsidRPr="003E4FCA" w14:paraId="6130A1EE" w14:textId="1D2124D8" w:rsidTr="00142847">
              <w:trPr>
                <w:trHeight w:val="356"/>
              </w:trPr>
              <w:tc>
                <w:tcPr>
                  <w:tcW w:w="2598" w:type="pct"/>
                  <w:shd w:val="clear" w:color="auto" w:fill="auto"/>
                </w:tcPr>
                <w:p w14:paraId="684BB641" w14:textId="160744DB" w:rsidR="000A3C19" w:rsidRDefault="000A3C19"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7</w:t>
                  </w:r>
                </w:p>
              </w:tc>
              <w:tc>
                <w:tcPr>
                  <w:tcW w:w="2402" w:type="pct"/>
                  <w:shd w:val="clear" w:color="auto" w:fill="auto"/>
                </w:tcPr>
                <w:p w14:paraId="3B9BC064" w14:textId="76631F6D" w:rsidR="000A3C19" w:rsidRPr="003E4FCA" w:rsidRDefault="000A3C19"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5.58</w:t>
                  </w:r>
                </w:p>
              </w:tc>
            </w:tr>
            <w:tr w:rsidR="000A3C19" w:rsidRPr="003E4FCA" w14:paraId="688F9720" w14:textId="3362ADE2" w:rsidTr="00142847">
              <w:trPr>
                <w:trHeight w:val="356"/>
              </w:trPr>
              <w:tc>
                <w:tcPr>
                  <w:tcW w:w="2598" w:type="pct"/>
                  <w:shd w:val="clear" w:color="auto" w:fill="auto"/>
                </w:tcPr>
                <w:p w14:paraId="00AFF247" w14:textId="5C96EC92" w:rsidR="000A3C19" w:rsidRDefault="000A3C19" w:rsidP="000A3C19">
                  <w:pPr>
                    <w:pStyle w:val="ListParagraph"/>
                    <w:spacing w:after="0" w:line="240" w:lineRule="auto"/>
                    <w:ind w:left="0"/>
                    <w:jc w:val="center"/>
                    <w:rPr>
                      <w:rFonts w:ascii="Times New Roman" w:hAnsi="Times New Roman"/>
                      <w:b/>
                      <w:bCs/>
                      <w:noProof/>
                      <w:sz w:val="24"/>
                      <w:szCs w:val="24"/>
                    </w:rPr>
                  </w:pPr>
                  <w:r>
                    <w:rPr>
                      <w:rFonts w:ascii="Times New Roman" w:hAnsi="Times New Roman"/>
                      <w:b/>
                      <w:noProof/>
                      <w:sz w:val="24"/>
                      <w:szCs w:val="24"/>
                    </w:rPr>
                    <w:t>8.04</w:t>
                  </w:r>
                </w:p>
              </w:tc>
              <w:tc>
                <w:tcPr>
                  <w:tcW w:w="2402" w:type="pct"/>
                  <w:shd w:val="clear" w:color="auto" w:fill="auto"/>
                </w:tcPr>
                <w:p w14:paraId="78EE49BC" w14:textId="0F6A61C7" w:rsidR="000A3C19" w:rsidRPr="003E4FCA" w:rsidRDefault="000A3C19" w:rsidP="000A3C19">
                  <w:pPr>
                    <w:pStyle w:val="ListParagraph"/>
                    <w:spacing w:after="0" w:line="240" w:lineRule="auto"/>
                    <w:ind w:left="0"/>
                    <w:jc w:val="center"/>
                    <w:rPr>
                      <w:rFonts w:ascii="Times New Roman" w:hAnsi="Times New Roman"/>
                      <w:b/>
                      <w:bCs/>
                      <w:noProof/>
                      <w:sz w:val="24"/>
                      <w:szCs w:val="24"/>
                    </w:rPr>
                  </w:pPr>
                  <w:r w:rsidRPr="730080C0">
                    <w:rPr>
                      <w:rFonts w:ascii="Times New Roman" w:hAnsi="Times New Roman"/>
                      <w:b/>
                      <w:bCs/>
                      <w:noProof/>
                      <w:sz w:val="24"/>
                      <w:szCs w:val="24"/>
                    </w:rPr>
                    <w:t>5.6</w:t>
                  </w:r>
                  <w:r>
                    <w:rPr>
                      <w:rFonts w:ascii="Times New Roman" w:hAnsi="Times New Roman"/>
                      <w:b/>
                      <w:bCs/>
                      <w:noProof/>
                      <w:sz w:val="24"/>
                      <w:szCs w:val="24"/>
                    </w:rPr>
                    <w:t>2</w:t>
                  </w:r>
                </w:p>
              </w:tc>
            </w:tr>
            <w:tr w:rsidR="000A3C19" w:rsidRPr="003E4FCA" w14:paraId="3F4200E5" w14:textId="48EF8510" w:rsidTr="00142847">
              <w:trPr>
                <w:trHeight w:val="356"/>
              </w:trPr>
              <w:tc>
                <w:tcPr>
                  <w:tcW w:w="2598" w:type="pct"/>
                  <w:shd w:val="clear" w:color="auto" w:fill="auto"/>
                </w:tcPr>
                <w:p w14:paraId="4F4EB4FF" w14:textId="64C0FA04" w:rsidR="000A3C19" w:rsidRDefault="000A3C19"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8.99</w:t>
                  </w:r>
                </w:p>
              </w:tc>
              <w:tc>
                <w:tcPr>
                  <w:tcW w:w="2402" w:type="pct"/>
                  <w:shd w:val="clear" w:color="auto" w:fill="auto"/>
                </w:tcPr>
                <w:p w14:paraId="19828556" w14:textId="19E6E8DC" w:rsidR="000A3C19" w:rsidRPr="003E4FCA" w:rsidRDefault="000A3C19"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5.63</w:t>
                  </w:r>
                </w:p>
              </w:tc>
            </w:tr>
            <w:tr w:rsidR="000A3C19" w:rsidRPr="003E4FCA" w14:paraId="55E2E4E8" w14:textId="04311D8A" w:rsidTr="00142847">
              <w:trPr>
                <w:trHeight w:val="356"/>
              </w:trPr>
              <w:tc>
                <w:tcPr>
                  <w:tcW w:w="2598" w:type="pct"/>
                  <w:shd w:val="clear" w:color="auto" w:fill="auto"/>
                </w:tcPr>
                <w:p w14:paraId="52AFE41B" w14:textId="4BE9CDDF" w:rsidR="000A3C19" w:rsidRDefault="000A3C19" w:rsidP="000A3C19">
                  <w:pPr>
                    <w:pStyle w:val="ListParagraph"/>
                    <w:spacing w:after="0" w:line="240" w:lineRule="auto"/>
                    <w:ind w:left="0"/>
                    <w:jc w:val="center"/>
                    <w:rPr>
                      <w:rFonts w:ascii="Times New Roman" w:hAnsi="Times New Roman"/>
                      <w:b/>
                      <w:bCs/>
                      <w:noProof/>
                      <w:sz w:val="24"/>
                      <w:szCs w:val="24"/>
                    </w:rPr>
                  </w:pPr>
                  <w:r>
                    <w:rPr>
                      <w:rFonts w:ascii="Times New Roman" w:hAnsi="Times New Roman"/>
                      <w:b/>
                      <w:bCs/>
                      <w:noProof/>
                      <w:sz w:val="24"/>
                      <w:szCs w:val="24"/>
                    </w:rPr>
                    <w:t>9.96</w:t>
                  </w:r>
                </w:p>
              </w:tc>
              <w:tc>
                <w:tcPr>
                  <w:tcW w:w="2402" w:type="pct"/>
                  <w:shd w:val="clear" w:color="auto" w:fill="auto"/>
                </w:tcPr>
                <w:p w14:paraId="40CEBAD9" w14:textId="2D413858" w:rsidR="000A3C19" w:rsidRPr="003E4FCA" w:rsidRDefault="000A3C19" w:rsidP="000A3C19">
                  <w:pPr>
                    <w:pStyle w:val="ListParagraph"/>
                    <w:spacing w:after="0" w:line="240" w:lineRule="auto"/>
                    <w:ind w:left="0"/>
                    <w:jc w:val="center"/>
                    <w:rPr>
                      <w:rFonts w:ascii="Times New Roman" w:hAnsi="Times New Roman"/>
                      <w:b/>
                      <w:bCs/>
                      <w:noProof/>
                      <w:sz w:val="24"/>
                      <w:szCs w:val="24"/>
                    </w:rPr>
                  </w:pPr>
                  <w:r w:rsidRPr="730080C0">
                    <w:rPr>
                      <w:rFonts w:ascii="Times New Roman" w:hAnsi="Times New Roman"/>
                      <w:b/>
                      <w:bCs/>
                      <w:noProof/>
                      <w:sz w:val="24"/>
                      <w:szCs w:val="24"/>
                    </w:rPr>
                    <w:t>5.6</w:t>
                  </w:r>
                  <w:r>
                    <w:rPr>
                      <w:rFonts w:ascii="Times New Roman" w:hAnsi="Times New Roman"/>
                      <w:b/>
                      <w:bCs/>
                      <w:noProof/>
                      <w:sz w:val="24"/>
                      <w:szCs w:val="24"/>
                    </w:rPr>
                    <w:t>4</w:t>
                  </w:r>
                </w:p>
              </w:tc>
            </w:tr>
            <w:tr w:rsidR="000A3C19" w:rsidRPr="003E4FCA" w14:paraId="63640BED" w14:textId="105E81A5" w:rsidTr="00142847">
              <w:trPr>
                <w:trHeight w:val="356"/>
              </w:trPr>
              <w:tc>
                <w:tcPr>
                  <w:tcW w:w="2598" w:type="pct"/>
                  <w:shd w:val="clear" w:color="auto" w:fill="auto"/>
                </w:tcPr>
                <w:p w14:paraId="37991F20" w14:textId="0338A349" w:rsidR="000A3C19" w:rsidRDefault="000A3C19" w:rsidP="000A3C19">
                  <w:pPr>
                    <w:pStyle w:val="ListParagraph"/>
                    <w:spacing w:after="0" w:line="240" w:lineRule="auto"/>
                    <w:ind w:left="0"/>
                    <w:jc w:val="center"/>
                    <w:rPr>
                      <w:rFonts w:ascii="Times New Roman" w:hAnsi="Times New Roman"/>
                      <w:b/>
                      <w:noProof/>
                      <w:sz w:val="24"/>
                      <w:szCs w:val="24"/>
                    </w:rPr>
                  </w:pPr>
                  <w:r w:rsidRPr="730080C0">
                    <w:rPr>
                      <w:rFonts w:ascii="Times New Roman" w:hAnsi="Times New Roman"/>
                      <w:b/>
                      <w:bCs/>
                      <w:noProof/>
                      <w:sz w:val="24"/>
                      <w:szCs w:val="24"/>
                    </w:rPr>
                    <w:t>11.</w:t>
                  </w:r>
                  <w:r>
                    <w:rPr>
                      <w:rFonts w:ascii="Times New Roman" w:hAnsi="Times New Roman"/>
                      <w:b/>
                      <w:bCs/>
                      <w:noProof/>
                      <w:sz w:val="24"/>
                      <w:szCs w:val="24"/>
                    </w:rPr>
                    <w:t>1</w:t>
                  </w:r>
                </w:p>
              </w:tc>
              <w:tc>
                <w:tcPr>
                  <w:tcW w:w="2402" w:type="pct"/>
                  <w:shd w:val="clear" w:color="auto" w:fill="auto"/>
                </w:tcPr>
                <w:p w14:paraId="084BEA31" w14:textId="21B6D47F" w:rsidR="000A3C19" w:rsidRPr="003E4FCA" w:rsidRDefault="000A3C19"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5.65</w:t>
                  </w:r>
                </w:p>
              </w:tc>
            </w:tr>
            <w:tr w:rsidR="000A3C19" w:rsidRPr="003E4FCA" w14:paraId="50CDAF7E" w14:textId="209F93E5" w:rsidTr="00142847">
              <w:trPr>
                <w:trHeight w:val="356"/>
              </w:trPr>
              <w:tc>
                <w:tcPr>
                  <w:tcW w:w="2598" w:type="pct"/>
                  <w:shd w:val="clear" w:color="auto" w:fill="auto"/>
                </w:tcPr>
                <w:p w14:paraId="7BA85255" w14:textId="0E45D304" w:rsidR="000A3C19" w:rsidRDefault="000A3C19"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11.9</w:t>
                  </w:r>
                </w:p>
              </w:tc>
              <w:tc>
                <w:tcPr>
                  <w:tcW w:w="2402" w:type="pct"/>
                  <w:shd w:val="clear" w:color="auto" w:fill="auto"/>
                </w:tcPr>
                <w:p w14:paraId="036B9206" w14:textId="11BE559D" w:rsidR="000A3C19" w:rsidRPr="003E4FCA" w:rsidRDefault="000A3C19"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5.66</w:t>
                  </w:r>
                </w:p>
              </w:tc>
            </w:tr>
            <w:tr w:rsidR="000A3C19" w:rsidRPr="003E4FCA" w14:paraId="125DFA06" w14:textId="45E68E6B" w:rsidTr="00142847">
              <w:trPr>
                <w:trHeight w:val="356"/>
              </w:trPr>
              <w:tc>
                <w:tcPr>
                  <w:tcW w:w="2598" w:type="pct"/>
                  <w:shd w:val="clear" w:color="auto" w:fill="auto"/>
                </w:tcPr>
                <w:p w14:paraId="579B9D82" w14:textId="40D6AB45" w:rsidR="000A3C19" w:rsidRDefault="000A3C19"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13.1</w:t>
                  </w:r>
                </w:p>
              </w:tc>
              <w:tc>
                <w:tcPr>
                  <w:tcW w:w="2402" w:type="pct"/>
                  <w:shd w:val="clear" w:color="auto" w:fill="auto"/>
                </w:tcPr>
                <w:p w14:paraId="07F663C4" w14:textId="6024FE73" w:rsidR="000A3C19" w:rsidRPr="003E4FCA" w:rsidRDefault="000A3C19"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5.66</w:t>
                  </w:r>
                </w:p>
              </w:tc>
            </w:tr>
            <w:tr w:rsidR="000A3C19" w:rsidRPr="003E4FCA" w14:paraId="32763BDB" w14:textId="77777777" w:rsidTr="00142847">
              <w:trPr>
                <w:trHeight w:val="356"/>
              </w:trPr>
              <w:tc>
                <w:tcPr>
                  <w:tcW w:w="2598" w:type="pct"/>
                  <w:shd w:val="clear" w:color="auto" w:fill="auto"/>
                </w:tcPr>
                <w:p w14:paraId="4CBAB700" w14:textId="5A6DECA5" w:rsidR="000A3C19" w:rsidRDefault="000A3C19"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14</w:t>
                  </w:r>
                </w:p>
              </w:tc>
              <w:tc>
                <w:tcPr>
                  <w:tcW w:w="2402" w:type="pct"/>
                  <w:shd w:val="clear" w:color="auto" w:fill="auto"/>
                </w:tcPr>
                <w:p w14:paraId="320B54C4" w14:textId="359A5D64" w:rsidR="000A3C19" w:rsidRPr="003E4FCA" w:rsidRDefault="000A3C19" w:rsidP="000A3C19">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5.67</w:t>
                  </w:r>
                </w:p>
              </w:tc>
            </w:tr>
          </w:tbl>
          <w:p w14:paraId="7DE29753" w14:textId="666FD73F" w:rsidR="00B64E02" w:rsidRPr="007609F2" w:rsidRDefault="00B64E02" w:rsidP="000A3C19">
            <w:pPr>
              <w:widowControl w:val="0"/>
              <w:suppressAutoHyphens/>
              <w:spacing w:line="264" w:lineRule="auto"/>
              <w:jc w:val="center"/>
              <w:rPr>
                <w:rFonts w:ascii="Times New Roman" w:hAnsi="Times New Roman"/>
                <w:sz w:val="24"/>
                <w:szCs w:val="24"/>
                <w:lang w:eastAsia="en-IN"/>
              </w:rPr>
            </w:pPr>
          </w:p>
        </w:tc>
      </w:tr>
      <w:tr w:rsidR="00F061A3" w14:paraId="5A0C043E" w14:textId="77777777" w:rsidTr="730080C0">
        <w:tc>
          <w:tcPr>
            <w:tcW w:w="9782" w:type="dxa"/>
          </w:tcPr>
          <w:p w14:paraId="60DB37FF" w14:textId="0E67214D" w:rsidR="00F061A3" w:rsidRDefault="00F061A3" w:rsidP="003557C5">
            <w:pPr>
              <w:widowControl w:val="0"/>
              <w:suppressAutoHyphens/>
              <w:spacing w:line="264" w:lineRule="auto"/>
              <w:jc w:val="both"/>
              <w:rPr>
                <w:rFonts w:ascii="Times New Roman" w:hAnsi="Times New Roman"/>
                <w:b/>
                <w:color w:val="BC202E"/>
                <w:sz w:val="24"/>
                <w:szCs w:val="24"/>
                <w:u w:val="single"/>
              </w:rPr>
            </w:pPr>
            <w:r w:rsidRPr="000A3C19">
              <w:rPr>
                <w:rFonts w:ascii="Times New Roman" w:hAnsi="Times New Roman"/>
                <w:b/>
                <w:color w:val="BC202E"/>
                <w:sz w:val="24"/>
                <w:szCs w:val="24"/>
                <w:u w:val="single"/>
              </w:rPr>
              <w:t xml:space="preserve">Post Lab Subjective/Objective type Questions: </w:t>
            </w:r>
          </w:p>
          <w:p w14:paraId="28CCF627" w14:textId="4BF3BE60" w:rsidR="000A3C19" w:rsidRPr="000A3C19" w:rsidRDefault="000A3C19" w:rsidP="003557C5">
            <w:pPr>
              <w:widowControl w:val="0"/>
              <w:suppressAutoHyphens/>
              <w:spacing w:line="264" w:lineRule="auto"/>
              <w:jc w:val="both"/>
              <w:rPr>
                <w:rFonts w:ascii="Times New Roman" w:hAnsi="Times New Roman"/>
                <w:b/>
                <w:sz w:val="24"/>
                <w:szCs w:val="24"/>
                <w:u w:val="single"/>
              </w:rPr>
            </w:pPr>
          </w:p>
        </w:tc>
      </w:tr>
      <w:tr w:rsidR="00F061A3" w14:paraId="1F3A1967" w14:textId="77777777" w:rsidTr="730080C0">
        <w:tc>
          <w:tcPr>
            <w:tcW w:w="9782" w:type="dxa"/>
          </w:tcPr>
          <w:p w14:paraId="77E4F25B" w14:textId="67FAADBA" w:rsidR="00032ECC" w:rsidRDefault="00113533" w:rsidP="00E8565C">
            <w:pPr>
              <w:pStyle w:val="NoSpacing"/>
              <w:numPr>
                <w:ilvl w:val="0"/>
                <w:numId w:val="15"/>
              </w:numPr>
              <w:jc w:val="both"/>
              <w:rPr>
                <w:rFonts w:ascii="Times New Roman" w:hAnsi="Times New Roman"/>
                <w:b/>
                <w:bCs/>
                <w:sz w:val="24"/>
                <w:szCs w:val="24"/>
              </w:rPr>
            </w:pPr>
            <w:r w:rsidRPr="000A3C19">
              <w:rPr>
                <w:rFonts w:ascii="Times New Roman" w:hAnsi="Times New Roman"/>
                <w:b/>
                <w:bCs/>
                <w:sz w:val="24"/>
                <w:szCs w:val="24"/>
              </w:rPr>
              <w:t>Draw and e</w:t>
            </w:r>
            <w:r w:rsidR="00032ECC" w:rsidRPr="000A3C19">
              <w:rPr>
                <w:rFonts w:ascii="Times New Roman" w:hAnsi="Times New Roman"/>
                <w:b/>
                <w:bCs/>
                <w:sz w:val="24"/>
                <w:szCs w:val="24"/>
              </w:rPr>
              <w:t xml:space="preserve">xplain </w:t>
            </w:r>
            <w:r w:rsidRPr="000A3C19">
              <w:rPr>
                <w:rFonts w:ascii="Times New Roman" w:hAnsi="Times New Roman"/>
                <w:b/>
                <w:bCs/>
                <w:sz w:val="24"/>
                <w:szCs w:val="24"/>
              </w:rPr>
              <w:t xml:space="preserve">I-V characteristics of Zener diode. </w:t>
            </w:r>
          </w:p>
          <w:p w14:paraId="12F1F96E" w14:textId="77777777" w:rsidR="00E8565C" w:rsidRPr="000A3C19" w:rsidRDefault="00E8565C" w:rsidP="00E8565C">
            <w:pPr>
              <w:pStyle w:val="NoSpacing"/>
              <w:jc w:val="both"/>
              <w:rPr>
                <w:rFonts w:ascii="Times New Roman" w:hAnsi="Times New Roman"/>
                <w:b/>
                <w:bCs/>
                <w:noProof/>
                <w:sz w:val="24"/>
                <w:szCs w:val="24"/>
              </w:rPr>
            </w:pPr>
          </w:p>
          <w:p w14:paraId="561490B8" w14:textId="0CB33807" w:rsidR="00E8565C" w:rsidRDefault="00FC533F" w:rsidP="00FC533F">
            <w:pPr>
              <w:widowControl w:val="0"/>
              <w:suppressAutoHyphens/>
              <w:spacing w:line="264" w:lineRule="auto"/>
              <w:jc w:val="both"/>
              <w:rPr>
                <w:rFonts w:ascii="Times New Roman" w:hAnsi="Times New Roman"/>
                <w:b/>
                <w:bCs/>
                <w:noProof/>
                <w:sz w:val="24"/>
                <w:szCs w:val="24"/>
              </w:rPr>
            </w:pPr>
            <w:r w:rsidRPr="00E8565C">
              <w:rPr>
                <w:rFonts w:ascii="Times New Roman" w:hAnsi="Times New Roman"/>
                <w:b/>
                <w:bCs/>
                <w:noProof/>
                <w:sz w:val="24"/>
                <w:szCs w:val="24"/>
                <w:u w:val="single"/>
              </w:rPr>
              <w:lastRenderedPageBreak/>
              <w:t>Answer</w:t>
            </w:r>
            <w:r w:rsidRPr="00FC533F">
              <w:rPr>
                <w:rFonts w:ascii="Times New Roman" w:hAnsi="Times New Roman"/>
                <w:b/>
                <w:bCs/>
                <w:noProof/>
                <w:sz w:val="24"/>
                <w:szCs w:val="24"/>
              </w:rPr>
              <w:t xml:space="preserve">: </w:t>
            </w:r>
          </w:p>
          <w:p w14:paraId="1EEA273E" w14:textId="291C7BEC" w:rsidR="00E8565C" w:rsidRPr="00E8565C" w:rsidRDefault="00E8565C" w:rsidP="00E8565C">
            <w:pPr>
              <w:widowControl w:val="0"/>
              <w:suppressAutoHyphens/>
              <w:spacing w:line="264" w:lineRule="auto"/>
              <w:jc w:val="center"/>
              <w:rPr>
                <w:rFonts w:ascii="Times New Roman" w:hAnsi="Times New Roman"/>
                <w:b/>
                <w:bCs/>
                <w:noProof/>
                <w:sz w:val="24"/>
                <w:szCs w:val="24"/>
              </w:rPr>
            </w:pPr>
            <w:r>
              <w:rPr>
                <w:rFonts w:ascii="Times New Roman" w:eastAsia="Times New Roman" w:hAnsi="Times New Roman" w:cs="Times New Roman"/>
                <w:noProof/>
                <w:sz w:val="24"/>
                <w:szCs w:val="24"/>
              </w:rPr>
              <w:drawing>
                <wp:inline distT="114300" distB="114300" distL="114300" distR="114300" wp14:anchorId="3ED6BFC2" wp14:editId="659F3E0E">
                  <wp:extent cx="1935480" cy="2545080"/>
                  <wp:effectExtent l="0" t="0" r="7620" b="762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l="2743" t="3430" r="5182" b="5804"/>
                          <a:stretch>
                            <a:fillRect/>
                          </a:stretch>
                        </pic:blipFill>
                        <pic:spPr>
                          <a:xfrm>
                            <a:off x="0" y="0"/>
                            <a:ext cx="1935480" cy="2545080"/>
                          </a:xfrm>
                          <a:prstGeom prst="rect">
                            <a:avLst/>
                          </a:prstGeom>
                          <a:ln/>
                        </pic:spPr>
                      </pic:pic>
                    </a:graphicData>
                  </a:graphic>
                </wp:inline>
              </w:drawing>
            </w:r>
          </w:p>
          <w:p w14:paraId="1706B576" w14:textId="29F7B511" w:rsidR="00E8565C" w:rsidRDefault="00FC533F" w:rsidP="00E8565C">
            <w:pPr>
              <w:widowControl w:val="0"/>
              <w:suppressAutoHyphens/>
              <w:spacing w:line="264" w:lineRule="auto"/>
              <w:rPr>
                <w:rFonts w:ascii="Times New Roman" w:hAnsi="Times New Roman"/>
                <w:sz w:val="24"/>
                <w:szCs w:val="24"/>
                <w:lang w:eastAsia="en-IN"/>
              </w:rPr>
            </w:pPr>
            <w:r w:rsidRPr="00FC533F">
              <w:rPr>
                <w:rFonts w:ascii="Times New Roman" w:hAnsi="Times New Roman"/>
                <w:sz w:val="24"/>
                <w:szCs w:val="24"/>
                <w:lang w:eastAsia="en-IN"/>
              </w:rPr>
              <w:t xml:space="preserve">The VI characteristics of a </w:t>
            </w:r>
            <w:r w:rsidR="00E8565C" w:rsidRPr="00FC533F">
              <w:rPr>
                <w:rFonts w:ascii="Times New Roman" w:hAnsi="Times New Roman"/>
                <w:sz w:val="24"/>
                <w:szCs w:val="24"/>
                <w:lang w:eastAsia="en-IN"/>
              </w:rPr>
              <w:t>Zener</w:t>
            </w:r>
            <w:r w:rsidRPr="00FC533F">
              <w:rPr>
                <w:rFonts w:ascii="Times New Roman" w:hAnsi="Times New Roman"/>
                <w:sz w:val="24"/>
                <w:szCs w:val="24"/>
                <w:lang w:eastAsia="en-IN"/>
              </w:rPr>
              <w:t xml:space="preserve"> diode is shown in the below figure. When forward biased voltage is applied to the </w:t>
            </w:r>
            <w:r w:rsidR="00E8565C" w:rsidRPr="00FC533F">
              <w:rPr>
                <w:rFonts w:ascii="Times New Roman" w:hAnsi="Times New Roman"/>
                <w:sz w:val="24"/>
                <w:szCs w:val="24"/>
                <w:lang w:eastAsia="en-IN"/>
              </w:rPr>
              <w:t>Zener</w:t>
            </w:r>
            <w:r w:rsidRPr="00FC533F">
              <w:rPr>
                <w:rFonts w:ascii="Times New Roman" w:hAnsi="Times New Roman"/>
                <w:sz w:val="24"/>
                <w:szCs w:val="24"/>
                <w:lang w:eastAsia="en-IN"/>
              </w:rPr>
              <w:t xml:space="preserve"> diode, it works like a normal diode. However, when reverse biased voltage is applied to the </w:t>
            </w:r>
            <w:r w:rsidR="00E8565C" w:rsidRPr="00FC533F">
              <w:rPr>
                <w:rFonts w:ascii="Times New Roman" w:hAnsi="Times New Roman"/>
                <w:sz w:val="24"/>
                <w:szCs w:val="24"/>
                <w:lang w:eastAsia="en-IN"/>
              </w:rPr>
              <w:t>Zener</w:t>
            </w:r>
            <w:r w:rsidRPr="00FC533F">
              <w:rPr>
                <w:rFonts w:ascii="Times New Roman" w:hAnsi="Times New Roman"/>
                <w:sz w:val="24"/>
                <w:szCs w:val="24"/>
                <w:lang w:eastAsia="en-IN"/>
              </w:rPr>
              <w:t xml:space="preserve"> diode, it works in a different manner. </w:t>
            </w:r>
          </w:p>
          <w:p w14:paraId="09F0E004" w14:textId="10FC9E8A" w:rsidR="00E8565C" w:rsidRDefault="00FC533F" w:rsidP="00E8565C">
            <w:pPr>
              <w:widowControl w:val="0"/>
              <w:suppressAutoHyphens/>
              <w:spacing w:line="264" w:lineRule="auto"/>
              <w:rPr>
                <w:rFonts w:ascii="Times New Roman" w:hAnsi="Times New Roman"/>
                <w:sz w:val="24"/>
                <w:szCs w:val="24"/>
                <w:lang w:eastAsia="en-IN"/>
              </w:rPr>
            </w:pPr>
            <w:r w:rsidRPr="00FC533F">
              <w:rPr>
                <w:rFonts w:ascii="Times New Roman" w:hAnsi="Times New Roman"/>
                <w:sz w:val="24"/>
                <w:szCs w:val="24"/>
                <w:lang w:eastAsia="en-IN"/>
              </w:rPr>
              <w:t xml:space="preserve">When reverse biased voltage is applied to a </w:t>
            </w:r>
            <w:r w:rsidR="00E8565C" w:rsidRPr="00FC533F">
              <w:rPr>
                <w:rFonts w:ascii="Times New Roman" w:hAnsi="Times New Roman"/>
                <w:sz w:val="24"/>
                <w:szCs w:val="24"/>
                <w:lang w:eastAsia="en-IN"/>
              </w:rPr>
              <w:t>Zener</w:t>
            </w:r>
            <w:r w:rsidRPr="00FC533F">
              <w:rPr>
                <w:rFonts w:ascii="Times New Roman" w:hAnsi="Times New Roman"/>
                <w:sz w:val="24"/>
                <w:szCs w:val="24"/>
                <w:lang w:eastAsia="en-IN"/>
              </w:rPr>
              <w:t xml:space="preserve"> diode, it allows only a small amount of leakage current until the voltage is less than </w:t>
            </w:r>
            <w:r w:rsidR="00E8565C" w:rsidRPr="00FC533F">
              <w:rPr>
                <w:rFonts w:ascii="Times New Roman" w:hAnsi="Times New Roman"/>
                <w:sz w:val="24"/>
                <w:szCs w:val="24"/>
                <w:lang w:eastAsia="en-IN"/>
              </w:rPr>
              <w:t>Zener</w:t>
            </w:r>
            <w:r w:rsidRPr="00FC533F">
              <w:rPr>
                <w:rFonts w:ascii="Times New Roman" w:hAnsi="Times New Roman"/>
                <w:sz w:val="24"/>
                <w:szCs w:val="24"/>
                <w:lang w:eastAsia="en-IN"/>
              </w:rPr>
              <w:t xml:space="preserve"> voltage. When reverse biased voltage applied to the </w:t>
            </w:r>
            <w:r w:rsidR="00E8565C" w:rsidRPr="00FC533F">
              <w:rPr>
                <w:rFonts w:ascii="Times New Roman" w:hAnsi="Times New Roman"/>
                <w:sz w:val="24"/>
                <w:szCs w:val="24"/>
                <w:lang w:eastAsia="en-IN"/>
              </w:rPr>
              <w:t>Zener</w:t>
            </w:r>
            <w:r w:rsidRPr="00FC533F">
              <w:rPr>
                <w:rFonts w:ascii="Times New Roman" w:hAnsi="Times New Roman"/>
                <w:sz w:val="24"/>
                <w:szCs w:val="24"/>
                <w:lang w:eastAsia="en-IN"/>
              </w:rPr>
              <w:t xml:space="preserve"> diode reaches </w:t>
            </w:r>
            <w:r w:rsidR="00E8565C" w:rsidRPr="00FC533F">
              <w:rPr>
                <w:rFonts w:ascii="Times New Roman" w:hAnsi="Times New Roman"/>
                <w:sz w:val="24"/>
                <w:szCs w:val="24"/>
                <w:lang w:eastAsia="en-IN"/>
              </w:rPr>
              <w:t>Zener</w:t>
            </w:r>
            <w:r w:rsidRPr="00FC533F">
              <w:rPr>
                <w:rFonts w:ascii="Times New Roman" w:hAnsi="Times New Roman"/>
                <w:sz w:val="24"/>
                <w:szCs w:val="24"/>
                <w:lang w:eastAsia="en-IN"/>
              </w:rPr>
              <w:t xml:space="preserve"> voltage, it starts allowing a large amount of electric current. At this point, a small increase in reverse voltage will rapidly increase the electric current. Because of this sudden rise in electric current, breakdown occurs called </w:t>
            </w:r>
            <w:r w:rsidR="00E8565C" w:rsidRPr="00FC533F">
              <w:rPr>
                <w:rFonts w:ascii="Times New Roman" w:hAnsi="Times New Roman"/>
                <w:sz w:val="24"/>
                <w:szCs w:val="24"/>
                <w:lang w:eastAsia="en-IN"/>
              </w:rPr>
              <w:t>Zener</w:t>
            </w:r>
            <w:r w:rsidRPr="00FC533F">
              <w:rPr>
                <w:rFonts w:ascii="Times New Roman" w:hAnsi="Times New Roman"/>
                <w:sz w:val="24"/>
                <w:szCs w:val="24"/>
                <w:lang w:eastAsia="en-IN"/>
              </w:rPr>
              <w:t xml:space="preserve"> breakdown. However, </w:t>
            </w:r>
            <w:r w:rsidR="00E8565C" w:rsidRPr="00FC533F">
              <w:rPr>
                <w:rFonts w:ascii="Times New Roman" w:hAnsi="Times New Roman"/>
                <w:sz w:val="24"/>
                <w:szCs w:val="24"/>
                <w:lang w:eastAsia="en-IN"/>
              </w:rPr>
              <w:t>Zener</w:t>
            </w:r>
            <w:r w:rsidRPr="00FC533F">
              <w:rPr>
                <w:rFonts w:ascii="Times New Roman" w:hAnsi="Times New Roman"/>
                <w:sz w:val="24"/>
                <w:szCs w:val="24"/>
                <w:lang w:eastAsia="en-IN"/>
              </w:rPr>
              <w:t xml:space="preserve"> diodes exhibit a controlled breakdown that does damage the device.</w:t>
            </w:r>
          </w:p>
          <w:p w14:paraId="4CC0A185" w14:textId="2FDADF6E" w:rsidR="002C6486" w:rsidRPr="00FC533F" w:rsidRDefault="00FC533F" w:rsidP="00E8565C">
            <w:pPr>
              <w:widowControl w:val="0"/>
              <w:suppressAutoHyphens/>
              <w:spacing w:line="264" w:lineRule="auto"/>
              <w:rPr>
                <w:rFonts w:ascii="Times New Roman" w:hAnsi="Times New Roman"/>
                <w:sz w:val="24"/>
                <w:szCs w:val="24"/>
                <w:lang w:eastAsia="en-IN"/>
              </w:rPr>
            </w:pPr>
            <w:r w:rsidRPr="00FC533F">
              <w:rPr>
                <w:rFonts w:ascii="Times New Roman" w:hAnsi="Times New Roman"/>
                <w:sz w:val="24"/>
                <w:szCs w:val="24"/>
                <w:lang w:eastAsia="en-IN"/>
              </w:rPr>
              <w:t xml:space="preserve"> The </w:t>
            </w:r>
            <w:r w:rsidR="00E8565C" w:rsidRPr="00FC533F">
              <w:rPr>
                <w:rFonts w:ascii="Times New Roman" w:hAnsi="Times New Roman"/>
                <w:sz w:val="24"/>
                <w:szCs w:val="24"/>
                <w:lang w:eastAsia="en-IN"/>
              </w:rPr>
              <w:t>Zener</w:t>
            </w:r>
            <w:r w:rsidRPr="00FC533F">
              <w:rPr>
                <w:rFonts w:ascii="Times New Roman" w:hAnsi="Times New Roman"/>
                <w:sz w:val="24"/>
                <w:szCs w:val="24"/>
                <w:lang w:eastAsia="en-IN"/>
              </w:rPr>
              <w:t xml:space="preserve"> breakdown voltage of the </w:t>
            </w:r>
            <w:r w:rsidR="00E8565C" w:rsidRPr="00FC533F">
              <w:rPr>
                <w:rFonts w:ascii="Times New Roman" w:hAnsi="Times New Roman"/>
                <w:sz w:val="24"/>
                <w:szCs w:val="24"/>
                <w:lang w:eastAsia="en-IN"/>
              </w:rPr>
              <w:t>Zener</w:t>
            </w:r>
            <w:r w:rsidRPr="00FC533F">
              <w:rPr>
                <w:rFonts w:ascii="Times New Roman" w:hAnsi="Times New Roman"/>
                <w:sz w:val="24"/>
                <w:szCs w:val="24"/>
                <w:lang w:eastAsia="en-IN"/>
              </w:rPr>
              <w:t xml:space="preserve"> diode depends on the amount of doping applied. If the diode is heavily doped, </w:t>
            </w:r>
            <w:r w:rsidR="00E8565C" w:rsidRPr="00FC533F">
              <w:rPr>
                <w:rFonts w:ascii="Times New Roman" w:hAnsi="Times New Roman"/>
                <w:sz w:val="24"/>
                <w:szCs w:val="24"/>
                <w:lang w:eastAsia="en-IN"/>
              </w:rPr>
              <w:t>Zener</w:t>
            </w:r>
            <w:r w:rsidRPr="00FC533F">
              <w:rPr>
                <w:rFonts w:ascii="Times New Roman" w:hAnsi="Times New Roman"/>
                <w:sz w:val="24"/>
                <w:szCs w:val="24"/>
                <w:lang w:eastAsia="en-IN"/>
              </w:rPr>
              <w:t xml:space="preserve"> breakdown occurs at low reverse voltages. On the other hand, if the diode is lightly doped, the </w:t>
            </w:r>
            <w:r w:rsidR="00E8565C" w:rsidRPr="00FC533F">
              <w:rPr>
                <w:rFonts w:ascii="Times New Roman" w:hAnsi="Times New Roman"/>
                <w:sz w:val="24"/>
                <w:szCs w:val="24"/>
                <w:lang w:eastAsia="en-IN"/>
              </w:rPr>
              <w:t>Zener</w:t>
            </w:r>
            <w:r w:rsidRPr="00FC533F">
              <w:rPr>
                <w:rFonts w:ascii="Times New Roman" w:hAnsi="Times New Roman"/>
                <w:sz w:val="24"/>
                <w:szCs w:val="24"/>
                <w:lang w:eastAsia="en-IN"/>
              </w:rPr>
              <w:t xml:space="preserve"> breakdown occurs at high reverse voltages.</w:t>
            </w:r>
          </w:p>
          <w:p w14:paraId="15013A12" w14:textId="77777777" w:rsidR="002C6486" w:rsidRPr="00FC533F" w:rsidRDefault="002C6486" w:rsidP="00E8565C">
            <w:pPr>
              <w:widowControl w:val="0"/>
              <w:suppressAutoHyphens/>
              <w:spacing w:line="264" w:lineRule="auto"/>
              <w:rPr>
                <w:rFonts w:ascii="Times New Roman" w:hAnsi="Times New Roman"/>
                <w:sz w:val="24"/>
                <w:szCs w:val="24"/>
                <w:lang w:eastAsia="en-IN"/>
              </w:rPr>
            </w:pPr>
          </w:p>
          <w:p w14:paraId="25329608" w14:textId="2D784857" w:rsidR="00032ECC" w:rsidRDefault="00113533" w:rsidP="00E8565C">
            <w:pPr>
              <w:pStyle w:val="NoSpacing"/>
              <w:numPr>
                <w:ilvl w:val="0"/>
                <w:numId w:val="15"/>
              </w:numPr>
              <w:jc w:val="both"/>
              <w:rPr>
                <w:rFonts w:ascii="Times New Roman" w:hAnsi="Times New Roman"/>
                <w:b/>
                <w:bCs/>
                <w:noProof/>
                <w:sz w:val="24"/>
                <w:szCs w:val="24"/>
              </w:rPr>
            </w:pPr>
            <w:r w:rsidRPr="000A3C19">
              <w:rPr>
                <w:rFonts w:ascii="Times New Roman" w:hAnsi="Times New Roman"/>
                <w:b/>
                <w:bCs/>
                <w:noProof/>
                <w:sz w:val="24"/>
                <w:szCs w:val="24"/>
              </w:rPr>
              <w:t>What is difference between PN junction</w:t>
            </w:r>
            <w:r w:rsidR="008E3158" w:rsidRPr="000A3C19">
              <w:rPr>
                <w:rFonts w:ascii="Times New Roman" w:hAnsi="Times New Roman"/>
                <w:b/>
                <w:bCs/>
                <w:noProof/>
                <w:sz w:val="24"/>
                <w:szCs w:val="24"/>
              </w:rPr>
              <w:t xml:space="preserve"> diode</w:t>
            </w:r>
            <w:r w:rsidRPr="000A3C19">
              <w:rPr>
                <w:rFonts w:ascii="Times New Roman" w:hAnsi="Times New Roman"/>
                <w:b/>
                <w:bCs/>
                <w:noProof/>
                <w:sz w:val="24"/>
                <w:szCs w:val="24"/>
              </w:rPr>
              <w:t xml:space="preserve"> and Zener diode? </w:t>
            </w:r>
          </w:p>
          <w:p w14:paraId="374A0395" w14:textId="7A7C09F1" w:rsidR="00E8565C" w:rsidRDefault="00E8565C" w:rsidP="00E8565C">
            <w:pPr>
              <w:pStyle w:val="NoSpacing"/>
              <w:jc w:val="both"/>
              <w:rPr>
                <w:rFonts w:ascii="Times New Roman" w:hAnsi="Times New Roman"/>
                <w:b/>
                <w:bCs/>
                <w:noProof/>
                <w:sz w:val="24"/>
                <w:szCs w:val="24"/>
              </w:rPr>
            </w:pPr>
          </w:p>
          <w:p w14:paraId="3C3AD7A3" w14:textId="77777777" w:rsidR="00E8565C" w:rsidRDefault="00E8565C" w:rsidP="00E8565C">
            <w:pPr>
              <w:pBdr>
                <w:top w:val="nil"/>
                <w:left w:val="nil"/>
                <w:bottom w:val="nil"/>
                <w:right w:val="nil"/>
                <w:between w:val="nil"/>
              </w:pBdr>
              <w:jc w:val="both"/>
              <w:rPr>
                <w:rFonts w:ascii="Times New Roman" w:eastAsia="Times New Roman" w:hAnsi="Times New Roman" w:cs="Times New Roman"/>
                <w:color w:val="222222"/>
                <w:sz w:val="24"/>
                <w:szCs w:val="24"/>
              </w:rPr>
            </w:pPr>
            <w:r w:rsidRPr="00E8565C">
              <w:rPr>
                <w:rFonts w:ascii="Times New Roman" w:hAnsi="Times New Roman"/>
                <w:b/>
                <w:bCs/>
                <w:noProof/>
                <w:sz w:val="24"/>
                <w:szCs w:val="24"/>
                <w:u w:val="single"/>
              </w:rPr>
              <w:t>Answer</w:t>
            </w:r>
            <w:r>
              <w:rPr>
                <w:rFonts w:ascii="Times New Roman" w:hAnsi="Times New Roman"/>
                <w:b/>
                <w:bCs/>
                <w:noProof/>
                <w:sz w:val="24"/>
                <w:szCs w:val="24"/>
              </w:rPr>
              <w:t xml:space="preserve">: </w:t>
            </w:r>
            <w:r>
              <w:rPr>
                <w:rFonts w:ascii="Times New Roman" w:eastAsia="Times New Roman" w:hAnsi="Times New Roman" w:cs="Times New Roman"/>
                <w:color w:val="222222"/>
                <w:sz w:val="24"/>
                <w:szCs w:val="24"/>
              </w:rPr>
              <w:t>The major difference between PN junction and the Zener diode is that the PN junction diode allows current to pass only in the forward direction, whereas the Zener diode allows the current to flow both in the forward and the reversed direction. The other differences between the PN-junction and Zener diode are shown in the comparison chart.</w:t>
            </w:r>
          </w:p>
          <w:p w14:paraId="48C3EBCE" w14:textId="344772FF" w:rsidR="001E19B1" w:rsidRPr="00194AE8" w:rsidRDefault="00E8565C" w:rsidP="00194AE8">
            <w:pPr>
              <w:shd w:val="clear" w:color="auto" w:fill="FFFFFF"/>
              <w:spacing w:before="220" w:after="34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PN junction diode is used for rectification purposes because it allows the current to flow only in one direction. It is a type of switch which only allows the forward current to pass through it. On the other hand, the Zener diode allows both the forward and reverse current to pass through it. The Zener diode is used as a voltage regulator in the electronic circuit because it provides the constant voltage from the supply to the load whose voltage varies over sufficient range.</w:t>
            </w: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3557C5">
            <w:pPr>
              <w:widowControl w:val="0"/>
              <w:suppressAutoHyphens/>
              <w:spacing w:line="264" w:lineRule="auto"/>
              <w:jc w:val="both"/>
              <w:rPr>
                <w:rFonts w:ascii="Times New Roman" w:hAnsi="Times New Roman"/>
                <w:b/>
                <w:sz w:val="24"/>
                <w:szCs w:val="24"/>
              </w:rPr>
            </w:pPr>
            <w:r w:rsidRPr="000A3C19">
              <w:rPr>
                <w:rFonts w:ascii="Times New Roman" w:hAnsi="Times New Roman"/>
                <w:b/>
                <w:color w:val="BC202E"/>
                <w:sz w:val="24"/>
                <w:szCs w:val="24"/>
                <w:u w:val="single"/>
              </w:rPr>
              <w:t>Conclusion</w:t>
            </w:r>
            <w:r w:rsidRPr="00AA1F5A">
              <w:rPr>
                <w:rFonts w:ascii="Times New Roman" w:hAnsi="Times New Roman"/>
                <w:b/>
                <w:color w:val="BC202E"/>
                <w:sz w:val="24"/>
                <w:szCs w:val="24"/>
              </w:rPr>
              <w:t>:</w:t>
            </w:r>
          </w:p>
        </w:tc>
      </w:tr>
      <w:tr w:rsidR="00AA1F5A" w14:paraId="74DD4D6A" w14:textId="77777777" w:rsidTr="00F76925">
        <w:tc>
          <w:tcPr>
            <w:tcW w:w="9782" w:type="dxa"/>
          </w:tcPr>
          <w:p w14:paraId="451940F2" w14:textId="2D888EF3" w:rsidR="00AA1F5A" w:rsidRPr="0038615F" w:rsidRDefault="00194AE8" w:rsidP="0038615F">
            <w:pPr>
              <w:pStyle w:val="ListParagraph"/>
              <w:numPr>
                <w:ilvl w:val="0"/>
                <w:numId w:val="16"/>
              </w:numPr>
              <w:jc w:val="both"/>
              <w:rPr>
                <w:rFonts w:ascii="Times New Roman" w:hAnsi="Times New Roman"/>
                <w:iCs/>
                <w:sz w:val="24"/>
                <w:szCs w:val="24"/>
              </w:rPr>
            </w:pPr>
            <w:r>
              <w:rPr>
                <w:rFonts w:ascii="Times New Roman" w:hAnsi="Times New Roman"/>
                <w:iCs/>
                <w:sz w:val="24"/>
                <w:szCs w:val="24"/>
              </w:rPr>
              <w:lastRenderedPageBreak/>
              <w:t>By doing this Experiment we learned to use Zener Diode as a Voltage Regulator in a circuit.</w:t>
            </w: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pPr w:leftFromText="180" w:rightFromText="180" w:vertAnchor="text" w:horzAnchor="page" w:tblpX="6811" w:tblpY="9524"/>
        <w:tblW w:w="0" w:type="auto"/>
        <w:tblLook w:val="04A0" w:firstRow="1" w:lastRow="0" w:firstColumn="1" w:lastColumn="0" w:noHBand="0" w:noVBand="1"/>
      </w:tblPr>
      <w:tblGrid>
        <w:gridCol w:w="4536"/>
      </w:tblGrid>
      <w:tr w:rsidR="002B6199" w14:paraId="7A90FCB5" w14:textId="77777777" w:rsidTr="002B6199">
        <w:trPr>
          <w:trHeight w:val="620"/>
        </w:trPr>
        <w:tc>
          <w:tcPr>
            <w:tcW w:w="4536" w:type="dxa"/>
          </w:tcPr>
          <w:p w14:paraId="58856C1C" w14:textId="77777777" w:rsidR="002B6199" w:rsidRDefault="002B6199" w:rsidP="002B6199">
            <w:pPr>
              <w:widowControl w:val="0"/>
              <w:suppressAutoHyphens/>
              <w:spacing w:line="264" w:lineRule="auto"/>
              <w:jc w:val="both"/>
              <w:rPr>
                <w:rFonts w:ascii="Times New Roman" w:hAnsi="Times New Roman"/>
                <w:b/>
                <w:color w:val="BC202E"/>
                <w:sz w:val="24"/>
                <w:szCs w:val="24"/>
              </w:rPr>
            </w:pPr>
          </w:p>
          <w:p w14:paraId="11915C3F" w14:textId="77777777" w:rsidR="002B6199" w:rsidRDefault="002B6199" w:rsidP="002B6199">
            <w:pPr>
              <w:widowControl w:val="0"/>
              <w:suppressAutoHyphens/>
              <w:spacing w:line="264" w:lineRule="auto"/>
              <w:jc w:val="both"/>
              <w:rPr>
                <w:rFonts w:ascii="Times New Roman" w:hAnsi="Times New Roman"/>
                <w:b/>
                <w:color w:val="BC202E"/>
                <w:sz w:val="24"/>
                <w:szCs w:val="24"/>
              </w:rPr>
            </w:pPr>
          </w:p>
          <w:p w14:paraId="108C89D9" w14:textId="77777777" w:rsidR="002B6199" w:rsidRPr="00AA1F5A" w:rsidRDefault="002B6199" w:rsidP="002B6199">
            <w:pPr>
              <w:widowControl w:val="0"/>
              <w:suppressAutoHyphens/>
              <w:spacing w:line="264" w:lineRule="auto"/>
              <w:jc w:val="both"/>
              <w:rPr>
                <w:rFonts w:ascii="Times New Roman" w:hAnsi="Times New Roman"/>
                <w:b/>
                <w:color w:val="BC202E"/>
                <w:sz w:val="24"/>
                <w:szCs w:val="24"/>
              </w:rPr>
            </w:pPr>
            <w:r w:rsidRPr="000A3C19">
              <w:rPr>
                <w:rFonts w:ascii="Times New Roman" w:hAnsi="Times New Roman"/>
                <w:b/>
                <w:color w:val="BC202E"/>
                <w:sz w:val="24"/>
                <w:szCs w:val="24"/>
                <w:u w:val="single"/>
              </w:rPr>
              <w:t>Signature of faculty in-charge with Date</w:t>
            </w:r>
            <w:r>
              <w:rPr>
                <w:rFonts w:ascii="Times New Roman" w:hAnsi="Times New Roman"/>
                <w:b/>
                <w:color w:val="BC202E"/>
                <w:sz w:val="24"/>
                <w:szCs w:val="24"/>
              </w:rPr>
              <w:t>:</w:t>
            </w:r>
          </w:p>
        </w:tc>
      </w:tr>
    </w:tbl>
    <w:p w14:paraId="548892D7" w14:textId="7E2BE293" w:rsidR="001F0663" w:rsidRPr="00446A62" w:rsidRDefault="001F0663" w:rsidP="00446A62">
      <w:pPr>
        <w:shd w:val="clear" w:color="auto" w:fill="FFFFFF"/>
        <w:spacing w:after="0" w:line="240" w:lineRule="auto"/>
        <w:rPr>
          <w:rFonts w:ascii="Times New Roman" w:eastAsia="Times New Roman" w:hAnsi="Times New Roman" w:cs="Times New Roman"/>
          <w:b/>
          <w:color w:val="222222"/>
          <w:sz w:val="24"/>
          <w:szCs w:val="24"/>
        </w:rPr>
      </w:pPr>
    </w:p>
    <w:sectPr w:rsidR="001F0663" w:rsidRPr="00446A62" w:rsidSect="00D851F1">
      <w:headerReference w:type="default" r:id="rId14"/>
      <w:footerReference w:type="default" r:id="rId15"/>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42925" w14:textId="77777777" w:rsidR="00DE50DF" w:rsidRDefault="00DE50DF" w:rsidP="001F0663">
      <w:pPr>
        <w:spacing w:after="0" w:line="240" w:lineRule="auto"/>
      </w:pPr>
      <w:r>
        <w:separator/>
      </w:r>
    </w:p>
  </w:endnote>
  <w:endnote w:type="continuationSeparator" w:id="0">
    <w:p w14:paraId="21C87075" w14:textId="77777777" w:rsidR="00DE50DF" w:rsidRDefault="00DE50DF"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B45203" w:rsidRPr="007570AC" w14:paraId="7EC0880B" w14:textId="77777777" w:rsidTr="00A25C5E">
      <w:tc>
        <w:tcPr>
          <w:tcW w:w="3544" w:type="dxa"/>
        </w:tcPr>
        <w:p w14:paraId="557B72DF" w14:textId="30C2D6DA" w:rsidR="00B45203" w:rsidRPr="007570AC" w:rsidRDefault="000A1975" w:rsidP="000A1975">
          <w:pPr>
            <w:pStyle w:val="Footer"/>
            <w:rPr>
              <w:rFonts w:ascii="Times New Roman" w:hAnsi="Times New Roman" w:cs="Times New Roman"/>
              <w:sz w:val="20"/>
              <w:szCs w:val="20"/>
            </w:rPr>
          </w:pPr>
          <w:r>
            <w:rPr>
              <w:rFonts w:ascii="Times New Roman" w:hAnsi="Times New Roman" w:cs="Times New Roman"/>
              <w:sz w:val="20"/>
              <w:szCs w:val="20"/>
            </w:rPr>
            <w:t>EEEE</w:t>
          </w:r>
        </w:p>
      </w:tc>
      <w:tc>
        <w:tcPr>
          <w:tcW w:w="3969" w:type="dxa"/>
        </w:tcPr>
        <w:p w14:paraId="7BF2C374" w14:textId="1B13A11F" w:rsidR="00B45203" w:rsidRPr="007570AC" w:rsidRDefault="00694BF2" w:rsidP="0050731F">
          <w:pPr>
            <w:pStyle w:val="Footer"/>
            <w:jc w:val="center"/>
            <w:rPr>
              <w:rFonts w:ascii="Times New Roman" w:hAnsi="Times New Roman" w:cs="Times New Roman"/>
              <w:sz w:val="20"/>
              <w:szCs w:val="20"/>
            </w:rPr>
          </w:pPr>
          <w:r>
            <w:rPr>
              <w:rFonts w:ascii="Times New Roman" w:hAnsi="Times New Roman" w:cs="Times New Roman"/>
              <w:sz w:val="20"/>
              <w:szCs w:val="20"/>
            </w:rPr>
            <w:t>S</w:t>
          </w:r>
          <w:r w:rsidR="000A1975">
            <w:rPr>
              <w:rFonts w:ascii="Times New Roman" w:hAnsi="Times New Roman" w:cs="Times New Roman"/>
              <w:sz w:val="20"/>
              <w:szCs w:val="20"/>
            </w:rPr>
            <w:t>emester: I</w:t>
          </w:r>
          <w:r w:rsidR="00827FB3">
            <w:rPr>
              <w:rFonts w:ascii="Times New Roman" w:hAnsi="Times New Roman" w:cs="Times New Roman"/>
              <w:sz w:val="20"/>
              <w:szCs w:val="20"/>
            </w:rPr>
            <w:t>/II</w:t>
          </w:r>
        </w:p>
      </w:tc>
      <w:tc>
        <w:tcPr>
          <w:tcW w:w="3403" w:type="dxa"/>
        </w:tcPr>
        <w:p w14:paraId="2B412F4E" w14:textId="01B9BB92" w:rsidR="00B45203" w:rsidRPr="007570AC" w:rsidRDefault="00CA5AE8" w:rsidP="00827FB3">
          <w:pPr>
            <w:pStyle w:val="Footer"/>
            <w:rPr>
              <w:rFonts w:ascii="Times New Roman" w:hAnsi="Times New Roman" w:cs="Times New Roman"/>
              <w:sz w:val="20"/>
              <w:szCs w:val="20"/>
            </w:rPr>
          </w:pPr>
          <w:r>
            <w:rPr>
              <w:rFonts w:ascii="Times New Roman" w:hAnsi="Times New Roman" w:cs="Times New Roman"/>
              <w:sz w:val="20"/>
              <w:szCs w:val="20"/>
            </w:rPr>
            <w:t xml:space="preserve">            </w:t>
          </w:r>
          <w:r w:rsidR="00B45203" w:rsidRPr="007570AC">
            <w:rPr>
              <w:rFonts w:ascii="Times New Roman" w:hAnsi="Times New Roman" w:cs="Times New Roman"/>
              <w:sz w:val="20"/>
              <w:szCs w:val="20"/>
            </w:rPr>
            <w:t xml:space="preserve">Academic Year: </w:t>
          </w:r>
          <w:r w:rsidR="00827FB3">
            <w:rPr>
              <w:rFonts w:ascii="Times New Roman" w:hAnsi="Times New Roman" w:cs="Times New Roman"/>
              <w:sz w:val="20"/>
              <w:szCs w:val="20"/>
            </w:rPr>
            <w:t>2021-22</w:t>
          </w:r>
        </w:p>
      </w:tc>
    </w:tr>
    <w:tr w:rsidR="00B45203" w:rsidRPr="007570AC" w14:paraId="41C47D61" w14:textId="77777777" w:rsidTr="00A25C5E">
      <w:tc>
        <w:tcPr>
          <w:tcW w:w="3544" w:type="dxa"/>
        </w:tcPr>
        <w:p w14:paraId="3B2FFD7D" w14:textId="13CA15AC" w:rsidR="00B45203" w:rsidRPr="007570AC" w:rsidRDefault="00B45203" w:rsidP="0050731F">
          <w:pPr>
            <w:pStyle w:val="Footer"/>
            <w:rPr>
              <w:rFonts w:ascii="Times New Roman" w:hAnsi="Times New Roman" w:cs="Times New Roman"/>
              <w:sz w:val="20"/>
              <w:szCs w:val="20"/>
            </w:rPr>
          </w:pPr>
        </w:p>
      </w:tc>
      <w:tc>
        <w:tcPr>
          <w:tcW w:w="3969" w:type="dxa"/>
        </w:tcPr>
        <w:p w14:paraId="3B1C890A" w14:textId="77777777" w:rsidR="00B45203" w:rsidRPr="007570AC" w:rsidRDefault="00B45203" w:rsidP="0050731F">
          <w:pPr>
            <w:pStyle w:val="Footer"/>
            <w:jc w:val="center"/>
            <w:rPr>
              <w:rFonts w:ascii="Times New Roman" w:hAnsi="Times New Roman" w:cs="Times New Roman"/>
              <w:sz w:val="20"/>
              <w:szCs w:val="20"/>
            </w:rPr>
          </w:pPr>
        </w:p>
      </w:tc>
      <w:tc>
        <w:tcPr>
          <w:tcW w:w="3403" w:type="dxa"/>
        </w:tcPr>
        <w:p w14:paraId="50C21C4C" w14:textId="261BFE06" w:rsidR="00B45203" w:rsidRPr="007570AC" w:rsidRDefault="00B45203" w:rsidP="00F9766A">
          <w:pPr>
            <w:pStyle w:val="Footer"/>
            <w:rPr>
              <w:rFonts w:ascii="Times New Roman" w:hAnsi="Times New Roman" w:cs="Times New Roman"/>
              <w:sz w:val="20"/>
              <w:szCs w:val="20"/>
            </w:rPr>
          </w:pP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F4126" w14:textId="77777777" w:rsidR="00DE50DF" w:rsidRDefault="00DE50DF" w:rsidP="001F0663">
      <w:pPr>
        <w:spacing w:after="0" w:line="240" w:lineRule="auto"/>
      </w:pPr>
      <w:r>
        <w:separator/>
      </w:r>
    </w:p>
  </w:footnote>
  <w:footnote w:type="continuationSeparator" w:id="0">
    <w:p w14:paraId="2A9A973C" w14:textId="77777777" w:rsidR="00DE50DF" w:rsidRDefault="00DE50DF"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74EB1"/>
    <w:multiLevelType w:val="hybridMultilevel"/>
    <w:tmpl w:val="ED9E8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782815"/>
    <w:multiLevelType w:val="hybridMultilevel"/>
    <w:tmpl w:val="C18A8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C95D68"/>
    <w:multiLevelType w:val="hybridMultilevel"/>
    <w:tmpl w:val="369C79FC"/>
    <w:lvl w:ilvl="0" w:tplc="4009000B">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3"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4"/>
  </w:num>
  <w:num w:numId="4">
    <w:abstractNumId w:val="6"/>
  </w:num>
  <w:num w:numId="5">
    <w:abstractNumId w:val="9"/>
  </w:num>
  <w:num w:numId="6">
    <w:abstractNumId w:val="0"/>
    <w:lvlOverride w:ilvl="0">
      <w:startOverride w:val="1"/>
    </w:lvlOverride>
  </w:num>
  <w:num w:numId="7">
    <w:abstractNumId w:val="1"/>
  </w:num>
  <w:num w:numId="8">
    <w:abstractNumId w:val="2"/>
  </w:num>
  <w:num w:numId="9">
    <w:abstractNumId w:val="3"/>
  </w:num>
  <w:num w:numId="10">
    <w:abstractNumId w:val="10"/>
  </w:num>
  <w:num w:numId="11">
    <w:abstractNumId w:val="8"/>
  </w:num>
  <w:num w:numId="12">
    <w:abstractNumId w:val="5"/>
  </w:num>
  <w:num w:numId="13">
    <w:abstractNumId w:val="13"/>
  </w:num>
  <w:num w:numId="14">
    <w:abstractNumId w:val="12"/>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1388A"/>
    <w:rsid w:val="00032ECC"/>
    <w:rsid w:val="00060934"/>
    <w:rsid w:val="00082E39"/>
    <w:rsid w:val="0009167D"/>
    <w:rsid w:val="000A1975"/>
    <w:rsid w:val="000A3C19"/>
    <w:rsid w:val="000B0D21"/>
    <w:rsid w:val="000B1195"/>
    <w:rsid w:val="000B5AC7"/>
    <w:rsid w:val="000C3B44"/>
    <w:rsid w:val="0010212E"/>
    <w:rsid w:val="00113533"/>
    <w:rsid w:val="00142847"/>
    <w:rsid w:val="00194AE8"/>
    <w:rsid w:val="00195AE1"/>
    <w:rsid w:val="001A1231"/>
    <w:rsid w:val="001A1FCD"/>
    <w:rsid w:val="001D6337"/>
    <w:rsid w:val="001E19B1"/>
    <w:rsid w:val="001F0663"/>
    <w:rsid w:val="002040B3"/>
    <w:rsid w:val="0020432F"/>
    <w:rsid w:val="002121AB"/>
    <w:rsid w:val="002219DE"/>
    <w:rsid w:val="00233D93"/>
    <w:rsid w:val="002915D6"/>
    <w:rsid w:val="00291EB0"/>
    <w:rsid w:val="002A587B"/>
    <w:rsid w:val="002B6199"/>
    <w:rsid w:val="002B798E"/>
    <w:rsid w:val="002C6486"/>
    <w:rsid w:val="002D08E5"/>
    <w:rsid w:val="00312C08"/>
    <w:rsid w:val="003374FC"/>
    <w:rsid w:val="00364C90"/>
    <w:rsid w:val="00366265"/>
    <w:rsid w:val="0038524F"/>
    <w:rsid w:val="0038615F"/>
    <w:rsid w:val="003B204E"/>
    <w:rsid w:val="003C2253"/>
    <w:rsid w:val="003D3F4A"/>
    <w:rsid w:val="003F35E7"/>
    <w:rsid w:val="00400AAA"/>
    <w:rsid w:val="00415574"/>
    <w:rsid w:val="00446A62"/>
    <w:rsid w:val="00480E52"/>
    <w:rsid w:val="004A3119"/>
    <w:rsid w:val="004D52BC"/>
    <w:rsid w:val="005153EA"/>
    <w:rsid w:val="00526E9A"/>
    <w:rsid w:val="005322F3"/>
    <w:rsid w:val="005D734A"/>
    <w:rsid w:val="00651621"/>
    <w:rsid w:val="006651A6"/>
    <w:rsid w:val="0066620B"/>
    <w:rsid w:val="00686E52"/>
    <w:rsid w:val="00694BF2"/>
    <w:rsid w:val="006A7197"/>
    <w:rsid w:val="006D1AFF"/>
    <w:rsid w:val="006F43EE"/>
    <w:rsid w:val="00700A17"/>
    <w:rsid w:val="007020B3"/>
    <w:rsid w:val="00702BA9"/>
    <w:rsid w:val="00734C04"/>
    <w:rsid w:val="007609F2"/>
    <w:rsid w:val="007D2425"/>
    <w:rsid w:val="007E14DA"/>
    <w:rsid w:val="007F1553"/>
    <w:rsid w:val="00814442"/>
    <w:rsid w:val="00817323"/>
    <w:rsid w:val="00827FB3"/>
    <w:rsid w:val="0083020D"/>
    <w:rsid w:val="008605CF"/>
    <w:rsid w:val="00867A20"/>
    <w:rsid w:val="008760A3"/>
    <w:rsid w:val="008B20EA"/>
    <w:rsid w:val="008C2AA7"/>
    <w:rsid w:val="008D2005"/>
    <w:rsid w:val="008E3158"/>
    <w:rsid w:val="00931692"/>
    <w:rsid w:val="00931894"/>
    <w:rsid w:val="009B3B40"/>
    <w:rsid w:val="009B6E4D"/>
    <w:rsid w:val="009C6CA6"/>
    <w:rsid w:val="009D1767"/>
    <w:rsid w:val="00A00E0D"/>
    <w:rsid w:val="00A14ED9"/>
    <w:rsid w:val="00A25C5E"/>
    <w:rsid w:val="00A36798"/>
    <w:rsid w:val="00A653F5"/>
    <w:rsid w:val="00A77F79"/>
    <w:rsid w:val="00A83FB3"/>
    <w:rsid w:val="00AA1F5A"/>
    <w:rsid w:val="00AD314B"/>
    <w:rsid w:val="00AF3A51"/>
    <w:rsid w:val="00B1081D"/>
    <w:rsid w:val="00B110B4"/>
    <w:rsid w:val="00B36EAC"/>
    <w:rsid w:val="00B43472"/>
    <w:rsid w:val="00B45203"/>
    <w:rsid w:val="00B5582E"/>
    <w:rsid w:val="00B64E02"/>
    <w:rsid w:val="00B66BDD"/>
    <w:rsid w:val="00B72A51"/>
    <w:rsid w:val="00BA070D"/>
    <w:rsid w:val="00BA17A0"/>
    <w:rsid w:val="00BB2703"/>
    <w:rsid w:val="00BB7342"/>
    <w:rsid w:val="00BE331C"/>
    <w:rsid w:val="00C03FE5"/>
    <w:rsid w:val="00C0709C"/>
    <w:rsid w:val="00C50B40"/>
    <w:rsid w:val="00C94493"/>
    <w:rsid w:val="00CA5AE8"/>
    <w:rsid w:val="00CB23AA"/>
    <w:rsid w:val="00CD1EBE"/>
    <w:rsid w:val="00D65B42"/>
    <w:rsid w:val="00D851F1"/>
    <w:rsid w:val="00D862C5"/>
    <w:rsid w:val="00D9521C"/>
    <w:rsid w:val="00DC03C2"/>
    <w:rsid w:val="00DC688B"/>
    <w:rsid w:val="00DD586D"/>
    <w:rsid w:val="00DE0A2D"/>
    <w:rsid w:val="00DE50DF"/>
    <w:rsid w:val="00DF4713"/>
    <w:rsid w:val="00E016DE"/>
    <w:rsid w:val="00E0252F"/>
    <w:rsid w:val="00E410D2"/>
    <w:rsid w:val="00E55FE6"/>
    <w:rsid w:val="00E6655D"/>
    <w:rsid w:val="00E723B3"/>
    <w:rsid w:val="00E8565C"/>
    <w:rsid w:val="00E85725"/>
    <w:rsid w:val="00EA7DD6"/>
    <w:rsid w:val="00EB3AAC"/>
    <w:rsid w:val="00EE59A2"/>
    <w:rsid w:val="00F061A3"/>
    <w:rsid w:val="00F14B23"/>
    <w:rsid w:val="00F20CDF"/>
    <w:rsid w:val="00F20D4F"/>
    <w:rsid w:val="00F76925"/>
    <w:rsid w:val="00F95E97"/>
    <w:rsid w:val="00F9766A"/>
    <w:rsid w:val="00FC0B49"/>
    <w:rsid w:val="00FC533F"/>
    <w:rsid w:val="0446B218"/>
    <w:rsid w:val="1C814213"/>
    <w:rsid w:val="1CA18B67"/>
    <w:rsid w:val="20037FA5"/>
    <w:rsid w:val="21624349"/>
    <w:rsid w:val="31546E58"/>
    <w:rsid w:val="3232AC43"/>
    <w:rsid w:val="33D2D7DE"/>
    <w:rsid w:val="35986573"/>
    <w:rsid w:val="3758AFA4"/>
    <w:rsid w:val="45575BA9"/>
    <w:rsid w:val="46453411"/>
    <w:rsid w:val="4BF8D3CC"/>
    <w:rsid w:val="4EB578A3"/>
    <w:rsid w:val="5A5B75CB"/>
    <w:rsid w:val="5C732DEC"/>
    <w:rsid w:val="5E101E4B"/>
    <w:rsid w:val="5E6C9298"/>
    <w:rsid w:val="603DDA0D"/>
    <w:rsid w:val="6CF26FB9"/>
    <w:rsid w:val="7166BCEF"/>
    <w:rsid w:val="720B5D07"/>
    <w:rsid w:val="730080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5115097E-DD68-4085-9125-DCA3A3BA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C3CD14D557094CB82C25D70470A83C" ma:contentTypeVersion="11" ma:contentTypeDescription="Create a new document." ma:contentTypeScope="" ma:versionID="9e4591236b8a2f94f45ecc4e75a5c228">
  <xsd:schema xmlns:xsd="http://www.w3.org/2001/XMLSchema" xmlns:xs="http://www.w3.org/2001/XMLSchema" xmlns:p="http://schemas.microsoft.com/office/2006/metadata/properties" xmlns:ns2="ac092533-9782-45c4-b568-d57eb1ffa5d6" xmlns:ns3="40783868-3de4-4b34-bcbd-0e82dfc7c48a" targetNamespace="http://schemas.microsoft.com/office/2006/metadata/properties" ma:root="true" ma:fieldsID="86661fb60c1b981af457b389feb10484" ns2:_="" ns3:_="">
    <xsd:import namespace="ac092533-9782-45c4-b568-d57eb1ffa5d6"/>
    <xsd:import namespace="40783868-3de4-4b34-bcbd-0e82dfc7c4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92533-9782-45c4-b568-d57eb1ffa5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783868-3de4-4b34-bcbd-0e82dfc7c4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B51FD8-1F54-45DF-BDE3-92AF3E116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092533-9782-45c4-b568-d57eb1ffa5d6"/>
    <ds:schemaRef ds:uri="40783868-3de4-4b34-bcbd-0e82dfc7c4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D89EA2-686D-45E9-B571-80BD55F1E154}">
  <ds:schemaRefs>
    <ds:schemaRef ds:uri="http://schemas.microsoft.com/sharepoint/v3/contenttype/forms"/>
  </ds:schemaRefs>
</ds:datastoreItem>
</file>

<file path=customXml/itemProps3.xml><?xml version="1.0" encoding="utf-8"?>
<ds:datastoreItem xmlns:ds="http://schemas.openxmlformats.org/officeDocument/2006/customXml" ds:itemID="{866F0D0A-CF6B-4C1F-95CE-EF1F5FF9EA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16010421071_FY_HIRAL PATEL</cp:lastModifiedBy>
  <cp:revision>3</cp:revision>
  <cp:lastPrinted>2020-09-23T08:02:00Z</cp:lastPrinted>
  <dcterms:created xsi:type="dcterms:W3CDTF">2021-12-04T10:10:00Z</dcterms:created>
  <dcterms:modified xsi:type="dcterms:W3CDTF">2021-12-04T10:12:00Z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0x010100B1C3CD14D557094CB82C25D70470A83C</vt:lpwstr>
  </property>
</Properties>
</file>