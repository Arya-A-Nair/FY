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5EE50A" w14:textId="77777777" w:rsidR="008E499C" w:rsidRDefault="008E499C" w:rsidP="00782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57EB6" w14:textId="323E7D15" w:rsidR="00C73BBF" w:rsidRDefault="00225D31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3C7B3EA5" wp14:editId="2146BFF2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6350" t="5080" r="11430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00F2C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</w:t>
                            </w:r>
                            <w:r w:rsidR="0044767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G3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Roll No.:    </w:t>
                            </w:r>
                            <w:r w:rsidR="0044767E" w:rsidRPr="0044767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16010421063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002D45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798E0C7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4C2F41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EF3FDBE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5A5EDA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32F5C2B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3BA127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A21143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77D04BE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2BB8DB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B3E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8.35pt;margin-top:1.5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" strokeweight=".05pt">
                <v:textbox>
                  <w:txbxContent>
                    <w:p w14:paraId="12700F2C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</w:t>
                      </w:r>
                      <w:r w:rsidR="0044767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G3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Roll No.:    </w:t>
                      </w:r>
                      <w:r w:rsidR="0044767E" w:rsidRPr="0044767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16010421063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002D45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3798E0C7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4C2F41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</w:p>
                    <w:p w14:paraId="7EF3FDBE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15A5EDA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32F5C2B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193BA127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1FA21143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77D04BE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2BB8DB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525AC9EF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1AA0C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5AE54821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290CF58E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71350892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C82439" w:rsidRPr="00BA41DE" w14:paraId="35670565" w14:textId="77777777" w:rsidTr="00C82439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96CDE4" w14:textId="77777777" w:rsidR="006135EC" w:rsidRPr="006135EC" w:rsidRDefault="00C82439" w:rsidP="006135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6135EC" w:rsidRPr="006135E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Write a program to accept 3 numbers from the user and find the largest of the 3 numbers using</w:t>
            </w:r>
          </w:p>
          <w:p w14:paraId="26655941" w14:textId="77777777" w:rsidR="006135EC" w:rsidRPr="006135EC" w:rsidRDefault="006135EC" w:rsidP="006135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135E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                  If - else if-else</w:t>
            </w:r>
          </w:p>
          <w:p w14:paraId="191DD9A6" w14:textId="77777777" w:rsidR="006135EC" w:rsidRPr="006135EC" w:rsidRDefault="006135EC" w:rsidP="006135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135E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                  Ternary operator</w:t>
            </w:r>
          </w:p>
          <w:p w14:paraId="29337046" w14:textId="77777777" w:rsidR="00C82439" w:rsidRPr="00BA41DE" w:rsidRDefault="00C82439" w:rsidP="00EF57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6D6F9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1DBC8" w14:textId="77777777" w:rsidR="006135EC" w:rsidRPr="006135EC" w:rsidRDefault="00C82439" w:rsidP="0061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6135EC" w:rsidRPr="006135EC">
        <w:rPr>
          <w:rFonts w:ascii="Times New Roman" w:hAnsi="Times New Roman" w:cs="Times New Roman"/>
          <w:sz w:val="24"/>
          <w:szCs w:val="24"/>
          <w:lang w:val="en-US"/>
        </w:rPr>
        <w:t>Write a program to accept 3 numbers from the user and find the largest of the 3 numbers using</w:t>
      </w:r>
    </w:p>
    <w:p w14:paraId="464972E1" w14:textId="77777777" w:rsidR="006135EC" w:rsidRPr="006135EC" w:rsidRDefault="006135EC" w:rsidP="0061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5EC">
        <w:rPr>
          <w:rFonts w:ascii="Times New Roman" w:hAnsi="Times New Roman" w:cs="Times New Roman"/>
          <w:sz w:val="24"/>
          <w:szCs w:val="24"/>
          <w:lang w:val="en-US"/>
        </w:rPr>
        <w:t>                  If - else if-else</w:t>
      </w:r>
    </w:p>
    <w:p w14:paraId="0AC8F8CF" w14:textId="77777777" w:rsidR="006135EC" w:rsidRPr="006135EC" w:rsidRDefault="006135EC" w:rsidP="0061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5EC">
        <w:rPr>
          <w:rFonts w:ascii="Times New Roman" w:hAnsi="Times New Roman" w:cs="Times New Roman"/>
          <w:sz w:val="24"/>
          <w:szCs w:val="24"/>
          <w:lang w:val="en-US"/>
        </w:rPr>
        <w:t>                  Ternary operator</w:t>
      </w:r>
    </w:p>
    <w:p w14:paraId="5AFDD339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2E31DDF" w14:textId="0C541ADC" w:rsidR="00C82439" w:rsidRPr="00A773C3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DFDE17C" w14:textId="3B7671A3" w:rsidR="002C6577" w:rsidRPr="00A773C3" w:rsidRDefault="00A773C3" w:rsidP="00C82439">
      <w:pP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363435"/>
          <w:spacing w:val="1"/>
          <w:sz w:val="24"/>
          <w:szCs w:val="24"/>
        </w:rPr>
      </w:pPr>
      <w:r w:rsidRPr="00A773C3">
        <w:rPr>
          <w:rFonts w:ascii="Times New Roman" w:eastAsia="Arial" w:hAnsi="Times New Roman" w:cs="Times New Roman"/>
          <w:b/>
          <w:bCs/>
          <w:color w:val="363435"/>
          <w:spacing w:val="1"/>
          <w:sz w:val="24"/>
          <w:szCs w:val="24"/>
        </w:rPr>
        <w:t>CO2:</w:t>
      </w:r>
      <w:r w:rsidRPr="00A773C3">
        <w:rPr>
          <w:b/>
          <w:bCs/>
        </w:rPr>
        <w:t xml:space="preserve"> Apply basic concepts of C programming for problem solving</w:t>
      </w:r>
    </w:p>
    <w:p w14:paraId="5FC0140F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6CE5E4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6030FE0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4CE8F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17F4F0AF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ANSI C, fifth edition, E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Balagurusamy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>, Tata McGraw Hill.</w:t>
      </w:r>
    </w:p>
    <w:p w14:paraId="2AC22DE9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Introduction to programming and problem </w:t>
      </w:r>
      <w:proofErr w:type="gramStart"/>
      <w:r w:rsidRPr="00BA41DE">
        <w:rPr>
          <w:rFonts w:ascii="Times New Roman" w:hAnsi="Times New Roman" w:cs="Times New Roman"/>
          <w:sz w:val="24"/>
          <w:szCs w:val="24"/>
          <w:lang w:val="en-US"/>
        </w:rPr>
        <w:t>solving ,</w:t>
      </w:r>
      <w:proofErr w:type="gramEnd"/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 G. Michael Schneider ,Wiley India edition.</w:t>
      </w:r>
    </w:p>
    <w:p w14:paraId="7668104B" w14:textId="77777777" w:rsidR="006040AB" w:rsidRPr="00BA41DE" w:rsidRDefault="002A19FA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6040AB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1146067C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372A0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6014B13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0AAA07C6" w14:textId="77777777" w:rsidR="006B49C5" w:rsidRDefault="006B49C5" w:rsidP="00604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8F1AD" w14:textId="77777777" w:rsidR="00085003" w:rsidRDefault="00085003" w:rsidP="00604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Ask user to input three numbers. Compare three numbers to find the largest of them using</w:t>
      </w:r>
    </w:p>
    <w:p w14:paraId="645C3CE8" w14:textId="77777777" w:rsidR="00085003" w:rsidRDefault="00085003" w:rsidP="00085003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Nested if else statement</w:t>
      </w:r>
    </w:p>
    <w:p w14:paraId="41997FED" w14:textId="77777777" w:rsidR="00801846" w:rsidRPr="00490059" w:rsidRDefault="00085003" w:rsidP="00C82439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ternary operator</w:t>
      </w:r>
    </w:p>
    <w:p w14:paraId="38CD734D" w14:textId="63C1DA6D" w:rsidR="00D31F4A" w:rsidRDefault="00D31F4A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5791E" w14:textId="77777777" w:rsidR="00225D31" w:rsidRDefault="00225D31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D2066" w14:textId="77777777" w:rsidR="00820FE3" w:rsidRPr="00BA41DE" w:rsidRDefault="00C82439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60B136" w14:textId="6FF28F09" w:rsidR="00F67DE2" w:rsidRPr="00BA41DE" w:rsidRDefault="00225D31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C7798C" wp14:editId="33E3296E">
                <wp:simplePos x="0" y="0"/>
                <wp:positionH relativeFrom="column">
                  <wp:posOffset>1531620</wp:posOffset>
                </wp:positionH>
                <wp:positionV relativeFrom="paragraph">
                  <wp:posOffset>151765</wp:posOffset>
                </wp:positionV>
                <wp:extent cx="1363980" cy="426720"/>
                <wp:effectExtent l="0" t="0" r="26670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426720"/>
                        </a:xfrm>
                        <a:prstGeom prst="flowChartTermina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2614" w14:textId="48741D0B" w:rsidR="00225D31" w:rsidRPr="00225D31" w:rsidRDefault="00225D31" w:rsidP="00225D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7798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5" o:spid="_x0000_s1027" type="#_x0000_t116" style="position:absolute;margin-left:120.6pt;margin-top:11.95pt;width:107.4pt;height:3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" fillcolor="#4472c4 [3204]" strokecolor="#1f3763 [1604]" strokeweight="1pt">
                <v:textbox>
                  <w:txbxContent>
                    <w:p w14:paraId="3B2D2614" w14:textId="48741D0B" w:rsidR="00225D31" w:rsidRPr="00225D31" w:rsidRDefault="00225D31" w:rsidP="00225D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C7B3B63" w14:textId="17F688DE" w:rsidR="00C10841" w:rsidRPr="00BA41DE" w:rsidRDefault="00342BF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ED7254" wp14:editId="1586F4E6">
                <wp:simplePos x="0" y="0"/>
                <wp:positionH relativeFrom="column">
                  <wp:posOffset>2225040</wp:posOffset>
                </wp:positionH>
                <wp:positionV relativeFrom="paragraph">
                  <wp:posOffset>257810</wp:posOffset>
                </wp:positionV>
                <wp:extent cx="0" cy="533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85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5.2pt;margin-top:20.3pt;width:0;height:4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+80gEAAP8DAAAOAAAAZHJzL2Uyb0RvYy54bWysU9uO0zAQfUfiHyy/06S7FK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EA2057B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90237" w14:textId="4B16091E" w:rsidR="00795FA5" w:rsidRPr="00BA41DE" w:rsidRDefault="00342BF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689C04" wp14:editId="54A4651B">
                <wp:simplePos x="0" y="0"/>
                <wp:positionH relativeFrom="column">
                  <wp:posOffset>1314450</wp:posOffset>
                </wp:positionH>
                <wp:positionV relativeFrom="paragraph">
                  <wp:posOffset>118745</wp:posOffset>
                </wp:positionV>
                <wp:extent cx="1649730" cy="739140"/>
                <wp:effectExtent l="19050" t="0" r="45720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AD37" w14:textId="655C0B5C" w:rsidR="00342BF2" w:rsidRPr="00342BF2" w:rsidRDefault="00342BF2" w:rsidP="00342B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Discount in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89C0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03.5pt;margin-top:9.35pt;width:129.9pt;height:58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" fillcolor="#4472c4 [3204]" strokecolor="#1f3763 [1604]" strokeweight="1pt">
                <v:textbox>
                  <w:txbxContent>
                    <w:p w14:paraId="67FAAD37" w14:textId="655C0B5C" w:rsidR="00342BF2" w:rsidRPr="00342BF2" w:rsidRDefault="00342BF2" w:rsidP="00342B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Discount in percentage</w:t>
                      </w:r>
                    </w:p>
                  </w:txbxContent>
                </v:textbox>
              </v:shape>
            </w:pict>
          </mc:Fallback>
        </mc:AlternateContent>
      </w:r>
    </w:p>
    <w:p w14:paraId="6C970392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0E129" w14:textId="73D134F3" w:rsidR="00795FA5" w:rsidRPr="00BA41DE" w:rsidRDefault="00342BF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E93AED" wp14:editId="41E3AAF4">
                <wp:simplePos x="0" y="0"/>
                <wp:positionH relativeFrom="column">
                  <wp:posOffset>2240280</wp:posOffset>
                </wp:positionH>
                <wp:positionV relativeFrom="paragraph">
                  <wp:posOffset>177800</wp:posOffset>
                </wp:positionV>
                <wp:extent cx="7620" cy="6858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70B8" id="Straight Arrow Connector 7" o:spid="_x0000_s1026" type="#_x0000_t32" style="position:absolute;margin-left:176.4pt;margin-top:14pt;width:.6pt;height:5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D7ADC1B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AB52E" w14:textId="10F41459" w:rsidR="00795FA5" w:rsidRPr="00BA41DE" w:rsidRDefault="00342BF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BD597E" wp14:editId="07545635">
                <wp:simplePos x="0" y="0"/>
                <wp:positionH relativeFrom="column">
                  <wp:posOffset>1524000</wp:posOffset>
                </wp:positionH>
                <wp:positionV relativeFrom="paragraph">
                  <wp:posOffset>222250</wp:posOffset>
                </wp:positionV>
                <wp:extent cx="1295400" cy="754380"/>
                <wp:effectExtent l="0" t="0" r="1905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9984B" w14:textId="1C2D4E7F" w:rsidR="00342BF2" w:rsidRPr="00342BF2" w:rsidRDefault="00342BF2" w:rsidP="00342B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Calculating new price after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D597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20pt;margin-top:17.5pt;width:102pt;height:59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" fillcolor="#4472c4 [3204]" strokecolor="#1f3763 [1604]" strokeweight="1pt">
                <v:textbox>
                  <w:txbxContent>
                    <w:p w14:paraId="49F9984B" w14:textId="1C2D4E7F" w:rsidR="00342BF2" w:rsidRPr="00342BF2" w:rsidRDefault="00342BF2" w:rsidP="00342B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Calculating new price after discount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6BE5501E" w14:textId="531879EB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0A18A4" wp14:editId="2D2BB37C">
                <wp:simplePos x="0" y="0"/>
                <wp:positionH relativeFrom="column">
                  <wp:posOffset>2819400</wp:posOffset>
                </wp:positionH>
                <wp:positionV relativeFrom="paragraph">
                  <wp:posOffset>297180</wp:posOffset>
                </wp:positionV>
                <wp:extent cx="170688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754E" id="Straight Arrow Connector 15" o:spid="_x0000_s1026" type="#_x0000_t32" style="position:absolute;margin-left:222pt;margin-top:23.4pt;width:134.4pt;height:0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F4F0958" wp14:editId="27AFC468">
                <wp:simplePos x="0" y="0"/>
                <wp:positionH relativeFrom="column">
                  <wp:posOffset>4518660</wp:posOffset>
                </wp:positionH>
                <wp:positionV relativeFrom="paragraph">
                  <wp:posOffset>289560</wp:posOffset>
                </wp:positionV>
                <wp:extent cx="0" cy="23926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9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8D6C" id="Straight Connector 14" o:spid="_x0000_s1026" style="position:absolute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2.8pt" to="355.8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73F87C2" w14:textId="33838385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594D9F" wp14:editId="7B10A408">
                <wp:simplePos x="0" y="0"/>
                <wp:positionH relativeFrom="column">
                  <wp:posOffset>2247900</wp:posOffset>
                </wp:positionH>
                <wp:positionV relativeFrom="paragraph">
                  <wp:posOffset>319405</wp:posOffset>
                </wp:positionV>
                <wp:extent cx="0" cy="5791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CBD1C" id="Straight Arrow Connector 11" o:spid="_x0000_s1026" type="#_x0000_t32" style="position:absolute;margin-left:177pt;margin-top:25.15pt;width:0;height:45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B47F6DE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670DF" w14:textId="5EC09D37" w:rsidR="00795FA5" w:rsidRPr="00BA41DE" w:rsidRDefault="00342BF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5C3A99" wp14:editId="24610B90">
                <wp:simplePos x="0" y="0"/>
                <wp:positionH relativeFrom="column">
                  <wp:posOffset>1531620</wp:posOffset>
                </wp:positionH>
                <wp:positionV relativeFrom="paragraph">
                  <wp:posOffset>233680</wp:posOffset>
                </wp:positionV>
                <wp:extent cx="1264920" cy="640080"/>
                <wp:effectExtent l="0" t="0" r="1143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911E3" w14:textId="767FCC33" w:rsidR="00342BF2" w:rsidRPr="00342BF2" w:rsidRDefault="00342BF2" w:rsidP="00342B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Day=day+1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C3A99" id="Flowchart: Process 9" o:spid="_x0000_s1030" type="#_x0000_t109" style="position:absolute;margin-left:120.6pt;margin-top:18.4pt;width:99.6pt;height:50.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" fillcolor="#4472c4 [3204]" strokecolor="#1f3763 [1604]" strokeweight="1pt">
                <v:textbox>
                  <w:txbxContent>
                    <w:p w14:paraId="467911E3" w14:textId="767FCC33" w:rsidR="00342BF2" w:rsidRPr="00342BF2" w:rsidRDefault="00342BF2" w:rsidP="00342B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Day=day+1</w:t>
                      </w:r>
                    </w:p>
                  </w:txbxContent>
                </v:textbox>
              </v:shape>
            </w:pict>
          </mc:Fallback>
        </mc:AlternateContent>
      </w:r>
    </w:p>
    <w:p w14:paraId="07B50D22" w14:textId="1C7AB536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576F7" w14:textId="1FAE2F03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84E43AE" wp14:editId="550ACD03">
                <wp:simplePos x="0" y="0"/>
                <wp:positionH relativeFrom="column">
                  <wp:posOffset>2240280</wp:posOffset>
                </wp:positionH>
                <wp:positionV relativeFrom="paragraph">
                  <wp:posOffset>216535</wp:posOffset>
                </wp:positionV>
                <wp:extent cx="7620" cy="541020"/>
                <wp:effectExtent l="762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E3DC" id="Straight Arrow Connector 12" o:spid="_x0000_s1026" type="#_x0000_t32" style="position:absolute;margin-left:176.4pt;margin-top:17.05pt;width:.6pt;height:42.6pt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D71C29C" w14:textId="6E9FE08D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3D58F" w14:textId="2AE11E07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97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949AB0B" wp14:editId="6286F969">
                <wp:simplePos x="0" y="0"/>
                <wp:positionH relativeFrom="column">
                  <wp:posOffset>3733800</wp:posOffset>
                </wp:positionH>
                <wp:positionV relativeFrom="paragraph">
                  <wp:posOffset>81915</wp:posOffset>
                </wp:positionV>
                <wp:extent cx="426720" cy="297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4F7E" w14:textId="3A4FCF10" w:rsidR="008B397B" w:rsidRPr="008B397B" w:rsidRDefault="008B39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AB0B" id="Text Box 2" o:spid="_x0000_s1031" type="#_x0000_t202" style="position:absolute;margin-left:294pt;margin-top:6.45pt;width:33.6pt;height:23.4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">
                <v:textbox>
                  <w:txbxContent>
                    <w:p w14:paraId="36F04F7E" w14:textId="3A4FCF10" w:rsidR="008B397B" w:rsidRPr="008B397B" w:rsidRDefault="008B39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3B749D" wp14:editId="4D6B2E81">
                <wp:simplePos x="0" y="0"/>
                <wp:positionH relativeFrom="margin">
                  <wp:posOffset>815975</wp:posOffset>
                </wp:positionH>
                <wp:positionV relativeFrom="paragraph">
                  <wp:posOffset>81915</wp:posOffset>
                </wp:positionV>
                <wp:extent cx="2800350" cy="609600"/>
                <wp:effectExtent l="38100" t="19050" r="5715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C4CF9" w14:textId="107D47B1" w:rsidR="00342BF2" w:rsidRPr="008B397B" w:rsidRDefault="008B397B" w:rsidP="00342B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3B74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2" type="#_x0000_t110" style="position:absolute;margin-left:64.25pt;margin-top:6.45pt;width:220.5pt;height:48pt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" fillcolor="#4472c4 [3204]" strokecolor="#1f3763 [1604]" strokeweight="1pt">
                <v:textbox>
                  <w:txbxContent>
                    <w:p w14:paraId="4AEC4CF9" w14:textId="107D47B1" w:rsidR="00342BF2" w:rsidRPr="008B397B" w:rsidRDefault="008B397B" w:rsidP="00342BF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Newprice</w:t>
                      </w:r>
                      <w:proofErr w:type="spellEnd"/>
                      <w:r>
                        <w:rPr>
                          <w:lang w:val="en-US"/>
                        </w:rPr>
                        <w:t>&lt;50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647E3B" w14:textId="45364066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5159C1" wp14:editId="0A7AE9A1">
                <wp:simplePos x="0" y="0"/>
                <wp:positionH relativeFrom="column">
                  <wp:posOffset>3573780</wp:posOffset>
                </wp:positionH>
                <wp:positionV relativeFrom="paragraph">
                  <wp:posOffset>53975</wp:posOffset>
                </wp:positionV>
                <wp:extent cx="9296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F4663" id="Straight Connector 13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4.25pt" to="354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4B4B6883" w14:textId="664D118C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97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111BA78" wp14:editId="6BCB2785">
                <wp:simplePos x="0" y="0"/>
                <wp:positionH relativeFrom="column">
                  <wp:posOffset>2286000</wp:posOffset>
                </wp:positionH>
                <wp:positionV relativeFrom="paragraph">
                  <wp:posOffset>99695</wp:posOffset>
                </wp:positionV>
                <wp:extent cx="426720" cy="297180"/>
                <wp:effectExtent l="0" t="0" r="1143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8E79" w14:textId="13117685" w:rsidR="008B397B" w:rsidRPr="008B397B" w:rsidRDefault="008B397B" w:rsidP="008B39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BA78" id="_x0000_s1033" type="#_x0000_t202" style="position:absolute;margin-left:180pt;margin-top:7.85pt;width:33.6pt;height:23.4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">
                <v:textbox>
                  <w:txbxContent>
                    <w:p w14:paraId="545E8E79" w14:textId="13117685" w:rsidR="008B397B" w:rsidRPr="008B397B" w:rsidRDefault="008B397B" w:rsidP="008B39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726E6F8" wp14:editId="5CFCD328">
                <wp:simplePos x="0" y="0"/>
                <wp:positionH relativeFrom="column">
                  <wp:posOffset>2232660</wp:posOffset>
                </wp:positionH>
                <wp:positionV relativeFrom="paragraph">
                  <wp:posOffset>22860</wp:posOffset>
                </wp:positionV>
                <wp:extent cx="0" cy="5715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97339" id="Straight Arrow Connector 17" o:spid="_x0000_s1026" type="#_x0000_t32" style="position:absolute;margin-left:175.8pt;margin-top:1.8pt;width:0;height: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6F54395" w14:textId="05A6AD25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4423AF8" wp14:editId="387F9C4F">
                <wp:simplePos x="0" y="0"/>
                <wp:positionH relativeFrom="column">
                  <wp:posOffset>1531620</wp:posOffset>
                </wp:positionH>
                <wp:positionV relativeFrom="paragraph">
                  <wp:posOffset>235585</wp:posOffset>
                </wp:positionV>
                <wp:extent cx="1303020" cy="624840"/>
                <wp:effectExtent l="19050" t="0" r="30480" b="228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D6BC" w14:textId="60CCF6C8" w:rsidR="008B397B" w:rsidRPr="008B397B" w:rsidRDefault="008B397B" w:rsidP="008B39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23AF8" id="Flowchart: Data 16" o:spid="_x0000_s1034" type="#_x0000_t111" style="position:absolute;margin-left:120.6pt;margin-top:18.55pt;width:102.6pt;height:49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" fillcolor="#4472c4 [3204]" strokecolor="#1f3763 [1604]" strokeweight="1pt">
                <v:textbox>
                  <w:txbxContent>
                    <w:p w14:paraId="1E90D6BC" w14:textId="60CCF6C8" w:rsidR="008B397B" w:rsidRPr="008B397B" w:rsidRDefault="008B397B" w:rsidP="008B39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day</w:t>
                      </w:r>
                    </w:p>
                  </w:txbxContent>
                </v:textbox>
              </v:shape>
            </w:pict>
          </mc:Fallback>
        </mc:AlternateContent>
      </w:r>
    </w:p>
    <w:p w14:paraId="2A2E6460" w14:textId="47DFD308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D8806" w14:textId="1528C08F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76FEBD7" wp14:editId="3BD323FA">
                <wp:simplePos x="0" y="0"/>
                <wp:positionH relativeFrom="column">
                  <wp:posOffset>2240280</wp:posOffset>
                </wp:positionH>
                <wp:positionV relativeFrom="paragraph">
                  <wp:posOffset>203200</wp:posOffset>
                </wp:positionV>
                <wp:extent cx="7620" cy="845820"/>
                <wp:effectExtent l="381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EFB8" id="Straight Arrow Connector 19" o:spid="_x0000_s1026" type="#_x0000_t32" style="position:absolute;margin-left:176.4pt;margin-top:16pt;width:.6pt;height:66.6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77E81D27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34C3E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0AFBA" w14:textId="537BC019" w:rsidR="00795FA5" w:rsidRPr="00BA41DE" w:rsidRDefault="008B397B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8561D6" wp14:editId="0329A2CB">
                <wp:simplePos x="0" y="0"/>
                <wp:positionH relativeFrom="column">
                  <wp:posOffset>1584960</wp:posOffset>
                </wp:positionH>
                <wp:positionV relativeFrom="paragraph">
                  <wp:posOffset>33020</wp:posOffset>
                </wp:positionV>
                <wp:extent cx="1280160" cy="403860"/>
                <wp:effectExtent l="0" t="0" r="15240" b="1524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AE9E" w14:textId="12714B08" w:rsidR="008B397B" w:rsidRPr="008B397B" w:rsidRDefault="008B397B" w:rsidP="008B39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561D6" id="Flowchart: Terminator 18" o:spid="_x0000_s1035" type="#_x0000_t116" style="position:absolute;margin-left:124.8pt;margin-top:2.6pt;width:100.8pt;height:31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" fillcolor="#4472c4 [3204]" strokecolor="#1f3763 [1604]" strokeweight="1pt">
                <v:textbox>
                  <w:txbxContent>
                    <w:p w14:paraId="029AAE9E" w14:textId="12714B08" w:rsidR="008B397B" w:rsidRPr="008B397B" w:rsidRDefault="008B397B" w:rsidP="008B39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66E25E2A" w14:textId="77777777" w:rsidR="00F67DE2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436B2B" w14:textId="77777777" w:rsidR="00F67DE2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731867" w14:textId="77777777" w:rsidR="00C82439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5FA4B3C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E252300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C878C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>//Code by Arya Nair</w:t>
      </w:r>
    </w:p>
    <w:p w14:paraId="18A8E9D1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25D3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25D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EB63E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422EA7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int price=100, discount;</w:t>
      </w:r>
    </w:p>
    <w:p w14:paraId="4204BD78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//Getting discount percentage from user</w:t>
      </w:r>
    </w:p>
    <w:p w14:paraId="4AE587B9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225D3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5D31">
        <w:rPr>
          <w:rFonts w:ascii="Times New Roman" w:hAnsi="Times New Roman" w:cs="Times New Roman"/>
          <w:sz w:val="24"/>
          <w:szCs w:val="24"/>
          <w:lang w:val="en-US"/>
        </w:rPr>
        <w:t>"Enter discount value: ");</w:t>
      </w:r>
    </w:p>
    <w:p w14:paraId="6294A9F5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25D3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25D31">
        <w:rPr>
          <w:rFonts w:ascii="Times New Roman" w:hAnsi="Times New Roman" w:cs="Times New Roman"/>
          <w:sz w:val="24"/>
          <w:szCs w:val="24"/>
          <w:lang w:val="en-US"/>
        </w:rPr>
        <w:t>discount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490F77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E344EA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int day=</w:t>
      </w:r>
      <w:proofErr w:type="gramStart"/>
      <w:r w:rsidRPr="00225D31">
        <w:rPr>
          <w:rFonts w:ascii="Times New Roman" w:hAnsi="Times New Roman" w:cs="Times New Roman"/>
          <w:sz w:val="24"/>
          <w:szCs w:val="24"/>
          <w:lang w:val="en-US"/>
        </w:rPr>
        <w:t>0,i</w:t>
      </w:r>
      <w:proofErr w:type="gramEnd"/>
      <w:r w:rsidRPr="00225D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D78213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A5EE2A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while( 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225D31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14:paraId="34AEA43D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2ADF900D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//calculating discounted amount</w:t>
      </w:r>
    </w:p>
    <w:p w14:paraId="5DA61F08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float 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discount_amount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= (discount*price)/100;</w:t>
      </w:r>
    </w:p>
    <w:p w14:paraId="49016DB7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float 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dprice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= (price-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discount_amount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DAF054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if (price&lt;50)</w:t>
      </w:r>
    </w:p>
    <w:p w14:paraId="2842A11B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14:paraId="1F2B5371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5C2CC63A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    break;</w:t>
      </w:r>
    </w:p>
    <w:p w14:paraId="3CBD9768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50663FAE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225D31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7DA5DA50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   price=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dprice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B522AD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   day++;</w:t>
      </w:r>
    </w:p>
    <w:p w14:paraId="66002B2D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2F853F81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20FC2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6C833B6C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//Code by Arya Nair</w:t>
      </w:r>
    </w:p>
    <w:p w14:paraId="018B960D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//giving user the day</w:t>
      </w:r>
    </w:p>
    <w:p w14:paraId="63080EEB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225D3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5D31">
        <w:rPr>
          <w:rFonts w:ascii="Times New Roman" w:hAnsi="Times New Roman" w:cs="Times New Roman"/>
          <w:sz w:val="24"/>
          <w:szCs w:val="24"/>
          <w:lang w:val="en-US"/>
        </w:rPr>
        <w:t>"The price will become half on: Day %</w:t>
      </w:r>
      <w:proofErr w:type="spellStart"/>
      <w:r w:rsidRPr="00225D31">
        <w:rPr>
          <w:rFonts w:ascii="Times New Roman" w:hAnsi="Times New Roman" w:cs="Times New Roman"/>
          <w:sz w:val="24"/>
          <w:szCs w:val="24"/>
          <w:lang w:val="en-US"/>
        </w:rPr>
        <w:t>d",day</w:t>
      </w:r>
      <w:proofErr w:type="spellEnd"/>
      <w:r w:rsidRPr="00225D3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312EEE" w14:textId="77777777" w:rsidR="00225D31" w:rsidRPr="00225D31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87C01B6" w14:textId="34B59B3A" w:rsidR="00C82439" w:rsidRDefault="00225D31" w:rsidP="00225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5D3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3F9E42" w14:textId="3B4EA1D0" w:rsidR="00795FA5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28CD1" w14:textId="77777777" w:rsidR="00225D31" w:rsidRPr="00BA41DE" w:rsidRDefault="00225D31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71522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273F3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6E667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1CEF0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CBF0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85FD4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1396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337B2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C925C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7C670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4898F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5E08BD" w14:textId="19482B33" w:rsidR="00CB2007" w:rsidRPr="00BA41DE" w:rsidRDefault="00387741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E0F0F" wp14:editId="76C3A725">
            <wp:extent cx="5365750" cy="83312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3A0A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9636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66099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497D6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1C6CF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4B369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3B689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</w:p>
    <w:p w14:paraId="72DE751E" w14:textId="3915C26D" w:rsidR="00795FA5" w:rsidRPr="00387741" w:rsidRDefault="00387741" w:rsidP="00CB200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This program used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if-else</w:t>
      </w:r>
      <w:r>
        <w:rPr>
          <w:rFonts w:ascii="Times New Roman" w:hAnsi="Times New Roman" w:cs="Times New Roman"/>
          <w:iCs/>
          <w:sz w:val="24"/>
          <w:szCs w:val="24"/>
        </w:rPr>
        <w:t xml:space="preserve"> statements and while loops to give us our desired output. This helped me understand the various use cases of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if-else</w:t>
      </w:r>
      <w:r>
        <w:rPr>
          <w:rFonts w:ascii="Times New Roman" w:hAnsi="Times New Roman" w:cs="Times New Roman"/>
          <w:iCs/>
          <w:sz w:val="24"/>
          <w:szCs w:val="24"/>
        </w:rPr>
        <w:t xml:space="preserve"> statements.</w:t>
      </w:r>
    </w:p>
    <w:p w14:paraId="5B3FE773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D9F01D1" w14:textId="77777777" w:rsidR="00795FA5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8157D01" w14:textId="77777777" w:rsidR="00D31F4A" w:rsidRDefault="00D31F4A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B694D2F" w14:textId="77777777" w:rsidR="00D31F4A" w:rsidRPr="00BA41DE" w:rsidRDefault="00D31F4A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1C2B1EE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E18940B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03BC573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32D93FF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435AD4A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432DA8A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ECD65AC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EC590B4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CD0952C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C022340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20F53BC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53BCDCD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9473252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0C55F26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59B963C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C38FEAB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9D7AF86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3B9C8A4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FB20659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5106B86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21874FF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EEBC91E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099A08C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CF0A7FE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E330A19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7271D67" w14:textId="77777777" w:rsidR="00421DD0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4D63907" w14:textId="37176269" w:rsidR="00421DD0" w:rsidRPr="00BA41DE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Post Lab Descriptive Questions </w:t>
      </w:r>
    </w:p>
    <w:p w14:paraId="5956BDC6" w14:textId="77777777" w:rsidR="00421DD0" w:rsidRPr="00BA41DE" w:rsidRDefault="00421DD0" w:rsidP="00421DD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6FBB4BFD" w14:textId="77777777" w:rsidR="00421DD0" w:rsidRDefault="00421DD0" w:rsidP="00421DD0">
      <w:pPr>
        <w:widowControl w:val="0"/>
        <w:numPr>
          <w:ilvl w:val="0"/>
          <w:numId w:val="12"/>
        </w:numPr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 w:hanging="41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bitwise operators with examples</w:t>
      </w:r>
    </w:p>
    <w:p w14:paraId="7F5F1ACC" w14:textId="77777777" w:rsidR="00421DD0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Ans-</w:t>
      </w:r>
    </w:p>
    <w:p w14:paraId="7E9407E8" w14:textId="77777777" w:rsidR="00421DD0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4D08">
        <w:rPr>
          <w:rFonts w:ascii="Times New Roman" w:hAnsi="Times New Roman" w:cs="Times New Roman"/>
          <w:bCs/>
          <w:sz w:val="24"/>
          <w:szCs w:val="24"/>
        </w:rPr>
        <w:t>Bitwise operators are characters that represent actions to be performed on single bits. A bitwise operation operates on two-bit patterns of equal lengths by positionally matching their individual bits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 most commonly used Bitwise operators are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And(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&amp;&amp;) and Or(||)</w:t>
      </w:r>
    </w:p>
    <w:p w14:paraId="10003C9B" w14:textId="77777777" w:rsidR="00421DD0" w:rsidRPr="00224D08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Examples-</w:t>
      </w: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3921"/>
        <w:gridCol w:w="3999"/>
      </w:tblGrid>
      <w:tr w:rsidR="00421DD0" w14:paraId="66A31FF7" w14:textId="77777777" w:rsidTr="0049121E">
        <w:tc>
          <w:tcPr>
            <w:tcW w:w="4220" w:type="dxa"/>
          </w:tcPr>
          <w:p w14:paraId="7421BA62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</w:p>
        </w:tc>
        <w:tc>
          <w:tcPr>
            <w:tcW w:w="4220" w:type="dxa"/>
          </w:tcPr>
          <w:p w14:paraId="4CF824A8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Bitwise And</w:t>
            </w:r>
          </w:p>
        </w:tc>
      </w:tr>
      <w:tr w:rsidR="00421DD0" w14:paraId="3E6D47BF" w14:textId="77777777" w:rsidTr="0049121E">
        <w:tc>
          <w:tcPr>
            <w:tcW w:w="4220" w:type="dxa"/>
          </w:tcPr>
          <w:p w14:paraId="1B0E25E4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|</w:t>
            </w:r>
          </w:p>
        </w:tc>
        <w:tc>
          <w:tcPr>
            <w:tcW w:w="4220" w:type="dxa"/>
          </w:tcPr>
          <w:p w14:paraId="08D06988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Bitwise Or</w:t>
            </w:r>
          </w:p>
        </w:tc>
      </w:tr>
      <w:tr w:rsidR="00421DD0" w14:paraId="12F3E288" w14:textId="77777777" w:rsidTr="0049121E">
        <w:tc>
          <w:tcPr>
            <w:tcW w:w="4220" w:type="dxa"/>
          </w:tcPr>
          <w:p w14:paraId="01662CDA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^</w:t>
            </w:r>
          </w:p>
        </w:tc>
        <w:tc>
          <w:tcPr>
            <w:tcW w:w="4220" w:type="dxa"/>
          </w:tcPr>
          <w:p w14:paraId="47D35F17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Bitwise EXOR</w:t>
            </w:r>
          </w:p>
        </w:tc>
      </w:tr>
      <w:tr w:rsidR="00421DD0" w14:paraId="0803752A" w14:textId="77777777" w:rsidTr="0049121E">
        <w:tc>
          <w:tcPr>
            <w:tcW w:w="4220" w:type="dxa"/>
          </w:tcPr>
          <w:p w14:paraId="31462CEF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&lt;&lt;</w:t>
            </w:r>
          </w:p>
        </w:tc>
        <w:tc>
          <w:tcPr>
            <w:tcW w:w="4220" w:type="dxa"/>
          </w:tcPr>
          <w:p w14:paraId="6C36A922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Left shift</w:t>
            </w:r>
          </w:p>
        </w:tc>
      </w:tr>
      <w:tr w:rsidR="00421DD0" w14:paraId="5942F28E" w14:textId="77777777" w:rsidTr="0049121E">
        <w:tc>
          <w:tcPr>
            <w:tcW w:w="4220" w:type="dxa"/>
          </w:tcPr>
          <w:p w14:paraId="07B290D2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&gt;&gt;</w:t>
            </w:r>
          </w:p>
        </w:tc>
        <w:tc>
          <w:tcPr>
            <w:tcW w:w="4220" w:type="dxa"/>
          </w:tcPr>
          <w:p w14:paraId="686A837B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Right shift</w:t>
            </w:r>
          </w:p>
        </w:tc>
      </w:tr>
      <w:tr w:rsidR="00421DD0" w14:paraId="1C45DCCC" w14:textId="77777777" w:rsidTr="0049121E">
        <w:tc>
          <w:tcPr>
            <w:tcW w:w="4220" w:type="dxa"/>
          </w:tcPr>
          <w:p w14:paraId="78600880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220" w:type="dxa"/>
          </w:tcPr>
          <w:p w14:paraId="17330B51" w14:textId="77777777" w:rsidR="00421DD0" w:rsidRDefault="00421DD0" w:rsidP="0049121E">
            <w:pPr>
              <w:widowControl w:val="0"/>
              <w:tabs>
                <w:tab w:val="num" w:pos="5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Complement</w:t>
            </w:r>
          </w:p>
        </w:tc>
      </w:tr>
    </w:tbl>
    <w:p w14:paraId="3F3444B1" w14:textId="77777777" w:rsidR="00421DD0" w:rsidRPr="00224D08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3C182F" w14:textId="77777777" w:rsidR="00421DD0" w:rsidRDefault="00421DD0" w:rsidP="00421DD0">
      <w:pPr>
        <w:widowControl w:val="0"/>
        <w:numPr>
          <w:ilvl w:val="0"/>
          <w:numId w:val="12"/>
        </w:numPr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520" w:hanging="41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code snippet to perform left shifting of bits by some positions</w:t>
      </w:r>
    </w:p>
    <w:p w14:paraId="4378B3C4" w14:textId="77777777" w:rsidR="00421DD0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Ans- </w:t>
      </w:r>
    </w:p>
    <w:p w14:paraId="0895473D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1DAAB40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E8AA04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BB52E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BB52ED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CF2748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A22C81A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BB52ED">
        <w:rPr>
          <w:rFonts w:ascii="Times New Roman" w:hAnsi="Times New Roman" w:cs="Times New Roman"/>
          <w:bCs/>
          <w:sz w:val="24"/>
          <w:szCs w:val="24"/>
        </w:rPr>
        <w:t>num,iter</w:t>
      </w:r>
      <w:proofErr w:type="spellEnd"/>
      <w:proofErr w:type="gramEnd"/>
      <w:r w:rsidRPr="00BB52E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3636A34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B52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52ED">
        <w:rPr>
          <w:rFonts w:ascii="Times New Roman" w:hAnsi="Times New Roman" w:cs="Times New Roman"/>
          <w:bCs/>
          <w:sz w:val="24"/>
          <w:szCs w:val="24"/>
        </w:rPr>
        <w:t>"Enter number you would like to left shift: ");</w:t>
      </w:r>
    </w:p>
    <w:p w14:paraId="77EE4825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("%d</w:t>
      </w:r>
      <w:proofErr w:type="gramStart"/>
      <w:r w:rsidRPr="00BB52ED">
        <w:rPr>
          <w:rFonts w:ascii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BB52E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B52ABEE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B52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52ED">
        <w:rPr>
          <w:rFonts w:ascii="Times New Roman" w:hAnsi="Times New Roman" w:cs="Times New Roman"/>
          <w:bCs/>
          <w:sz w:val="24"/>
          <w:szCs w:val="24"/>
        </w:rPr>
        <w:t>"How many times do you want to shift: ");</w:t>
      </w:r>
    </w:p>
    <w:p w14:paraId="7D9A7FEE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("%d</w:t>
      </w:r>
      <w:proofErr w:type="gramStart"/>
      <w:r w:rsidRPr="00BB52ED">
        <w:rPr>
          <w:rFonts w:ascii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BB52ED">
        <w:rPr>
          <w:rFonts w:ascii="Times New Roman" w:hAnsi="Times New Roman" w:cs="Times New Roman"/>
          <w:bCs/>
          <w:sz w:val="24"/>
          <w:szCs w:val="24"/>
        </w:rPr>
        <w:t>iter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B2ACFB0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6E6117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("%d</w:t>
      </w:r>
      <w:proofErr w:type="gramStart"/>
      <w:r w:rsidRPr="00BB52ED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proofErr w:type="gramEnd"/>
      <w:r w:rsidRPr="00BB52E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BB52ED">
        <w:rPr>
          <w:rFonts w:ascii="Times New Roman" w:hAnsi="Times New Roman" w:cs="Times New Roman"/>
          <w:bCs/>
          <w:sz w:val="24"/>
          <w:szCs w:val="24"/>
        </w:rPr>
        <w:t>iter</w:t>
      </w:r>
      <w:proofErr w:type="spellEnd"/>
      <w:r w:rsidRPr="00BB52E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98F7424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F67592D" w14:textId="77777777" w:rsidR="00421DD0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52E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D4F3DB" w14:textId="77777777" w:rsidR="00421DD0" w:rsidRPr="00BB52ED" w:rsidRDefault="00421DD0" w:rsidP="00421DD0">
      <w:pPr>
        <w:widowControl w:val="0"/>
        <w:tabs>
          <w:tab w:val="num" w:pos="52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9BF099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076A07D6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09BB3F96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6F8322B9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14D80D1E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3F7BFFC1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130F7060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5256BD82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64B10BA0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7717EC70" w14:textId="529FC84A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56D3B0D9" w14:textId="1234593D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7D503BEB" w14:textId="0A17A082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477551B3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02847093" w14:textId="77777777" w:rsidR="00421DD0" w:rsidRDefault="00421DD0" w:rsidP="00421DD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01" w:lineRule="exact"/>
        <w:rPr>
          <w:b/>
        </w:rPr>
      </w:pPr>
      <w:r w:rsidRPr="008808E8">
        <w:rPr>
          <w:b/>
        </w:rPr>
        <w:lastRenderedPageBreak/>
        <w:t>Write associative rules and precedence table of various operators.</w:t>
      </w:r>
    </w:p>
    <w:p w14:paraId="051D234E" w14:textId="03BD90C7" w:rsidR="00421DD0" w:rsidRPr="00421DD0" w:rsidRDefault="00421DD0" w:rsidP="00421DD0">
      <w:pPr>
        <w:widowControl w:val="0"/>
        <w:autoSpaceDE w:val="0"/>
        <w:autoSpaceDN w:val="0"/>
        <w:adjustRightInd w:val="0"/>
        <w:spacing w:line="301" w:lineRule="exact"/>
        <w:ind w:left="90"/>
        <w:rPr>
          <w:b/>
        </w:rPr>
      </w:pPr>
      <w:r>
        <w:rPr>
          <w:rFonts w:ascii="Times New Roman" w:hAnsi="Times New Roman" w:cs="Times New Roman"/>
          <w:b/>
        </w:rPr>
        <w:t>Ans-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9"/>
        <w:gridCol w:w="2134"/>
        <w:gridCol w:w="4187"/>
      </w:tblGrid>
      <w:tr w:rsidR="00421DD0" w:rsidRPr="0077105E" w14:paraId="47434574" w14:textId="77777777" w:rsidTr="00421DD0">
        <w:tc>
          <w:tcPr>
            <w:tcW w:w="2119" w:type="dxa"/>
          </w:tcPr>
          <w:p w14:paraId="1397D854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2D70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</w:p>
          <w:p w14:paraId="5C10BA9A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08D39E95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777E8A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543" w:type="dxa"/>
          </w:tcPr>
          <w:p w14:paraId="383E47C1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5385D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21DD0" w:rsidRPr="0077105E" w14:paraId="1B3BF115" w14:textId="77777777" w:rsidTr="00421DD0">
        <w:tc>
          <w:tcPr>
            <w:tcW w:w="2119" w:type="dxa"/>
          </w:tcPr>
          <w:p w14:paraId="7ACC48A1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0B525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634F4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4FE5A8BE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( )</w:t>
            </w:r>
          </w:p>
          <w:p w14:paraId="3887595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[ ]</w:t>
            </w:r>
          </w:p>
          <w:p w14:paraId="3B7C248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492C795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-&gt;</w:t>
            </w:r>
          </w:p>
          <w:p w14:paraId="2DFF65D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+ - -</w:t>
            </w:r>
          </w:p>
        </w:tc>
        <w:tc>
          <w:tcPr>
            <w:tcW w:w="4543" w:type="dxa"/>
            <w:hideMark/>
          </w:tcPr>
          <w:p w14:paraId="39F394BF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Parentheses/Function call</w:t>
            </w:r>
          </w:p>
          <w:p w14:paraId="509E257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Brackets</w:t>
            </w:r>
          </w:p>
          <w:p w14:paraId="5E1074B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Dot</w:t>
            </w:r>
          </w:p>
          <w:p w14:paraId="385B521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Arrow Operator</w:t>
            </w:r>
          </w:p>
          <w:p w14:paraId="22686D75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Postfix Increment/Decrement</w:t>
            </w:r>
          </w:p>
        </w:tc>
      </w:tr>
      <w:tr w:rsidR="00421DD0" w:rsidRPr="0077105E" w14:paraId="622221BF" w14:textId="77777777" w:rsidTr="00421DD0">
        <w:tc>
          <w:tcPr>
            <w:tcW w:w="2119" w:type="dxa"/>
          </w:tcPr>
          <w:p w14:paraId="659C625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7631F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66F88A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59A7F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to left</w:t>
            </w:r>
          </w:p>
        </w:tc>
        <w:tc>
          <w:tcPr>
            <w:tcW w:w="1554" w:type="dxa"/>
            <w:hideMark/>
          </w:tcPr>
          <w:p w14:paraId="0F8E774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+  - -</w:t>
            </w:r>
          </w:p>
          <w:p w14:paraId="67833EA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 -</w:t>
            </w:r>
          </w:p>
          <w:p w14:paraId="3108692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!  ~d</w:t>
            </w:r>
          </w:p>
          <w:p w14:paraId="2AB71C78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(type)</w:t>
            </w:r>
          </w:p>
          <w:p w14:paraId="4DCBE18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</w:p>
          <w:p w14:paraId="21974817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</w:p>
          <w:p w14:paraId="43B56A9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size of</w:t>
            </w:r>
          </w:p>
        </w:tc>
        <w:tc>
          <w:tcPr>
            <w:tcW w:w="4543" w:type="dxa"/>
            <w:hideMark/>
          </w:tcPr>
          <w:p w14:paraId="21C78464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Prefix Increment/Decrement</w:t>
            </w:r>
          </w:p>
          <w:p w14:paraId="7E2EC020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Unary plus and minus</w:t>
            </w:r>
          </w:p>
          <w:p w14:paraId="628D769F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not operator and bitwise complement</w:t>
            </w:r>
          </w:p>
          <w:p w14:paraId="680C9A4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type cast</w:t>
            </w:r>
          </w:p>
          <w:p w14:paraId="4687CB45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dereference operator</w:t>
            </w:r>
          </w:p>
          <w:p w14:paraId="628DED5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Address of operator</w:t>
            </w:r>
          </w:p>
          <w:p w14:paraId="79D7AD5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Determine size of bytes</w:t>
            </w:r>
          </w:p>
        </w:tc>
      </w:tr>
      <w:tr w:rsidR="00421DD0" w:rsidRPr="0077105E" w14:paraId="4FF3BF19" w14:textId="77777777" w:rsidTr="00421DD0">
        <w:tc>
          <w:tcPr>
            <w:tcW w:w="2119" w:type="dxa"/>
          </w:tcPr>
          <w:p w14:paraId="52758450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61C86F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1F52F5D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 -</w:t>
            </w:r>
          </w:p>
          <w:p w14:paraId="4CAEC0D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* / %</w:t>
            </w:r>
          </w:p>
        </w:tc>
        <w:tc>
          <w:tcPr>
            <w:tcW w:w="4543" w:type="dxa"/>
            <w:hideMark/>
          </w:tcPr>
          <w:p w14:paraId="67295EE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Addition and Subtraction</w:t>
            </w:r>
          </w:p>
          <w:p w14:paraId="392B5F4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Multiplication, Division and Modulus</w:t>
            </w:r>
          </w:p>
        </w:tc>
      </w:tr>
      <w:tr w:rsidR="00421DD0" w:rsidRPr="0077105E" w14:paraId="2041688E" w14:textId="77777777" w:rsidTr="00421DD0">
        <w:tc>
          <w:tcPr>
            <w:tcW w:w="2119" w:type="dxa"/>
          </w:tcPr>
          <w:p w14:paraId="54F70FC7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251C2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B5323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538CF2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52DF27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7F47C0B1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&lt;&lt;  &gt;&gt;</w:t>
            </w:r>
          </w:p>
          <w:p w14:paraId="7EB84B38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&lt;  &lt;=                 &gt;  &gt;=</w:t>
            </w:r>
          </w:p>
          <w:p w14:paraId="7F2AAC8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= =   ! =</w:t>
            </w:r>
          </w:p>
          <w:p w14:paraId="2329F417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</w:p>
          <w:p w14:paraId="1B85D4A0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^</w:t>
            </w:r>
          </w:p>
          <w:p w14:paraId="783AAF6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|</w:t>
            </w:r>
          </w:p>
          <w:p w14:paraId="7E68D65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&amp;&amp;</w:t>
            </w:r>
          </w:p>
          <w:p w14:paraId="16F4B20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| |</w:t>
            </w:r>
          </w:p>
        </w:tc>
        <w:tc>
          <w:tcPr>
            <w:tcW w:w="4543" w:type="dxa"/>
            <w:hideMark/>
          </w:tcPr>
          <w:p w14:paraId="445ECDA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left shift and right shift</w:t>
            </w:r>
          </w:p>
          <w:p w14:paraId="0405277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Relational less than/less than equal to</w:t>
            </w:r>
          </w:p>
          <w:p w14:paraId="54C89E61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Relational greater than/greater than equal to</w:t>
            </w:r>
          </w:p>
          <w:p w14:paraId="2F70E361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Relational equal to and not equal to </w:t>
            </w:r>
          </w:p>
          <w:p w14:paraId="18CFC88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And</w:t>
            </w: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Bitwise exclusive Or</w:t>
            </w:r>
          </w:p>
          <w:p w14:paraId="764D6132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inclusive Or</w:t>
            </w:r>
          </w:p>
          <w:p w14:paraId="1196C02A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Logical Or</w:t>
            </w:r>
          </w:p>
          <w:p w14:paraId="5F56CE9E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Logical Or</w:t>
            </w:r>
          </w:p>
        </w:tc>
      </w:tr>
      <w:tr w:rsidR="00421DD0" w:rsidRPr="0077105E" w14:paraId="29340138" w14:textId="77777777" w:rsidTr="00421DD0">
        <w:tc>
          <w:tcPr>
            <w:tcW w:w="2119" w:type="dxa"/>
            <w:hideMark/>
          </w:tcPr>
          <w:p w14:paraId="0854CB4F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to left</w:t>
            </w:r>
          </w:p>
        </w:tc>
        <w:tc>
          <w:tcPr>
            <w:tcW w:w="1554" w:type="dxa"/>
            <w:hideMark/>
          </w:tcPr>
          <w:p w14:paraId="38084042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? :</w:t>
            </w:r>
          </w:p>
        </w:tc>
        <w:tc>
          <w:tcPr>
            <w:tcW w:w="4543" w:type="dxa"/>
            <w:hideMark/>
          </w:tcPr>
          <w:p w14:paraId="2F96046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Ternary Operator</w:t>
            </w:r>
          </w:p>
        </w:tc>
      </w:tr>
      <w:tr w:rsidR="00421DD0" w:rsidRPr="0077105E" w14:paraId="49B05D5D" w14:textId="77777777" w:rsidTr="00421DD0">
        <w:tc>
          <w:tcPr>
            <w:tcW w:w="2119" w:type="dxa"/>
          </w:tcPr>
          <w:p w14:paraId="4B1F895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E50A87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D1A5CC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D26B4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to left</w:t>
            </w:r>
          </w:p>
        </w:tc>
        <w:tc>
          <w:tcPr>
            <w:tcW w:w="1554" w:type="dxa"/>
            <w:hideMark/>
          </w:tcPr>
          <w:p w14:paraId="6869AF3F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</w:p>
          <w:p w14:paraId="3974EFC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+=   -=</w:t>
            </w:r>
          </w:p>
          <w:p w14:paraId="561FBB1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*=   /=</w:t>
            </w:r>
          </w:p>
          <w:p w14:paraId="1A58A591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%=   &amp;=</w:t>
            </w:r>
          </w:p>
          <w:p w14:paraId="55D46119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^=    |=</w:t>
            </w:r>
          </w:p>
          <w:p w14:paraId="4F9DE97A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&lt;&lt;=   &gt;&gt;=</w:t>
            </w:r>
          </w:p>
        </w:tc>
        <w:tc>
          <w:tcPr>
            <w:tcW w:w="4543" w:type="dxa"/>
            <w:hideMark/>
          </w:tcPr>
          <w:p w14:paraId="7812CEA6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Assignment Operator</w:t>
            </w:r>
          </w:p>
          <w:p w14:paraId="048EB4A3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Addition/Subtraction Assignment</w:t>
            </w:r>
          </w:p>
          <w:p w14:paraId="71B48E47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Multiplication/Division Assignment</w:t>
            </w:r>
          </w:p>
          <w:p w14:paraId="36C33B6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Modulus/Bitwise </w:t>
            </w:r>
            <w:proofErr w:type="gramStart"/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gramEnd"/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Assignment</w:t>
            </w:r>
          </w:p>
          <w:p w14:paraId="7ACB5AFF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Bitwise Inclusive/Exclusive </w:t>
            </w:r>
            <w:proofErr w:type="gramStart"/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Or</w:t>
            </w:r>
            <w:proofErr w:type="gramEnd"/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Assignment</w:t>
            </w:r>
          </w:p>
          <w:p w14:paraId="666EF4C0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Bitwise Shift Left/Right Assignment</w:t>
            </w:r>
          </w:p>
        </w:tc>
      </w:tr>
      <w:tr w:rsidR="00421DD0" w:rsidRPr="0077105E" w14:paraId="02EEA4EA" w14:textId="77777777" w:rsidTr="00421DD0">
        <w:tc>
          <w:tcPr>
            <w:tcW w:w="2119" w:type="dxa"/>
            <w:hideMark/>
          </w:tcPr>
          <w:p w14:paraId="0DFA9D0B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to right</w:t>
            </w:r>
          </w:p>
        </w:tc>
        <w:tc>
          <w:tcPr>
            <w:tcW w:w="1554" w:type="dxa"/>
            <w:hideMark/>
          </w:tcPr>
          <w:p w14:paraId="626763D2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</w:tc>
        <w:tc>
          <w:tcPr>
            <w:tcW w:w="4543" w:type="dxa"/>
            <w:hideMark/>
          </w:tcPr>
          <w:p w14:paraId="336D4B4D" w14:textId="77777777" w:rsidR="00421DD0" w:rsidRPr="00383B38" w:rsidRDefault="00421DD0" w:rsidP="0049121E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3B38">
              <w:rPr>
                <w:rFonts w:ascii="Times New Roman" w:hAnsi="Times New Roman" w:cs="Times New Roman"/>
                <w:bCs/>
                <w:sz w:val="24"/>
                <w:szCs w:val="24"/>
              </w:rPr>
              <w:t>Comma Operator</w:t>
            </w:r>
          </w:p>
        </w:tc>
      </w:tr>
    </w:tbl>
    <w:p w14:paraId="1D172EC9" w14:textId="7A807C74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b/>
          <w:sz w:val="24"/>
          <w:szCs w:val="24"/>
        </w:rPr>
      </w:pPr>
    </w:p>
    <w:p w14:paraId="253470B1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b/>
          <w:sz w:val="24"/>
          <w:szCs w:val="24"/>
        </w:rPr>
      </w:pPr>
    </w:p>
    <w:p w14:paraId="1D6A972F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1D36A877" w14:textId="77777777" w:rsidR="00421DD0" w:rsidRDefault="00421DD0" w:rsidP="00421DD0">
      <w:pPr>
        <w:widowControl w:val="0"/>
        <w:autoSpaceDE w:val="0"/>
        <w:autoSpaceDN w:val="0"/>
        <w:adjustRightInd w:val="0"/>
        <w:spacing w:line="301" w:lineRule="exact"/>
        <w:ind w:left="9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78AA628A" w14:textId="77777777" w:rsidR="00421DD0" w:rsidRDefault="00421DD0" w:rsidP="00421DD0">
      <w:pPr>
        <w:widowControl w:val="0"/>
        <w:autoSpaceDE w:val="0"/>
        <w:autoSpaceDN w:val="0"/>
        <w:adjustRightInd w:val="0"/>
        <w:spacing w:line="301" w:lineRule="exact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347CCF81" w14:textId="35C63BA9" w:rsidR="00421DD0" w:rsidRPr="00421DD0" w:rsidRDefault="00421DD0" w:rsidP="00421DD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01" w:lineRule="exact"/>
        <w:rPr>
          <w:rStyle w:val="Strong"/>
          <w:bCs w:val="0"/>
        </w:rPr>
      </w:pPr>
      <w:r w:rsidRPr="00421DD0">
        <w:rPr>
          <w:rStyle w:val="Strong"/>
          <w:bdr w:val="none" w:sz="0" w:space="0" w:color="auto" w:frame="1"/>
          <w:shd w:val="clear" w:color="auto" w:fill="FFFFFF"/>
        </w:rPr>
        <w:lastRenderedPageBreak/>
        <w:t>What are different storage class specifiers in C?</w:t>
      </w:r>
    </w:p>
    <w:p w14:paraId="3331551E" w14:textId="77777777" w:rsidR="00421DD0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Ans-</w:t>
      </w:r>
    </w:p>
    <w:p w14:paraId="069B1DCB" w14:textId="77777777" w:rsidR="00421DD0" w:rsidRDefault="00421DD0" w:rsidP="00421DD0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The four storage classes in C are:</w:t>
      </w:r>
    </w:p>
    <w:p w14:paraId="07D2A993" w14:textId="77777777" w:rsidR="00421DD0" w:rsidRPr="00484F0F" w:rsidRDefault="00421DD0" w:rsidP="00421DD0">
      <w:pPr>
        <w:pStyle w:val="ListParagraph"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color w:val="222222"/>
          <w:kern w:val="0"/>
          <w:lang w:eastAsia="en-IN"/>
        </w:rPr>
      </w:pPr>
      <w:r w:rsidRPr="00484F0F">
        <w:rPr>
          <w:color w:val="222222"/>
          <w:kern w:val="0"/>
          <w:lang w:eastAsia="en-IN"/>
        </w:rPr>
        <w:t>Auto is used for a local variable declared in the scope.</w:t>
      </w:r>
    </w:p>
    <w:p w14:paraId="37C0220D" w14:textId="77777777" w:rsidR="00421DD0" w:rsidRDefault="00421DD0" w:rsidP="00421DD0">
      <w:pPr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Register is used to store the variable in CPU registers rather memory location for quick access.</w:t>
      </w:r>
    </w:p>
    <w:p w14:paraId="60E728A8" w14:textId="77777777" w:rsidR="00421DD0" w:rsidRDefault="00421DD0" w:rsidP="00421DD0">
      <w:pPr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Static is used for both global and local variables. Each one has its use case within a C program.</w:t>
      </w:r>
    </w:p>
    <w:p w14:paraId="1F0FB05E" w14:textId="77777777" w:rsidR="00421DD0" w:rsidRDefault="00421DD0" w:rsidP="00421DD0">
      <w:pPr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Extern is used for data sharing between C project files.</w:t>
      </w:r>
    </w:p>
    <w:p w14:paraId="37EDB8E0" w14:textId="77777777" w:rsidR="00421DD0" w:rsidRPr="00484F0F" w:rsidRDefault="00421DD0" w:rsidP="00421DD0">
      <w:pPr>
        <w:widowControl w:val="0"/>
        <w:autoSpaceDE w:val="0"/>
        <w:autoSpaceDN w:val="0"/>
        <w:adjustRightInd w:val="0"/>
        <w:spacing w:after="0" w:line="301" w:lineRule="exact"/>
        <w:ind w:left="90"/>
        <w:rPr>
          <w:rFonts w:ascii="Times New Roman" w:hAnsi="Times New Roman" w:cs="Times New Roman"/>
          <w:sz w:val="24"/>
          <w:szCs w:val="24"/>
        </w:rPr>
      </w:pPr>
    </w:p>
    <w:p w14:paraId="7797C4DD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4685749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1E94EE2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E83F2E4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709F6E9" w14:textId="77777777" w:rsidR="00795FA5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4523092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01E2868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000EFAE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EF7AE25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EE0834D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61A1437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186438B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6DA02DD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4ACAA2E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F099501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DA62F97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B7C80BC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2636DB5" w14:textId="77777777" w:rsidR="007154E8" w:rsidRPr="00BA41DE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B74A88D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572DCFF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2951030" w14:textId="77777777" w:rsidR="00C73BBF" w:rsidRPr="00BA41DE" w:rsidRDefault="00C73BBF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B9AA3FB" w14:textId="77777777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6691A3E8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49F64F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46DE" w:rsidSect="00CB2007">
      <w:headerReference w:type="default" r:id="rId13"/>
      <w:footerReference w:type="default" r:id="rId14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F7A3" w14:textId="77777777" w:rsidR="002A19FA" w:rsidRDefault="002A19FA">
      <w:pPr>
        <w:spacing w:after="0" w:line="240" w:lineRule="auto"/>
      </w:pPr>
      <w:r>
        <w:separator/>
      </w:r>
    </w:p>
  </w:endnote>
  <w:endnote w:type="continuationSeparator" w:id="0">
    <w:p w14:paraId="1BC5A5CB" w14:textId="77777777" w:rsidR="002A19FA" w:rsidRDefault="002A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F52C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6DCA46EA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040F661D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D31F4A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FE436F">
      <w:rPr>
        <w:rFonts w:ascii="Times New Roman" w:hAnsi="Times New Roman" w:cs="Times New Roman"/>
        <w:sz w:val="18"/>
        <w:szCs w:val="18"/>
      </w:rPr>
      <w:t>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69D9" w14:textId="77777777" w:rsidR="002A19FA" w:rsidRDefault="002A19FA">
      <w:pPr>
        <w:spacing w:after="0" w:line="240" w:lineRule="auto"/>
      </w:pPr>
      <w:r>
        <w:separator/>
      </w:r>
    </w:p>
  </w:footnote>
  <w:footnote w:type="continuationSeparator" w:id="0">
    <w:p w14:paraId="5BDAE799" w14:textId="77777777" w:rsidR="002A19FA" w:rsidRDefault="002A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D13" w14:textId="70BE0C58" w:rsidR="00820FE3" w:rsidRDefault="00225D31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1681F3BB" wp14:editId="08278FA3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7A41EF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514031DC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C970EB">
      <w:t xml:space="preserve">Somaiya </w:t>
    </w:r>
    <w:proofErr w:type="spellStart"/>
    <w:r w:rsidR="00C970EB">
      <w:t>Vidyavihar</w:t>
    </w:r>
    <w:proofErr w:type="spellEnd"/>
    <w:r w:rsidR="00C970EB">
      <w:t xml:space="preserve"> University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C35E1"/>
    <w:multiLevelType w:val="hybridMultilevel"/>
    <w:tmpl w:val="E9B6ABC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0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6"/>
  </w:num>
  <w:num w:numId="7">
    <w:abstractNumId w:val="7"/>
  </w:num>
  <w:num w:numId="8">
    <w:abstractNumId w:val="24"/>
  </w:num>
  <w:num w:numId="9">
    <w:abstractNumId w:val="19"/>
  </w:num>
  <w:num w:numId="10">
    <w:abstractNumId w:val="8"/>
  </w:num>
  <w:num w:numId="11">
    <w:abstractNumId w:val="40"/>
  </w:num>
  <w:num w:numId="12">
    <w:abstractNumId w:val="6"/>
  </w:num>
  <w:num w:numId="13">
    <w:abstractNumId w:val="33"/>
  </w:num>
  <w:num w:numId="14">
    <w:abstractNumId w:val="4"/>
  </w:num>
  <w:num w:numId="15">
    <w:abstractNumId w:val="30"/>
  </w:num>
  <w:num w:numId="16">
    <w:abstractNumId w:val="22"/>
  </w:num>
  <w:num w:numId="17">
    <w:abstractNumId w:val="29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6"/>
  </w:num>
  <w:num w:numId="22">
    <w:abstractNumId w:val="34"/>
  </w:num>
  <w:num w:numId="23">
    <w:abstractNumId w:val="38"/>
  </w:num>
  <w:num w:numId="24">
    <w:abstractNumId w:val="25"/>
  </w:num>
  <w:num w:numId="25">
    <w:abstractNumId w:val="18"/>
  </w:num>
  <w:num w:numId="26">
    <w:abstractNumId w:val="20"/>
  </w:num>
  <w:num w:numId="27">
    <w:abstractNumId w:val="42"/>
  </w:num>
  <w:num w:numId="28">
    <w:abstractNumId w:val="41"/>
  </w:num>
  <w:num w:numId="29">
    <w:abstractNumId w:val="27"/>
  </w:num>
  <w:num w:numId="30">
    <w:abstractNumId w:val="35"/>
  </w:num>
  <w:num w:numId="31">
    <w:abstractNumId w:val="17"/>
  </w:num>
  <w:num w:numId="32">
    <w:abstractNumId w:val="23"/>
  </w:num>
  <w:num w:numId="33">
    <w:abstractNumId w:val="13"/>
  </w:num>
  <w:num w:numId="34">
    <w:abstractNumId w:val="12"/>
  </w:num>
  <w:num w:numId="35">
    <w:abstractNumId w:val="11"/>
  </w:num>
  <w:num w:numId="36">
    <w:abstractNumId w:val="37"/>
  </w:num>
  <w:num w:numId="37">
    <w:abstractNumId w:val="39"/>
  </w:num>
  <w:num w:numId="38">
    <w:abstractNumId w:val="31"/>
  </w:num>
  <w:num w:numId="39">
    <w:abstractNumId w:val="14"/>
  </w:num>
  <w:num w:numId="40">
    <w:abstractNumId w:val="21"/>
  </w:num>
  <w:num w:numId="41">
    <w:abstractNumId w:val="10"/>
  </w:num>
  <w:num w:numId="42">
    <w:abstractNumId w:val="3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5123B"/>
    <w:rsid w:val="000662BE"/>
    <w:rsid w:val="000671AA"/>
    <w:rsid w:val="00071500"/>
    <w:rsid w:val="00082AFD"/>
    <w:rsid w:val="00084E22"/>
    <w:rsid w:val="00085003"/>
    <w:rsid w:val="00086B44"/>
    <w:rsid w:val="0009662E"/>
    <w:rsid w:val="000F2FCA"/>
    <w:rsid w:val="000F3A86"/>
    <w:rsid w:val="00112BF0"/>
    <w:rsid w:val="00126626"/>
    <w:rsid w:val="00126654"/>
    <w:rsid w:val="001466A9"/>
    <w:rsid w:val="001469CB"/>
    <w:rsid w:val="00166A1A"/>
    <w:rsid w:val="00177521"/>
    <w:rsid w:val="00185A19"/>
    <w:rsid w:val="001A7767"/>
    <w:rsid w:val="001E06A1"/>
    <w:rsid w:val="001F3ECA"/>
    <w:rsid w:val="001F4FE4"/>
    <w:rsid w:val="001F546D"/>
    <w:rsid w:val="001F6C7D"/>
    <w:rsid w:val="002202E6"/>
    <w:rsid w:val="0022311E"/>
    <w:rsid w:val="0022594E"/>
    <w:rsid w:val="00225D31"/>
    <w:rsid w:val="00236804"/>
    <w:rsid w:val="00236F3E"/>
    <w:rsid w:val="00237C23"/>
    <w:rsid w:val="00244D78"/>
    <w:rsid w:val="00282F6C"/>
    <w:rsid w:val="002950A2"/>
    <w:rsid w:val="002A19FA"/>
    <w:rsid w:val="002B7129"/>
    <w:rsid w:val="002B7BED"/>
    <w:rsid w:val="002C4C83"/>
    <w:rsid w:val="002C6577"/>
    <w:rsid w:val="002D1143"/>
    <w:rsid w:val="002E470C"/>
    <w:rsid w:val="00303B7C"/>
    <w:rsid w:val="00323062"/>
    <w:rsid w:val="0033756F"/>
    <w:rsid w:val="00342975"/>
    <w:rsid w:val="00342BF2"/>
    <w:rsid w:val="00343396"/>
    <w:rsid w:val="00361226"/>
    <w:rsid w:val="00366740"/>
    <w:rsid w:val="00383B38"/>
    <w:rsid w:val="00387741"/>
    <w:rsid w:val="00395AF5"/>
    <w:rsid w:val="003A7771"/>
    <w:rsid w:val="003D18D9"/>
    <w:rsid w:val="003F6390"/>
    <w:rsid w:val="00402A73"/>
    <w:rsid w:val="004177C4"/>
    <w:rsid w:val="00421056"/>
    <w:rsid w:val="00421DD0"/>
    <w:rsid w:val="00433810"/>
    <w:rsid w:val="0044767E"/>
    <w:rsid w:val="004762CE"/>
    <w:rsid w:val="00490059"/>
    <w:rsid w:val="004902AB"/>
    <w:rsid w:val="0049449E"/>
    <w:rsid w:val="00497129"/>
    <w:rsid w:val="004B4125"/>
    <w:rsid w:val="004B4DA7"/>
    <w:rsid w:val="004C2F41"/>
    <w:rsid w:val="004E0DD4"/>
    <w:rsid w:val="00502D6A"/>
    <w:rsid w:val="00506437"/>
    <w:rsid w:val="00541F10"/>
    <w:rsid w:val="005440AC"/>
    <w:rsid w:val="0055270F"/>
    <w:rsid w:val="00580721"/>
    <w:rsid w:val="00590D01"/>
    <w:rsid w:val="005B57C1"/>
    <w:rsid w:val="005B5DFB"/>
    <w:rsid w:val="005D2F41"/>
    <w:rsid w:val="005D314D"/>
    <w:rsid w:val="005F2CEB"/>
    <w:rsid w:val="005F4EC0"/>
    <w:rsid w:val="006040AB"/>
    <w:rsid w:val="006135EC"/>
    <w:rsid w:val="00621326"/>
    <w:rsid w:val="00632BCE"/>
    <w:rsid w:val="00644559"/>
    <w:rsid w:val="006445EE"/>
    <w:rsid w:val="00673042"/>
    <w:rsid w:val="006869D1"/>
    <w:rsid w:val="00695ACD"/>
    <w:rsid w:val="006A4C21"/>
    <w:rsid w:val="006A74A1"/>
    <w:rsid w:val="006B49C5"/>
    <w:rsid w:val="006C7BB3"/>
    <w:rsid w:val="006E7EC2"/>
    <w:rsid w:val="0070566D"/>
    <w:rsid w:val="00710D82"/>
    <w:rsid w:val="007154E8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5225"/>
    <w:rsid w:val="007C47C0"/>
    <w:rsid w:val="007D1AB5"/>
    <w:rsid w:val="007D371F"/>
    <w:rsid w:val="007E5861"/>
    <w:rsid w:val="007E5944"/>
    <w:rsid w:val="007F173A"/>
    <w:rsid w:val="00801846"/>
    <w:rsid w:val="00814285"/>
    <w:rsid w:val="0081434E"/>
    <w:rsid w:val="00820FE3"/>
    <w:rsid w:val="0084346A"/>
    <w:rsid w:val="00874065"/>
    <w:rsid w:val="00882073"/>
    <w:rsid w:val="008870D8"/>
    <w:rsid w:val="008B397B"/>
    <w:rsid w:val="008C02ED"/>
    <w:rsid w:val="008E499C"/>
    <w:rsid w:val="008F33EB"/>
    <w:rsid w:val="00900A38"/>
    <w:rsid w:val="00923339"/>
    <w:rsid w:val="00926A64"/>
    <w:rsid w:val="00985211"/>
    <w:rsid w:val="009865AD"/>
    <w:rsid w:val="009B1680"/>
    <w:rsid w:val="009B4AAE"/>
    <w:rsid w:val="009B7DBA"/>
    <w:rsid w:val="009C5A72"/>
    <w:rsid w:val="009F497D"/>
    <w:rsid w:val="00A21412"/>
    <w:rsid w:val="00A2349E"/>
    <w:rsid w:val="00A3046C"/>
    <w:rsid w:val="00A54167"/>
    <w:rsid w:val="00A61F13"/>
    <w:rsid w:val="00A64727"/>
    <w:rsid w:val="00A773C3"/>
    <w:rsid w:val="00A86372"/>
    <w:rsid w:val="00AD19FA"/>
    <w:rsid w:val="00AD4875"/>
    <w:rsid w:val="00AE4E29"/>
    <w:rsid w:val="00AF379D"/>
    <w:rsid w:val="00B01318"/>
    <w:rsid w:val="00B026A1"/>
    <w:rsid w:val="00B27A45"/>
    <w:rsid w:val="00B30EA1"/>
    <w:rsid w:val="00B55634"/>
    <w:rsid w:val="00B56322"/>
    <w:rsid w:val="00B7322D"/>
    <w:rsid w:val="00B772E2"/>
    <w:rsid w:val="00B81321"/>
    <w:rsid w:val="00B911EE"/>
    <w:rsid w:val="00BA41DE"/>
    <w:rsid w:val="00BB26FD"/>
    <w:rsid w:val="00BE01FF"/>
    <w:rsid w:val="00C0055B"/>
    <w:rsid w:val="00C041CA"/>
    <w:rsid w:val="00C10841"/>
    <w:rsid w:val="00C15C7B"/>
    <w:rsid w:val="00C22266"/>
    <w:rsid w:val="00C40814"/>
    <w:rsid w:val="00C64ECA"/>
    <w:rsid w:val="00C73BBF"/>
    <w:rsid w:val="00C8120F"/>
    <w:rsid w:val="00C82439"/>
    <w:rsid w:val="00C904F4"/>
    <w:rsid w:val="00C970EB"/>
    <w:rsid w:val="00CB2007"/>
    <w:rsid w:val="00CC266F"/>
    <w:rsid w:val="00CC5CD8"/>
    <w:rsid w:val="00CD5235"/>
    <w:rsid w:val="00CD5AB5"/>
    <w:rsid w:val="00CE3EA0"/>
    <w:rsid w:val="00D31F4A"/>
    <w:rsid w:val="00D369B0"/>
    <w:rsid w:val="00D43347"/>
    <w:rsid w:val="00D50762"/>
    <w:rsid w:val="00D51A36"/>
    <w:rsid w:val="00D55D5A"/>
    <w:rsid w:val="00D57076"/>
    <w:rsid w:val="00D846DE"/>
    <w:rsid w:val="00D915C7"/>
    <w:rsid w:val="00D916CF"/>
    <w:rsid w:val="00DB2CD9"/>
    <w:rsid w:val="00DB3EF0"/>
    <w:rsid w:val="00DB476C"/>
    <w:rsid w:val="00DC78F1"/>
    <w:rsid w:val="00DD16AF"/>
    <w:rsid w:val="00DE7D49"/>
    <w:rsid w:val="00E0549C"/>
    <w:rsid w:val="00E05B48"/>
    <w:rsid w:val="00E2149F"/>
    <w:rsid w:val="00E3745A"/>
    <w:rsid w:val="00E37E08"/>
    <w:rsid w:val="00E505ED"/>
    <w:rsid w:val="00E70B05"/>
    <w:rsid w:val="00E86FF9"/>
    <w:rsid w:val="00E917EB"/>
    <w:rsid w:val="00E9213C"/>
    <w:rsid w:val="00EC4615"/>
    <w:rsid w:val="00EE3754"/>
    <w:rsid w:val="00EF571B"/>
    <w:rsid w:val="00F119BE"/>
    <w:rsid w:val="00F21762"/>
    <w:rsid w:val="00F36D37"/>
    <w:rsid w:val="00F378D8"/>
    <w:rsid w:val="00F67DE2"/>
    <w:rsid w:val="00F779A2"/>
    <w:rsid w:val="00F86224"/>
    <w:rsid w:val="00FB2FB9"/>
    <w:rsid w:val="00FB331A"/>
    <w:rsid w:val="00FB7413"/>
    <w:rsid w:val="00FD1F9D"/>
    <w:rsid w:val="00FD4B1C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129BA6B"/>
  <w15:chartTrackingRefBased/>
  <w15:docId w15:val="{9B3EBF58-DAB1-464E-9D3E-46CEA11B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  <w:style w:type="table" w:styleId="TableGrid">
    <w:name w:val="Table Grid"/>
    <w:basedOn w:val="TableNormal"/>
    <w:uiPriority w:val="59"/>
    <w:rsid w:val="00421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21D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se.iitkgp.ac.in/~rkumar/pds-vlab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6" ma:contentTypeDescription="Create a new document." ma:contentTypeScope="" ma:versionID="44c10d0b4c5dd51afefdba5e06815759">
  <xsd:schema xmlns:xsd="http://www.w3.org/2001/XMLSchema" xmlns:xs="http://www.w3.org/2001/XMLSchema" xmlns:p="http://schemas.microsoft.com/office/2006/metadata/properties" xmlns:ns2="40783868-3de4-4b34-bcbd-0e82dfc7c48a" xmlns:ns3="ac092533-9782-45c4-b568-d57eb1ffa5d6" targetNamespace="http://schemas.microsoft.com/office/2006/metadata/properties" ma:root="true" ma:fieldsID="419f255291710f18d0f4bb321261b46d" ns2:_="" ns3:_="">
    <xsd:import namespace="40783868-3de4-4b34-bcbd-0e82dfc7c48a"/>
    <xsd:import namespace="ac092533-9782-45c4-b568-d57eb1ffa5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04238-D4BE-4C6F-A9A5-620E8CEF2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83868-3de4-4b34-bcbd-0e82dfc7c48a"/>
    <ds:schemaRef ds:uri="ac092533-9782-45c4-b568-d57eb1ffa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24B91-A7E9-47A1-B803-0490E51C3F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16D69-0059-4F0B-ADE2-BC24578CD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9EB928-DBE7-4A4E-AAC3-6659AF00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4679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16010421063_FY_ARYA NAIR</cp:lastModifiedBy>
  <cp:revision>5</cp:revision>
  <cp:lastPrinted>2017-02-01T07:06:00Z</cp:lastPrinted>
  <dcterms:created xsi:type="dcterms:W3CDTF">2021-11-14T05:53:00Z</dcterms:created>
  <dcterms:modified xsi:type="dcterms:W3CDTF">2021-11-15T06:59:00Z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