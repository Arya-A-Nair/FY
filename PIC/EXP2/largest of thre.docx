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5EE50A" w14:textId="77777777" w:rsidR="008E499C" w:rsidRDefault="008E499C" w:rsidP="00782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57EB6" w14:textId="323E7D15" w:rsidR="00C73BBF" w:rsidRDefault="00225D31" w:rsidP="00782A07">
      <w:pPr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3C7B3EA5" wp14:editId="2146BFF2">
                <wp:simplePos x="0" y="0"/>
                <wp:positionH relativeFrom="column">
                  <wp:posOffset>2519045</wp:posOffset>
                </wp:positionH>
                <wp:positionV relativeFrom="paragraph">
                  <wp:posOffset>19685</wp:posOffset>
                </wp:positionV>
                <wp:extent cx="3173095" cy="1751330"/>
                <wp:effectExtent l="6350" t="5080" r="11430" b="571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00F2C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</w:t>
                            </w:r>
                            <w:r w:rsidR="0044767E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G3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Roll No.:    </w:t>
                            </w:r>
                            <w:r w:rsidR="0044767E" w:rsidRPr="0044767E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16010421063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002D456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798E0C7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="00C8120F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4C2F41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EF3FDBE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5A5EDA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32F5C2B6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3BA127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A21143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77D04BE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2BB8DB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B3E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8.35pt;margin-top:1.55pt;width:249.85pt;height:137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" strokeweight=".05pt">
                <v:textbox>
                  <w:txbxContent>
                    <w:p w14:paraId="12700F2C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</w:t>
                      </w:r>
                      <w:r w:rsidR="0044767E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G3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Roll No.:    </w:t>
                      </w:r>
                      <w:r w:rsidR="0044767E" w:rsidRPr="0044767E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16010421063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002D456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3798E0C7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="00C8120F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4C2F41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</w:p>
                    <w:p w14:paraId="7EF3FDBE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15A5EDA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32F5C2B6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193BA127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1FA21143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277D04BE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22BB8DB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525AC9EF" w14:textId="77777777" w:rsidR="00C82439" w:rsidRPr="00BA41DE" w:rsidRDefault="00C82439" w:rsidP="00773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1AA0C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5AE54821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290CF58E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71350892" w14:textId="77777777" w:rsidR="00782A07" w:rsidRPr="00BA41DE" w:rsidRDefault="00782A07" w:rsidP="00C8243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2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C82439" w:rsidRPr="00BA41DE" w14:paraId="35670565" w14:textId="77777777" w:rsidTr="00C82439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96CDE4" w14:textId="77777777" w:rsidR="006135EC" w:rsidRPr="006135EC" w:rsidRDefault="00C82439" w:rsidP="006135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A41D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6135EC" w:rsidRPr="006135E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Write a program to accept 3 numbers from the user and find the largest of the 3 numbers using</w:t>
            </w:r>
          </w:p>
          <w:p w14:paraId="26655941" w14:textId="77777777" w:rsidR="006135EC" w:rsidRPr="006135EC" w:rsidRDefault="006135EC" w:rsidP="006135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135E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                  If - else if-else</w:t>
            </w:r>
          </w:p>
          <w:p w14:paraId="191DD9A6" w14:textId="77777777" w:rsidR="006135EC" w:rsidRPr="006135EC" w:rsidRDefault="006135EC" w:rsidP="006135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135E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                  Ternary operator</w:t>
            </w:r>
          </w:p>
          <w:p w14:paraId="29337046" w14:textId="77777777" w:rsidR="00C82439" w:rsidRPr="00BA41DE" w:rsidRDefault="00C82439" w:rsidP="00EF57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6D6F9" w14:textId="77777777" w:rsidR="00900A38" w:rsidRPr="00BA41DE" w:rsidRDefault="00900A38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1DBC8" w14:textId="77777777" w:rsidR="006135EC" w:rsidRPr="006135EC" w:rsidRDefault="00C82439" w:rsidP="006135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  <w:r w:rsidR="006135EC" w:rsidRPr="006135EC">
        <w:rPr>
          <w:rFonts w:ascii="Times New Roman" w:hAnsi="Times New Roman" w:cs="Times New Roman"/>
          <w:sz w:val="24"/>
          <w:szCs w:val="24"/>
          <w:lang w:val="en-US"/>
        </w:rPr>
        <w:t>Write a program to accept 3 numbers from the user and find the largest of the 3 numbers using</w:t>
      </w:r>
    </w:p>
    <w:p w14:paraId="464972E1" w14:textId="77777777" w:rsidR="006135EC" w:rsidRPr="006135EC" w:rsidRDefault="006135EC" w:rsidP="006135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5EC">
        <w:rPr>
          <w:rFonts w:ascii="Times New Roman" w:hAnsi="Times New Roman" w:cs="Times New Roman"/>
          <w:sz w:val="24"/>
          <w:szCs w:val="24"/>
          <w:lang w:val="en-US"/>
        </w:rPr>
        <w:t>                  If - else if-else</w:t>
      </w:r>
    </w:p>
    <w:p w14:paraId="0AC8F8CF" w14:textId="77777777" w:rsidR="006135EC" w:rsidRPr="006135EC" w:rsidRDefault="006135EC" w:rsidP="006135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5EC">
        <w:rPr>
          <w:rFonts w:ascii="Times New Roman" w:hAnsi="Times New Roman" w:cs="Times New Roman"/>
          <w:sz w:val="24"/>
          <w:szCs w:val="24"/>
          <w:lang w:val="en-US"/>
        </w:rPr>
        <w:t>                  Ternary operator</w:t>
      </w:r>
    </w:p>
    <w:p w14:paraId="5AFDD339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2E31DDF" w14:textId="0C541ADC" w:rsidR="00C82439" w:rsidRPr="00A773C3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0DFDE17C" w14:textId="3B7671A3" w:rsidR="002C6577" w:rsidRPr="00A773C3" w:rsidRDefault="00A773C3" w:rsidP="00C82439">
      <w:pPr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363435"/>
          <w:spacing w:val="1"/>
          <w:sz w:val="24"/>
          <w:szCs w:val="24"/>
        </w:rPr>
      </w:pPr>
      <w:r w:rsidRPr="00A773C3">
        <w:rPr>
          <w:rFonts w:ascii="Times New Roman" w:eastAsia="Arial" w:hAnsi="Times New Roman" w:cs="Times New Roman"/>
          <w:b/>
          <w:bCs/>
          <w:color w:val="363435"/>
          <w:spacing w:val="1"/>
          <w:sz w:val="24"/>
          <w:szCs w:val="24"/>
        </w:rPr>
        <w:t>CO2:</w:t>
      </w:r>
      <w:r w:rsidRPr="00A773C3">
        <w:rPr>
          <w:b/>
          <w:bCs/>
        </w:rPr>
        <w:t xml:space="preserve"> Apply basic concepts of C programming for problem solving</w:t>
      </w:r>
    </w:p>
    <w:p w14:paraId="5FC0140F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6CE5E43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6030FE0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4CE8F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 Dey and Manas Ghosh, Oxford University Press. </w:t>
      </w:r>
    </w:p>
    <w:p w14:paraId="17F4F0AF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ANSI C, fifth edition, E </w:t>
      </w:r>
      <w:proofErr w:type="spellStart"/>
      <w:r w:rsidRPr="00BA41DE">
        <w:rPr>
          <w:rFonts w:ascii="Times New Roman" w:hAnsi="Times New Roman" w:cs="Times New Roman"/>
          <w:sz w:val="24"/>
          <w:szCs w:val="24"/>
          <w:lang w:val="en-US"/>
        </w:rPr>
        <w:t>Balagurusamy</w:t>
      </w:r>
      <w:proofErr w:type="spellEnd"/>
      <w:r w:rsidRPr="00BA41DE">
        <w:rPr>
          <w:rFonts w:ascii="Times New Roman" w:hAnsi="Times New Roman" w:cs="Times New Roman"/>
          <w:sz w:val="24"/>
          <w:szCs w:val="24"/>
          <w:lang w:val="en-US"/>
        </w:rPr>
        <w:t>, Tata McGraw Hill.</w:t>
      </w:r>
    </w:p>
    <w:p w14:paraId="2AC22DE9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Introduction to programming and problem solving , G. Michael Schneider ,Wiley India edition.</w:t>
      </w:r>
    </w:p>
    <w:p w14:paraId="7668104B" w14:textId="77777777" w:rsidR="006040AB" w:rsidRPr="00BA41DE" w:rsidRDefault="00C07901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6040AB" w:rsidRPr="00BA41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1146067C" w14:textId="77777777" w:rsidR="00C82439" w:rsidRPr="00BA41DE" w:rsidRDefault="00C82439" w:rsidP="00C82439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372A0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6014B13" w14:textId="77777777" w:rsidR="00926A64" w:rsidRPr="00BA41DE" w:rsidRDefault="00926A64" w:rsidP="00926A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="00801846" w:rsidRPr="00BA41DE">
        <w:rPr>
          <w:rFonts w:ascii="Times New Roman" w:hAnsi="Times New Roman" w:cs="Times New Roman"/>
          <w:b/>
          <w:sz w:val="24"/>
          <w:szCs w:val="24"/>
        </w:rPr>
        <w:t>:</w:t>
      </w:r>
    </w:p>
    <w:p w14:paraId="0AAA07C6" w14:textId="77777777" w:rsidR="006B49C5" w:rsidRDefault="006B49C5" w:rsidP="006040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F8F1AD" w14:textId="77777777" w:rsidR="00085003" w:rsidRDefault="00085003" w:rsidP="006040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Ask user to input three numbers. Compare three numbers to find the largest of them using</w:t>
      </w:r>
    </w:p>
    <w:p w14:paraId="645C3CE8" w14:textId="77777777" w:rsidR="00085003" w:rsidRDefault="00085003" w:rsidP="00085003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Nested if else statement</w:t>
      </w:r>
    </w:p>
    <w:p w14:paraId="41997FED" w14:textId="77777777" w:rsidR="00801846" w:rsidRPr="00490059" w:rsidRDefault="00085003" w:rsidP="00C82439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ternary operator</w:t>
      </w:r>
    </w:p>
    <w:p w14:paraId="38CD734D" w14:textId="63C1DA6D" w:rsidR="00D31F4A" w:rsidRDefault="00D31F4A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5791E" w14:textId="77777777" w:rsidR="00225D31" w:rsidRDefault="00225D31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D2066" w14:textId="6DF84076" w:rsidR="00820FE3" w:rsidRPr="00BA41DE" w:rsidRDefault="00C82439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80AFBA" w14:textId="67CDEB3F" w:rsidR="00795FA5" w:rsidRDefault="000955B7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82EBA7" wp14:editId="42508E47">
                <wp:simplePos x="0" y="0"/>
                <wp:positionH relativeFrom="column">
                  <wp:posOffset>800100</wp:posOffset>
                </wp:positionH>
                <wp:positionV relativeFrom="paragraph">
                  <wp:posOffset>6985</wp:posOffset>
                </wp:positionV>
                <wp:extent cx="853440" cy="365760"/>
                <wp:effectExtent l="0" t="0" r="22860" b="1524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6BDCE" w14:textId="617BE4CD" w:rsidR="000955B7" w:rsidRPr="000955B7" w:rsidRDefault="000955B7" w:rsidP="000955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2EBA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7" type="#_x0000_t116" style="position:absolute;margin-left:63pt;margin-top:.55pt;width:67.2pt;height:28.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" fillcolor="#4472c4 [3204]" strokecolor="#1f3763 [1604]" strokeweight="1pt">
                <v:textbox>
                  <w:txbxContent>
                    <w:p w14:paraId="61C6BDCE" w14:textId="617BE4CD" w:rsidR="000955B7" w:rsidRPr="000955B7" w:rsidRDefault="000955B7" w:rsidP="000955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5D020B2" w14:textId="132FAEDF" w:rsidR="003126F4" w:rsidRDefault="000955B7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545277" wp14:editId="7D54DCC8">
                <wp:simplePos x="0" y="0"/>
                <wp:positionH relativeFrom="column">
                  <wp:posOffset>1226820</wp:posOffset>
                </wp:positionH>
                <wp:positionV relativeFrom="paragraph">
                  <wp:posOffset>6350</wp:posOffset>
                </wp:positionV>
                <wp:extent cx="0" cy="541020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C5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96.6pt;margin-top:.5pt;width:0;height:42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95y1A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DEAC1A2" w14:textId="0AC95376" w:rsidR="003126F4" w:rsidRDefault="000955B7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9389DE" wp14:editId="31791CD6">
                <wp:simplePos x="0" y="0"/>
                <wp:positionH relativeFrom="column">
                  <wp:posOffset>102870</wp:posOffset>
                </wp:positionH>
                <wp:positionV relativeFrom="paragraph">
                  <wp:posOffset>211455</wp:posOffset>
                </wp:positionV>
                <wp:extent cx="2145030" cy="518160"/>
                <wp:effectExtent l="19050" t="0" r="45720" b="1524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6B50D" w14:textId="3215B237" w:rsidR="000955B7" w:rsidRPr="000955B7" w:rsidRDefault="000955B7" w:rsidP="000955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num1,num2,num3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389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28" type="#_x0000_t111" style="position:absolute;margin-left:8.1pt;margin-top:16.65pt;width:168.9pt;height:40.8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" fillcolor="#4472c4 [3204]" strokecolor="#1f3763 [1604]" strokeweight="1pt">
                <v:textbox>
                  <w:txbxContent>
                    <w:p w14:paraId="1B76B50D" w14:textId="3215B237" w:rsidR="000955B7" w:rsidRPr="000955B7" w:rsidRDefault="000955B7" w:rsidP="000955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num1,num2,num3</w:t>
                      </w:r>
                    </w:p>
                  </w:txbxContent>
                </v:textbox>
              </v:shape>
            </w:pict>
          </mc:Fallback>
        </mc:AlternateContent>
      </w:r>
    </w:p>
    <w:p w14:paraId="544442BA" w14:textId="59C0B462" w:rsidR="003126F4" w:rsidRDefault="003126F4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4F322" w14:textId="6CA71260" w:rsidR="003126F4" w:rsidRDefault="00E67E80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078D65F" wp14:editId="3E91FF38">
                <wp:simplePos x="0" y="0"/>
                <wp:positionH relativeFrom="column">
                  <wp:posOffset>1127760</wp:posOffset>
                </wp:positionH>
                <wp:positionV relativeFrom="paragraph">
                  <wp:posOffset>64770</wp:posOffset>
                </wp:positionV>
                <wp:extent cx="0" cy="621030"/>
                <wp:effectExtent l="76200" t="0" r="7620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366C" id="Straight Arrow Connector 40" o:spid="_x0000_s1026" type="#_x0000_t32" style="position:absolute;margin-left:88.8pt;margin-top:5.1pt;width:0;height:48.9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985D74A" w14:textId="7B91160A" w:rsidR="003126F4" w:rsidRDefault="00E67E80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077AEB" wp14:editId="6DD44F07">
                <wp:simplePos x="0" y="0"/>
                <wp:positionH relativeFrom="column">
                  <wp:posOffset>4629150</wp:posOffset>
                </wp:positionH>
                <wp:positionV relativeFrom="paragraph">
                  <wp:posOffset>322580</wp:posOffset>
                </wp:positionV>
                <wp:extent cx="1402080" cy="731520"/>
                <wp:effectExtent l="19050" t="0" r="45720" b="1143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74AA5" w14:textId="3268C7F0" w:rsidR="00E67E80" w:rsidRPr="00E67E80" w:rsidRDefault="00E67E80" w:rsidP="00E67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7AEB" id="Flowchart: Data 39" o:spid="_x0000_s1029" type="#_x0000_t111" style="position:absolute;margin-left:364.5pt;margin-top:25.4pt;width:110.4pt;height:57.6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" fillcolor="#4472c4 [3204]" strokecolor="#1f3763 [1604]" strokeweight="1pt">
                <v:textbox>
                  <w:txbxContent>
                    <w:p w14:paraId="22974AA5" w14:textId="3268C7F0" w:rsidR="00E67E80" w:rsidRPr="00E67E80" w:rsidRDefault="00E67E80" w:rsidP="00E67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num1</w:t>
                      </w:r>
                    </w:p>
                  </w:txbxContent>
                </v:textbox>
              </v:shape>
            </w:pict>
          </mc:Fallback>
        </mc:AlternateContent>
      </w:r>
    </w:p>
    <w:p w14:paraId="40128EFF" w14:textId="093AE259" w:rsidR="003126F4" w:rsidRDefault="00352953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30A1E6A" wp14:editId="42FC2B8F">
                <wp:simplePos x="0" y="0"/>
                <wp:positionH relativeFrom="column">
                  <wp:posOffset>6088380</wp:posOffset>
                </wp:positionH>
                <wp:positionV relativeFrom="paragraph">
                  <wp:posOffset>382905</wp:posOffset>
                </wp:positionV>
                <wp:extent cx="15240" cy="3017520"/>
                <wp:effectExtent l="0" t="0" r="2286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1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F6695" id="Straight Connector 56" o:spid="_x0000_s1026" style="position:absolute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4pt,30.15pt" to="480.6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247993A" wp14:editId="5D5BEBA0">
                <wp:simplePos x="0" y="0"/>
                <wp:positionH relativeFrom="column">
                  <wp:posOffset>5890260</wp:posOffset>
                </wp:positionH>
                <wp:positionV relativeFrom="paragraph">
                  <wp:posOffset>375285</wp:posOffset>
                </wp:positionV>
                <wp:extent cx="22098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30487" id="Straight Connector 53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8pt,29.55pt" to="481.2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91uAEAAMQDAAAOAAAAZHJzL2Uyb0RvYy54bWysU8GOEzEMvSPxD1HudKZFoGX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67E80"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27E229" wp14:editId="5517BC5D">
                <wp:simplePos x="0" y="0"/>
                <wp:positionH relativeFrom="column">
                  <wp:posOffset>4381500</wp:posOffset>
                </wp:positionH>
                <wp:positionV relativeFrom="paragraph">
                  <wp:posOffset>52705</wp:posOffset>
                </wp:positionV>
                <wp:extent cx="914400" cy="243840"/>
                <wp:effectExtent l="0" t="0" r="1143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84E6E" w14:textId="77777777" w:rsidR="00E67E80" w:rsidRPr="00E67E80" w:rsidRDefault="00E67E80" w:rsidP="00E67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E229" id="Text Box 37" o:spid="_x0000_s1030" type="#_x0000_t202" style="position:absolute;margin-left:345pt;margin-top:4.15pt;width:1in;height:19.2pt;z-index:251670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" fillcolor="window" strokeweight=".5pt">
                <v:textbox>
                  <w:txbxContent>
                    <w:p w14:paraId="66084E6E" w14:textId="77777777" w:rsidR="00E67E80" w:rsidRPr="00E67E80" w:rsidRDefault="00E67E80" w:rsidP="00E67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950709" wp14:editId="7FA5E818">
                <wp:simplePos x="0" y="0"/>
                <wp:positionH relativeFrom="column">
                  <wp:posOffset>2065020</wp:posOffset>
                </wp:positionH>
                <wp:positionV relativeFrom="paragraph">
                  <wp:posOffset>85725</wp:posOffset>
                </wp:positionV>
                <wp:extent cx="914400" cy="243840"/>
                <wp:effectExtent l="0" t="0" r="1143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1738B" w14:textId="433778B2" w:rsidR="000955B7" w:rsidRPr="00E67E80" w:rsidRDefault="00E67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0709" id="Text Box 35" o:spid="_x0000_s1031" type="#_x0000_t202" style="position:absolute;margin-left:162.6pt;margin-top:6.75pt;width:1in;height:19.2pt;z-index:251666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" fillcolor="white [3201]" strokeweight=".5pt">
                <v:textbox>
                  <w:txbxContent>
                    <w:p w14:paraId="4B21738B" w14:textId="433778B2" w:rsidR="000955B7" w:rsidRPr="00E67E80" w:rsidRDefault="00E67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955B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0D51A62" wp14:editId="1AC5DB27">
                <wp:simplePos x="0" y="0"/>
                <wp:positionH relativeFrom="column">
                  <wp:posOffset>2476500</wp:posOffset>
                </wp:positionH>
                <wp:positionV relativeFrom="paragraph">
                  <wp:posOffset>27305</wp:posOffset>
                </wp:positionV>
                <wp:extent cx="1885950" cy="754380"/>
                <wp:effectExtent l="19050" t="19050" r="38100" b="4572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5438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899A66" w14:textId="463F65E3" w:rsidR="000955B7" w:rsidRPr="00E67E80" w:rsidRDefault="00352953" w:rsidP="000955B7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="000955B7" w:rsidRPr="00E67E80">
                              <w:rPr>
                                <w:color w:val="FFFFFF" w:themeColor="background1"/>
                                <w:lang w:val="en-US"/>
                              </w:rPr>
                              <w:t>um1&gt;num</w:t>
                            </w:r>
                            <w:r w:rsidR="00E67E80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D51A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32" type="#_x0000_t110" style="position:absolute;margin-left:195pt;margin-top:2.15pt;width:148.5pt;height:59.4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" fillcolor="#4472c4" strokecolor="#2f528f" strokeweight="1pt">
                <v:textbox>
                  <w:txbxContent>
                    <w:p w14:paraId="70899A66" w14:textId="463F65E3" w:rsidR="000955B7" w:rsidRPr="00E67E80" w:rsidRDefault="00352953" w:rsidP="000955B7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="000955B7" w:rsidRPr="00E67E80">
                        <w:rPr>
                          <w:color w:val="FFFFFF" w:themeColor="background1"/>
                          <w:lang w:val="en-US"/>
                        </w:rPr>
                        <w:t>um1&gt;num</w:t>
                      </w:r>
                      <w:r w:rsidR="00E67E80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955B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2C9519B" wp14:editId="33753984">
                <wp:simplePos x="0" y="0"/>
                <wp:positionH relativeFrom="column">
                  <wp:posOffset>186690</wp:posOffset>
                </wp:positionH>
                <wp:positionV relativeFrom="paragraph">
                  <wp:posOffset>28575</wp:posOffset>
                </wp:positionV>
                <wp:extent cx="1885950" cy="754380"/>
                <wp:effectExtent l="19050" t="19050" r="38100" b="4572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54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A8A5A" w14:textId="3F74B007" w:rsidR="000955B7" w:rsidRPr="000955B7" w:rsidRDefault="00352953" w:rsidP="000955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0955B7">
                              <w:rPr>
                                <w:lang w:val="en-US"/>
                              </w:rPr>
                              <w:t>um1&gt;num2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9519B" id="Flowchart: Decision 32" o:spid="_x0000_s1033" type="#_x0000_t110" style="position:absolute;margin-left:14.7pt;margin-top:2.25pt;width:148.5pt;height:59.4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" fillcolor="#4472c4 [3204]" strokecolor="#1f3763 [1604]" strokeweight="1pt">
                <v:textbox>
                  <w:txbxContent>
                    <w:p w14:paraId="040A8A5A" w14:textId="3F74B007" w:rsidR="000955B7" w:rsidRPr="000955B7" w:rsidRDefault="00352953" w:rsidP="000955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0955B7">
                        <w:rPr>
                          <w:lang w:val="en-US"/>
                        </w:rPr>
                        <w:t>um1&gt;num2</w:t>
                      </w:r>
                    </w:p>
                  </w:txbxContent>
                </v:textbox>
              </v:shape>
            </w:pict>
          </mc:Fallback>
        </mc:AlternateContent>
      </w:r>
    </w:p>
    <w:p w14:paraId="03681406" w14:textId="05CEC3DB" w:rsidR="003126F4" w:rsidRDefault="00E67E80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301A98E" wp14:editId="683C5597">
                <wp:simplePos x="0" y="0"/>
                <wp:positionH relativeFrom="column">
                  <wp:posOffset>4373880</wp:posOffset>
                </wp:positionH>
                <wp:positionV relativeFrom="paragraph">
                  <wp:posOffset>78740</wp:posOffset>
                </wp:positionV>
                <wp:extent cx="381000" cy="7620"/>
                <wp:effectExtent l="0" t="57150" r="3810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D93B5" id="Straight Arrow Connector 38" o:spid="_x0000_s1026" type="#_x0000_t32" style="position:absolute;margin-left:344.4pt;margin-top:6.2pt;width:30pt;height: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F282F4" wp14:editId="6FEF30D2">
                <wp:simplePos x="0" y="0"/>
                <wp:positionH relativeFrom="column">
                  <wp:posOffset>2065020</wp:posOffset>
                </wp:positionH>
                <wp:positionV relativeFrom="paragraph">
                  <wp:posOffset>62230</wp:posOffset>
                </wp:positionV>
                <wp:extent cx="381000" cy="7620"/>
                <wp:effectExtent l="0" t="57150" r="3810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8D5B7" id="Straight Arrow Connector 36" o:spid="_x0000_s1026" type="#_x0000_t32" style="position:absolute;margin-left:162.6pt;margin-top:4.9pt;width:30pt;height: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At2AEAAAQEAAAOAAAAZHJzL2Uyb0RvYy54bWysU9uO0zAQfUfiHyy/06Rdqay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328A920" w14:textId="7BA4778F" w:rsidR="003126F4" w:rsidRDefault="00E67E80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8BA195" wp14:editId="1A322AB8">
                <wp:simplePos x="0" y="0"/>
                <wp:positionH relativeFrom="column">
                  <wp:posOffset>1150620</wp:posOffset>
                </wp:positionH>
                <wp:positionV relativeFrom="paragraph">
                  <wp:posOffset>125730</wp:posOffset>
                </wp:positionV>
                <wp:extent cx="0" cy="803910"/>
                <wp:effectExtent l="76200" t="0" r="5715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DC17A" id="Straight Arrow Connector 43" o:spid="_x0000_s1026" type="#_x0000_t32" style="position:absolute;margin-left:90.6pt;margin-top:9.9pt;width:0;height:63.3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d1AEAAAEEAAAOAAAAZHJzL2Uyb0RvYy54bWysU9uO0zAQfUfiHyy/06S7CC1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3B8E86" wp14:editId="15FFFBFC">
                <wp:simplePos x="0" y="0"/>
                <wp:positionH relativeFrom="column">
                  <wp:posOffset>1211580</wp:posOffset>
                </wp:positionH>
                <wp:positionV relativeFrom="paragraph">
                  <wp:posOffset>198755</wp:posOffset>
                </wp:positionV>
                <wp:extent cx="914400" cy="243840"/>
                <wp:effectExtent l="0" t="0" r="1143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09F35" w14:textId="3FC444F2" w:rsidR="00E67E80" w:rsidRPr="00E67E80" w:rsidRDefault="00E67E80" w:rsidP="00E67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8E86" id="Text Box 41" o:spid="_x0000_s1034" type="#_x0000_t202" style="position:absolute;margin-left:95.4pt;margin-top:15.65pt;width:1in;height:19.2pt;z-index:251675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" fillcolor="window" strokeweight=".5pt">
                <v:textbox>
                  <w:txbxContent>
                    <w:p w14:paraId="75809F35" w14:textId="3FC444F2" w:rsidR="00E67E80" w:rsidRPr="00E67E80" w:rsidRDefault="00E67E80" w:rsidP="00E67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6B15DA8" w14:textId="66B67653" w:rsidR="003126F4" w:rsidRDefault="003126F4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FA991" w14:textId="30B559EC" w:rsidR="003126F4" w:rsidRDefault="00E67E80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5097C27" wp14:editId="4831072F">
                <wp:simplePos x="0" y="0"/>
                <wp:positionH relativeFrom="column">
                  <wp:posOffset>4606290</wp:posOffset>
                </wp:positionH>
                <wp:positionV relativeFrom="paragraph">
                  <wp:posOffset>121285</wp:posOffset>
                </wp:positionV>
                <wp:extent cx="1402080" cy="731520"/>
                <wp:effectExtent l="19050" t="0" r="45720" b="1143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425DD" w14:textId="7F4451AB" w:rsidR="00E67E80" w:rsidRPr="00E67E80" w:rsidRDefault="00E67E80" w:rsidP="00E67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7C27" id="Flowchart: Data 49" o:spid="_x0000_s1035" type="#_x0000_t111" style="position:absolute;margin-left:362.7pt;margin-top:9.55pt;width:110.4pt;height:57.6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" fillcolor="#4472c4 [3204]" strokecolor="#1f3763 [1604]" strokeweight="1pt">
                <v:textbox>
                  <w:txbxContent>
                    <w:p w14:paraId="464425DD" w14:textId="7F4451AB" w:rsidR="00E67E80" w:rsidRPr="00E67E80" w:rsidRDefault="00E67E80" w:rsidP="00E67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num2</w:t>
                      </w:r>
                    </w:p>
                  </w:txbxContent>
                </v:textbox>
              </v:shape>
            </w:pict>
          </mc:Fallback>
        </mc:AlternateContent>
      </w:r>
      <w:r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D57487B" wp14:editId="0C0C1FEA">
                <wp:simplePos x="0" y="0"/>
                <wp:positionH relativeFrom="column">
                  <wp:posOffset>4358640</wp:posOffset>
                </wp:positionH>
                <wp:positionV relativeFrom="paragraph">
                  <wp:posOffset>179705</wp:posOffset>
                </wp:positionV>
                <wp:extent cx="914400" cy="243840"/>
                <wp:effectExtent l="0" t="0" r="1143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C2CAC" w14:textId="77777777" w:rsidR="00E67E80" w:rsidRPr="00E67E80" w:rsidRDefault="00E67E80" w:rsidP="00E67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487B" id="Text Box 47" o:spid="_x0000_s1036" type="#_x0000_t202" style="position:absolute;margin-left:343.2pt;margin-top:14.15pt;width:1in;height:19.2pt;z-index:25168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" fillcolor="window" strokeweight=".5pt">
                <v:textbox>
                  <w:txbxContent>
                    <w:p w14:paraId="7DEC2CAC" w14:textId="77777777" w:rsidR="00E67E80" w:rsidRPr="00E67E80" w:rsidRDefault="00E67E80" w:rsidP="00E67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9FAAC13" wp14:editId="5BD16B3E">
                <wp:simplePos x="0" y="0"/>
                <wp:positionH relativeFrom="column">
                  <wp:posOffset>4351020</wp:posOffset>
                </wp:positionH>
                <wp:positionV relativeFrom="paragraph">
                  <wp:posOffset>591185</wp:posOffset>
                </wp:positionV>
                <wp:extent cx="381000" cy="7620"/>
                <wp:effectExtent l="0" t="57150" r="3810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D1196" id="Straight Arrow Connector 48" o:spid="_x0000_s1026" type="#_x0000_t32" style="position:absolute;margin-left:342.6pt;margin-top:46.55pt;width:30pt;height:.6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5818B4" wp14:editId="3BA1B546">
                <wp:simplePos x="0" y="0"/>
                <wp:positionH relativeFrom="column">
                  <wp:posOffset>2087880</wp:posOffset>
                </wp:positionH>
                <wp:positionV relativeFrom="paragraph">
                  <wp:posOffset>259715</wp:posOffset>
                </wp:positionV>
                <wp:extent cx="914400" cy="243840"/>
                <wp:effectExtent l="0" t="0" r="11430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6E03A" w14:textId="77777777" w:rsidR="00E67E80" w:rsidRPr="00E67E80" w:rsidRDefault="00E67E80" w:rsidP="00E67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18B4" id="Text Box 45" o:spid="_x0000_s1037" type="#_x0000_t202" style="position:absolute;margin-left:164.4pt;margin-top:20.45pt;width:1in;height:19.2pt;z-index:251681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" fillcolor="white [3201]" strokeweight=".5pt">
                <v:textbox>
                  <w:txbxContent>
                    <w:p w14:paraId="6856E03A" w14:textId="77777777" w:rsidR="00E67E80" w:rsidRPr="00E67E80" w:rsidRDefault="00E67E80" w:rsidP="00E67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F28F964" wp14:editId="45B41293">
                <wp:simplePos x="0" y="0"/>
                <wp:positionH relativeFrom="column">
                  <wp:posOffset>2499360</wp:posOffset>
                </wp:positionH>
                <wp:positionV relativeFrom="paragraph">
                  <wp:posOffset>220345</wp:posOffset>
                </wp:positionV>
                <wp:extent cx="1885950" cy="754380"/>
                <wp:effectExtent l="19050" t="19050" r="38100" b="4572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5438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A0C8E4" w14:textId="0132EBA0" w:rsidR="00E67E80" w:rsidRPr="00E67E80" w:rsidRDefault="00352953" w:rsidP="00E67E8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="00E67E80" w:rsidRPr="00E67E80">
                              <w:rPr>
                                <w:color w:val="FFFFFF" w:themeColor="background1"/>
                                <w:lang w:val="en-US"/>
                              </w:rPr>
                              <w:t>um</w:t>
                            </w:r>
                            <w:r w:rsidR="00E67E80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E67E80" w:rsidRPr="00E67E80">
                              <w:rPr>
                                <w:color w:val="FFFFFF" w:themeColor="background1"/>
                                <w:lang w:val="en-US"/>
                              </w:rPr>
                              <w:t>&gt;num</w:t>
                            </w:r>
                            <w:r w:rsidR="00E67E80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8F964" id="Flowchart: Decision 44" o:spid="_x0000_s1038" type="#_x0000_t110" style="position:absolute;margin-left:196.8pt;margin-top:17.35pt;width:148.5pt;height:59.4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" fillcolor="#4472c4" strokecolor="#2f528f" strokeweight="1pt">
                <v:textbox>
                  <w:txbxContent>
                    <w:p w14:paraId="25A0C8E4" w14:textId="0132EBA0" w:rsidR="00E67E80" w:rsidRPr="00E67E80" w:rsidRDefault="00352953" w:rsidP="00E67E8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="00E67E80" w:rsidRPr="00E67E80">
                        <w:rPr>
                          <w:color w:val="FFFFFF" w:themeColor="background1"/>
                          <w:lang w:val="en-US"/>
                        </w:rPr>
                        <w:t>um</w:t>
                      </w:r>
                      <w:r w:rsidR="00E67E80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="00E67E80" w:rsidRPr="00E67E80">
                        <w:rPr>
                          <w:color w:val="FFFFFF" w:themeColor="background1"/>
                          <w:lang w:val="en-US"/>
                        </w:rPr>
                        <w:t>&gt;num</w:t>
                      </w:r>
                      <w:r w:rsidR="00E67E80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7BB8ED0" wp14:editId="28396A92">
                <wp:simplePos x="0" y="0"/>
                <wp:positionH relativeFrom="column">
                  <wp:posOffset>2087880</wp:posOffset>
                </wp:positionH>
                <wp:positionV relativeFrom="paragraph">
                  <wp:posOffset>621665</wp:posOffset>
                </wp:positionV>
                <wp:extent cx="381000" cy="7620"/>
                <wp:effectExtent l="0" t="57150" r="3810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A6D72" id="Straight Arrow Connector 46" o:spid="_x0000_s1026" type="#_x0000_t32" style="position:absolute;margin-left:164.4pt;margin-top:48.95pt;width:30pt;height: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BA91C48" wp14:editId="3DBA1C5C">
                <wp:simplePos x="0" y="0"/>
                <wp:positionH relativeFrom="column">
                  <wp:posOffset>213360</wp:posOffset>
                </wp:positionH>
                <wp:positionV relativeFrom="paragraph">
                  <wp:posOffset>263525</wp:posOffset>
                </wp:positionV>
                <wp:extent cx="1885950" cy="754380"/>
                <wp:effectExtent l="19050" t="19050" r="38100" b="4572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5438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64FA61" w14:textId="36CA46A0" w:rsidR="00E67E80" w:rsidRPr="00E67E80" w:rsidRDefault="00352953" w:rsidP="00E67E8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="00E67E80" w:rsidRPr="00E67E80">
                              <w:rPr>
                                <w:color w:val="FFFFFF" w:themeColor="background1"/>
                                <w:lang w:val="en-US"/>
                              </w:rPr>
                              <w:t>um2&gt;num1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91C48" id="Flowchart: Decision 42" o:spid="_x0000_s1039" type="#_x0000_t110" style="position:absolute;margin-left:16.8pt;margin-top:20.75pt;width:148.5pt;height:59.4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" fillcolor="#4472c4" strokecolor="#2f528f" strokeweight="1pt">
                <v:textbox>
                  <w:txbxContent>
                    <w:p w14:paraId="3664FA61" w14:textId="36CA46A0" w:rsidR="00E67E80" w:rsidRPr="00E67E80" w:rsidRDefault="00352953" w:rsidP="00E67E8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="00E67E80" w:rsidRPr="00E67E80">
                        <w:rPr>
                          <w:color w:val="FFFFFF" w:themeColor="background1"/>
                          <w:lang w:val="en-US"/>
                        </w:rPr>
                        <w:t>um2&gt;num1</w:t>
                      </w:r>
                    </w:p>
                  </w:txbxContent>
                </v:textbox>
              </v:shape>
            </w:pict>
          </mc:Fallback>
        </mc:AlternateContent>
      </w:r>
    </w:p>
    <w:p w14:paraId="3020C609" w14:textId="4AE48315" w:rsidR="003126F4" w:rsidRDefault="003126F4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0867A" w14:textId="6C1E6510" w:rsidR="003126F4" w:rsidRDefault="00352953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5181331" wp14:editId="57EE3562">
                <wp:simplePos x="0" y="0"/>
                <wp:positionH relativeFrom="column">
                  <wp:posOffset>5295900</wp:posOffset>
                </wp:positionH>
                <wp:positionV relativeFrom="paragraph">
                  <wp:posOffset>202565</wp:posOffset>
                </wp:positionV>
                <wp:extent cx="7620" cy="1021080"/>
                <wp:effectExtent l="0" t="0" r="3048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ED143" id="Straight Connector 58" o:spid="_x0000_s1026" style="position:absolute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5.95pt" to="417.6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60257603" w14:textId="61329155" w:rsidR="003126F4" w:rsidRDefault="00E67E80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E0E2F68" wp14:editId="6AE3E1CC">
                <wp:simplePos x="0" y="0"/>
                <wp:positionH relativeFrom="column">
                  <wp:posOffset>1165860</wp:posOffset>
                </wp:positionH>
                <wp:positionV relativeFrom="paragraph">
                  <wp:posOffset>25400</wp:posOffset>
                </wp:positionV>
                <wp:extent cx="0" cy="803910"/>
                <wp:effectExtent l="76200" t="0" r="571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734D8" id="Straight Arrow Connector 51" o:spid="_x0000_s1026" type="#_x0000_t32" style="position:absolute;margin-left:91.8pt;margin-top:2pt;width:0;height:63.3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101QEAAAEEAAAOAAAAZHJzL2Uyb0RvYy54bWysU9uO0zAQfUfiHyy/06SLQE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E67E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10DE85B" wp14:editId="689C3D7B">
                <wp:simplePos x="0" y="0"/>
                <wp:positionH relativeFrom="column">
                  <wp:posOffset>1226820</wp:posOffset>
                </wp:positionH>
                <wp:positionV relativeFrom="paragraph">
                  <wp:posOffset>98425</wp:posOffset>
                </wp:positionV>
                <wp:extent cx="914400" cy="243840"/>
                <wp:effectExtent l="0" t="0" r="2794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569AD" w14:textId="77777777" w:rsidR="00E67E80" w:rsidRPr="00E67E80" w:rsidRDefault="00E67E80" w:rsidP="00E67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E85B" id="Text Box 50" o:spid="_x0000_s1040" type="#_x0000_t202" style="position:absolute;margin-left:96.6pt;margin-top:7.75pt;width:1in;height:19.2pt;z-index:251688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" fillcolor="window" strokeweight=".5pt">
                <v:textbox>
                  <w:txbxContent>
                    <w:p w14:paraId="212569AD" w14:textId="77777777" w:rsidR="00E67E80" w:rsidRPr="00E67E80" w:rsidRDefault="00E67E80" w:rsidP="00E67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9336E5C" w14:textId="402735CA" w:rsidR="003126F4" w:rsidRDefault="003126F4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13AFD" w14:textId="38675855" w:rsidR="003126F4" w:rsidRDefault="00352953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8630D0F" wp14:editId="3BCF4278">
                <wp:simplePos x="0" y="0"/>
                <wp:positionH relativeFrom="column">
                  <wp:posOffset>541020</wp:posOffset>
                </wp:positionH>
                <wp:positionV relativeFrom="paragraph">
                  <wp:posOffset>173355</wp:posOffset>
                </wp:positionV>
                <wp:extent cx="1341120" cy="693420"/>
                <wp:effectExtent l="19050" t="0" r="30480" b="1143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93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8236" w14:textId="08A68002" w:rsidR="00E67E80" w:rsidRPr="00E67E80" w:rsidRDefault="00E67E80" w:rsidP="00E67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30D0F" id="Flowchart: Data 52" o:spid="_x0000_s1041" type="#_x0000_t111" style="position:absolute;margin-left:42.6pt;margin-top:13.65pt;width:105.6pt;height:54.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" fillcolor="#4472c4 [3204]" strokecolor="#1f3763 [1604]" strokeweight="1pt">
                <v:textbox>
                  <w:txbxContent>
                    <w:p w14:paraId="62918236" w14:textId="08A68002" w:rsidR="00E67E80" w:rsidRPr="00E67E80" w:rsidRDefault="00E67E80" w:rsidP="00E67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num3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5E4D9A8" wp14:editId="25DCCBFE">
                <wp:simplePos x="0" y="0"/>
                <wp:positionH relativeFrom="column">
                  <wp:posOffset>1855470</wp:posOffset>
                </wp:positionH>
                <wp:positionV relativeFrom="paragraph">
                  <wp:posOffset>222885</wp:posOffset>
                </wp:positionV>
                <wp:extent cx="3448050" cy="7620"/>
                <wp:effectExtent l="38100" t="76200" r="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6DFF6" id="Straight Arrow Connector 59" o:spid="_x0000_s1026" type="#_x0000_t32" style="position:absolute;margin-left:146.1pt;margin-top:17.55pt;width:271.5pt;height:.6pt;flip:x 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7335DEE" w14:textId="4BE28362" w:rsidR="003126F4" w:rsidRDefault="00352953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BD73199" wp14:editId="109FD332">
                <wp:simplePos x="0" y="0"/>
                <wp:positionH relativeFrom="column">
                  <wp:posOffset>1760220</wp:posOffset>
                </wp:positionH>
                <wp:positionV relativeFrom="paragraph">
                  <wp:posOffset>114935</wp:posOffset>
                </wp:positionV>
                <wp:extent cx="4335780" cy="7620"/>
                <wp:effectExtent l="19050" t="57150" r="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D767" id="Straight Arrow Connector 57" o:spid="_x0000_s1026" type="#_x0000_t32" style="position:absolute;margin-left:138.6pt;margin-top:9.05pt;width:341.4pt;height:.6pt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05C8D8D" w14:textId="42C879A2" w:rsidR="003126F4" w:rsidRDefault="00352953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FEF15C5" wp14:editId="118012A6">
                <wp:simplePos x="0" y="0"/>
                <wp:positionH relativeFrom="column">
                  <wp:posOffset>1196340</wp:posOffset>
                </wp:positionH>
                <wp:positionV relativeFrom="paragraph">
                  <wp:posOffset>228600</wp:posOffset>
                </wp:positionV>
                <wp:extent cx="7620" cy="548640"/>
                <wp:effectExtent l="76200" t="0" r="6858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84351" id="Straight Arrow Connector 61" o:spid="_x0000_s1026" type="#_x0000_t32" style="position:absolute;margin-left:94.2pt;margin-top:18pt;width:.6pt;height:43.2pt;flip:x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D230CE2" w14:textId="0CB62470" w:rsidR="003126F4" w:rsidRDefault="003126F4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61287" w14:textId="7B97C8BD" w:rsidR="003126F4" w:rsidRDefault="00352953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8FCF360" wp14:editId="0E5EAAE7">
                <wp:simplePos x="0" y="0"/>
                <wp:positionH relativeFrom="column">
                  <wp:posOffset>632460</wp:posOffset>
                </wp:positionH>
                <wp:positionV relativeFrom="paragraph">
                  <wp:posOffset>142875</wp:posOffset>
                </wp:positionV>
                <wp:extent cx="1143000" cy="403860"/>
                <wp:effectExtent l="0" t="0" r="19050" b="1524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5AB6F" w14:textId="29536C3F" w:rsidR="00352953" w:rsidRDefault="00352953" w:rsidP="003529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14:paraId="006C6816" w14:textId="77777777" w:rsidR="00352953" w:rsidRPr="00352953" w:rsidRDefault="00352953" w:rsidP="003529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F360" id="Flowchart: Terminator 60" o:spid="_x0000_s1042" type="#_x0000_t116" style="position:absolute;margin-left:49.8pt;margin-top:11.25pt;width:90pt;height:31.8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" fillcolor="#4472c4 [3204]" strokecolor="#1f3763 [1604]" strokeweight="1pt">
                <v:textbox>
                  <w:txbxContent>
                    <w:p w14:paraId="4415AB6F" w14:textId="29536C3F" w:rsidR="00352953" w:rsidRDefault="00352953" w:rsidP="003529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  <w:p w14:paraId="006C6816" w14:textId="77777777" w:rsidR="00352953" w:rsidRPr="00352953" w:rsidRDefault="00352953" w:rsidP="003529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5C5B65" w14:textId="1D2AFCC6" w:rsidR="003126F4" w:rsidRDefault="003126F4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FEB8F" w14:textId="6A6C8631" w:rsidR="003126F4" w:rsidRDefault="003126F4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64FD4F" w14:textId="1D56B50A" w:rsidR="003126F4" w:rsidRDefault="003126F4" w:rsidP="00A87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36B2B" w14:textId="77777777" w:rsidR="00F67DE2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731867" w14:textId="77777777" w:rsidR="00C82439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="00C82439" w:rsidRPr="00BA41DE">
        <w:rPr>
          <w:rFonts w:ascii="Times New Roman" w:hAnsi="Times New Roman" w:cs="Times New Roman"/>
          <w:b/>
          <w:sz w:val="24"/>
          <w:szCs w:val="24"/>
          <w:lang w:val="en-US"/>
        </w:rPr>
        <w:t>mplementation details</w:t>
      </w:r>
      <w:r w:rsidR="00801846" w:rsidRPr="00BA41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2A28CD1" w14:textId="228D2F51" w:rsidR="00225D31" w:rsidRDefault="00507BB6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if-else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E57F65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E550023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>//Code by Arya Nair</w:t>
      </w:r>
    </w:p>
    <w:p w14:paraId="3DF30C44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>int main()</w:t>
      </w:r>
    </w:p>
    <w:p w14:paraId="302A6678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>{</w:t>
      </w:r>
    </w:p>
    <w:p w14:paraId="65A9D44C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float num1,num2,num3,max;</w:t>
      </w:r>
    </w:p>
    <w:p w14:paraId="3F42451F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7B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7BB6">
        <w:rPr>
          <w:rFonts w:ascii="Times New Roman" w:hAnsi="Times New Roman" w:cs="Times New Roman"/>
          <w:sz w:val="24"/>
          <w:szCs w:val="24"/>
        </w:rPr>
        <w:t>("Enter 3 numbers: ");</w:t>
      </w:r>
    </w:p>
    <w:p w14:paraId="6C62841C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//Getting values from the user</w:t>
      </w:r>
    </w:p>
    <w:p w14:paraId="1A731BD0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7BB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7BB6">
        <w:rPr>
          <w:rFonts w:ascii="Times New Roman" w:hAnsi="Times New Roman" w:cs="Times New Roman"/>
          <w:sz w:val="24"/>
          <w:szCs w:val="24"/>
        </w:rPr>
        <w:t>("%f%f%f",&amp;num1,&amp;num2,&amp;num3);</w:t>
      </w:r>
    </w:p>
    <w:p w14:paraId="4CFEB4EE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FB68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CA2AA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//conditional operators to find the largest number</w:t>
      </w:r>
    </w:p>
    <w:p w14:paraId="68C94473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if (num1&gt;num2 &amp;&amp; num1&gt;num3)</w:t>
      </w:r>
    </w:p>
    <w:p w14:paraId="0C53D0D0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7E77A9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    max=num1;</w:t>
      </w:r>
    </w:p>
    <w:p w14:paraId="3CC1356F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BAF26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else if(num2&gt;num1 &amp;&amp; num2&gt;num3)</w:t>
      </w:r>
    </w:p>
    <w:p w14:paraId="35EB3E1D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BABB4D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    max=num2;</w:t>
      </w:r>
    </w:p>
    <w:p w14:paraId="42B02781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E851FB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D9E0D62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744489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    max=num3;</w:t>
      </w:r>
    </w:p>
    <w:p w14:paraId="4E76371A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2CB9B0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C553A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E6610" w14:textId="77777777" w:rsidR="00507BB6" w:rsidRP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7B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7BB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07BB6">
        <w:rPr>
          <w:rFonts w:ascii="Times New Roman" w:hAnsi="Times New Roman" w:cs="Times New Roman"/>
          <w:sz w:val="24"/>
          <w:szCs w:val="24"/>
        </w:rPr>
        <w:t>f",max</w:t>
      </w:r>
      <w:proofErr w:type="spellEnd"/>
      <w:r w:rsidRPr="00507BB6">
        <w:rPr>
          <w:rFonts w:ascii="Times New Roman" w:hAnsi="Times New Roman" w:cs="Times New Roman"/>
          <w:sz w:val="24"/>
          <w:szCs w:val="24"/>
        </w:rPr>
        <w:t>);</w:t>
      </w:r>
    </w:p>
    <w:p w14:paraId="1D5D03FB" w14:textId="7C650857" w:rsid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sz w:val="24"/>
          <w:szCs w:val="24"/>
        </w:rPr>
        <w:t>}</w:t>
      </w:r>
    </w:p>
    <w:p w14:paraId="4AFDEF69" w14:textId="0AD66817" w:rsid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5335B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053C0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7B0A0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BD5D9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728A0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6B081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C2A48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B5D93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DA65B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6CF71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E2952" w14:textId="77777777" w:rsidR="00224D08" w:rsidRDefault="00224D08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7CDCB" w14:textId="77777777" w:rsidR="00253065" w:rsidRDefault="00253065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DDCB5" w14:textId="77777777" w:rsidR="00253065" w:rsidRDefault="00253065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1699F" w14:textId="77777777" w:rsidR="00253065" w:rsidRDefault="00253065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82C59" w14:textId="77777777" w:rsidR="00253065" w:rsidRDefault="00253065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3D371" w14:textId="77777777" w:rsidR="00253065" w:rsidRDefault="00253065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3DEC5" w14:textId="117A11A6" w:rsidR="00507BB6" w:rsidRDefault="00507BB6" w:rsidP="00507B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Using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ternary operator:</w:t>
      </w:r>
    </w:p>
    <w:p w14:paraId="65D0C03F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46C2AB9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>//Code by Arya Nair</w:t>
      </w:r>
    </w:p>
    <w:p w14:paraId="14AFBC06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>int main()</w:t>
      </w:r>
    </w:p>
    <w:p w14:paraId="34CCEA3A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>{</w:t>
      </w:r>
    </w:p>
    <w:p w14:paraId="344287D1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 xml:space="preserve">    float num1,num2,num3,max;</w:t>
      </w:r>
    </w:p>
    <w:p w14:paraId="7761211C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4D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4D08">
        <w:rPr>
          <w:rFonts w:ascii="Times New Roman" w:hAnsi="Times New Roman" w:cs="Times New Roman"/>
          <w:sz w:val="24"/>
          <w:szCs w:val="24"/>
        </w:rPr>
        <w:t>("Enter 3 numbers: ");</w:t>
      </w:r>
    </w:p>
    <w:p w14:paraId="64401440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 xml:space="preserve">    //Getting values from the user</w:t>
      </w:r>
    </w:p>
    <w:p w14:paraId="0955B671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4D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4D08">
        <w:rPr>
          <w:rFonts w:ascii="Times New Roman" w:hAnsi="Times New Roman" w:cs="Times New Roman"/>
          <w:sz w:val="24"/>
          <w:szCs w:val="24"/>
        </w:rPr>
        <w:t>("%f%f%f",&amp;num1,&amp;num2,&amp;num3);</w:t>
      </w:r>
    </w:p>
    <w:p w14:paraId="3844C2B3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E28F7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 xml:space="preserve">    //Nested ternary operator</w:t>
      </w:r>
    </w:p>
    <w:p w14:paraId="0BA660B4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 xml:space="preserve">    max = (num1 &gt; num2 &amp;&amp; num1 &gt; num3) ? num1 : (num2 &gt; num1 &amp;&amp; num2 &gt; num3) ? num2 : num3;</w:t>
      </w:r>
    </w:p>
    <w:p w14:paraId="08D88C1F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4339C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 xml:space="preserve">    //Giving user the largest number</w:t>
      </w:r>
    </w:p>
    <w:p w14:paraId="48BCEA46" w14:textId="77777777" w:rsidR="00224D08" w:rsidRPr="00224D08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4D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4D08">
        <w:rPr>
          <w:rFonts w:ascii="Times New Roman" w:hAnsi="Times New Roman" w:cs="Times New Roman"/>
          <w:sz w:val="24"/>
          <w:szCs w:val="24"/>
        </w:rPr>
        <w:t>("Largest number is: %</w:t>
      </w:r>
      <w:proofErr w:type="spellStart"/>
      <w:r w:rsidRPr="00224D08">
        <w:rPr>
          <w:rFonts w:ascii="Times New Roman" w:hAnsi="Times New Roman" w:cs="Times New Roman"/>
          <w:sz w:val="24"/>
          <w:szCs w:val="24"/>
        </w:rPr>
        <w:t>f",max</w:t>
      </w:r>
      <w:proofErr w:type="spellEnd"/>
      <w:r w:rsidRPr="00224D08">
        <w:rPr>
          <w:rFonts w:ascii="Times New Roman" w:hAnsi="Times New Roman" w:cs="Times New Roman"/>
          <w:sz w:val="24"/>
          <w:szCs w:val="24"/>
        </w:rPr>
        <w:t>);</w:t>
      </w:r>
    </w:p>
    <w:p w14:paraId="1EA71522" w14:textId="127449FD" w:rsidR="00795FA5" w:rsidRPr="00BA41DE" w:rsidRDefault="00224D08" w:rsidP="00224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4D08">
        <w:rPr>
          <w:rFonts w:ascii="Times New Roman" w:hAnsi="Times New Roman" w:cs="Times New Roman"/>
          <w:sz w:val="24"/>
          <w:szCs w:val="24"/>
        </w:rPr>
        <w:t>}</w:t>
      </w:r>
    </w:p>
    <w:p w14:paraId="0AE273F3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7C670" w14:textId="65E3EF27" w:rsidR="00795FA5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A8621" w14:textId="4FD898EC" w:rsidR="00224D08" w:rsidRDefault="00224D0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F762B" w14:textId="261520B2" w:rsidR="00224D08" w:rsidRDefault="00224D0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414AC" w14:textId="32E9D351" w:rsidR="00224D08" w:rsidRDefault="00224D0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C932E" w14:textId="2D8733DD" w:rsidR="00224D08" w:rsidRDefault="00224D0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D6B32" w14:textId="676622B2" w:rsidR="00224D08" w:rsidRDefault="00224D0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DF615" w14:textId="4DE6614A" w:rsidR="00224D08" w:rsidRDefault="00224D0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F2FAC" w14:textId="1F44A085" w:rsidR="00224D08" w:rsidRDefault="00224D0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EC949" w14:textId="77777777" w:rsidR="00224D08" w:rsidRPr="00BA41DE" w:rsidRDefault="00224D0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4898F" w14:textId="33D30A6A" w:rsidR="00CB2007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Output(s)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435E0C" w14:textId="6B59997B" w:rsidR="00507BB6" w:rsidRPr="00507BB6" w:rsidRDefault="00507BB6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if-else:</w:t>
      </w:r>
    </w:p>
    <w:p w14:paraId="7D5E08BD" w14:textId="5D62F10C" w:rsidR="00CB2007" w:rsidRDefault="00507BB6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B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4B741" wp14:editId="70D844C4">
            <wp:extent cx="5365750" cy="77025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42B6" w14:textId="4BFA026E" w:rsidR="008F4AC6" w:rsidRDefault="008F4AC6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C0649" w14:textId="03051DA1" w:rsidR="008F4AC6" w:rsidRDefault="008F4AC6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ternary:</w:t>
      </w:r>
    </w:p>
    <w:p w14:paraId="764E5BFD" w14:textId="6A7D6A15" w:rsidR="008F4AC6" w:rsidRPr="008F4AC6" w:rsidRDefault="008F4AC6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5BA1FC" wp14:editId="0BCD67D0">
            <wp:extent cx="5365750" cy="85852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3A0A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96361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66099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497D6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1C6CF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4B369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3B689" w14:textId="77777777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C</w:t>
      </w:r>
      <w:r w:rsidR="00CB2007"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onclusion: </w:t>
      </w:r>
    </w:p>
    <w:p w14:paraId="72DE751E" w14:textId="7E4E4FF5" w:rsidR="00795FA5" w:rsidRPr="00387741" w:rsidRDefault="00387741" w:rsidP="00CB200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This program used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if-else</w:t>
      </w:r>
      <w:r>
        <w:rPr>
          <w:rFonts w:ascii="Times New Roman" w:hAnsi="Times New Roman" w:cs="Times New Roman"/>
          <w:iCs/>
          <w:sz w:val="24"/>
          <w:szCs w:val="24"/>
        </w:rPr>
        <w:t xml:space="preserve"> statements and </w:t>
      </w:r>
      <w:r w:rsidR="00A8775F">
        <w:rPr>
          <w:rFonts w:ascii="Times New Roman" w:hAnsi="Times New Roman" w:cs="Times New Roman"/>
          <w:iCs/>
          <w:sz w:val="24"/>
          <w:szCs w:val="24"/>
        </w:rPr>
        <w:t>ternary operator</w:t>
      </w:r>
      <w:r>
        <w:rPr>
          <w:rFonts w:ascii="Times New Roman" w:hAnsi="Times New Roman" w:cs="Times New Roman"/>
          <w:iCs/>
          <w:sz w:val="24"/>
          <w:szCs w:val="24"/>
        </w:rPr>
        <w:t xml:space="preserve"> to give us our desired output. This helped me understand the various use cases of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if-else</w:t>
      </w:r>
      <w:r>
        <w:rPr>
          <w:rFonts w:ascii="Times New Roman" w:hAnsi="Times New Roman" w:cs="Times New Roman"/>
          <w:iCs/>
          <w:sz w:val="24"/>
          <w:szCs w:val="24"/>
        </w:rPr>
        <w:t xml:space="preserve"> statements.</w:t>
      </w:r>
    </w:p>
    <w:p w14:paraId="5B3FE773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D9F01D1" w14:textId="77777777" w:rsidR="00795FA5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8157D01" w14:textId="77777777" w:rsidR="00D31F4A" w:rsidRDefault="00D31F4A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B694D2F" w14:textId="77777777" w:rsidR="00D31F4A" w:rsidRPr="00BA41DE" w:rsidRDefault="00D31F4A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1C2B1EE" w14:textId="77777777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692EDCA" w14:textId="77777777" w:rsidR="00253065" w:rsidRPr="00BA41DE" w:rsidRDefault="00253065" w:rsidP="0025306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Post Lab Descriptive Questions </w:t>
      </w:r>
    </w:p>
    <w:p w14:paraId="0DB93109" w14:textId="77777777" w:rsidR="00253065" w:rsidRPr="00BA41DE" w:rsidRDefault="00253065" w:rsidP="0025306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149ACC43" w14:textId="77777777" w:rsidR="00253065" w:rsidRDefault="00253065" w:rsidP="00253065">
      <w:pPr>
        <w:widowControl w:val="0"/>
        <w:numPr>
          <w:ilvl w:val="0"/>
          <w:numId w:val="12"/>
        </w:numPr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 w:hanging="41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bitwise operators with examples</w:t>
      </w:r>
    </w:p>
    <w:p w14:paraId="119ADD57" w14:textId="77777777" w:rsidR="00253065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Ans-</w:t>
      </w:r>
    </w:p>
    <w:p w14:paraId="7D2A1284" w14:textId="77777777" w:rsidR="00253065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4D08">
        <w:rPr>
          <w:rFonts w:ascii="Times New Roman" w:hAnsi="Times New Roman" w:cs="Times New Roman"/>
          <w:bCs/>
          <w:sz w:val="24"/>
          <w:szCs w:val="24"/>
        </w:rPr>
        <w:t>Bitwise operators are characters that represent actions to be performed on single bits. A bitwise operation operates on two-bit patterns of equal lengths by positionally matching their individual bits</w:t>
      </w:r>
      <w:r>
        <w:rPr>
          <w:rFonts w:ascii="Times New Roman" w:hAnsi="Times New Roman" w:cs="Times New Roman"/>
          <w:bCs/>
          <w:sz w:val="24"/>
          <w:szCs w:val="24"/>
        </w:rPr>
        <w:t>. The most commonly used Bitwise operators are And(&amp;&amp;) and Or(||)</w:t>
      </w:r>
    </w:p>
    <w:p w14:paraId="52154FD5" w14:textId="77777777" w:rsidR="00253065" w:rsidRPr="00224D08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Examples-</w:t>
      </w: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3921"/>
        <w:gridCol w:w="3999"/>
      </w:tblGrid>
      <w:tr w:rsidR="00253065" w14:paraId="49816018" w14:textId="77777777" w:rsidTr="006438A6">
        <w:tc>
          <w:tcPr>
            <w:tcW w:w="4220" w:type="dxa"/>
          </w:tcPr>
          <w:p w14:paraId="16A47E37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</w:p>
        </w:tc>
        <w:tc>
          <w:tcPr>
            <w:tcW w:w="4220" w:type="dxa"/>
          </w:tcPr>
          <w:p w14:paraId="3F8AC3AB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Bitwise And</w:t>
            </w:r>
          </w:p>
        </w:tc>
      </w:tr>
      <w:tr w:rsidR="00253065" w14:paraId="29ED495E" w14:textId="77777777" w:rsidTr="006438A6">
        <w:tc>
          <w:tcPr>
            <w:tcW w:w="4220" w:type="dxa"/>
          </w:tcPr>
          <w:p w14:paraId="035064EB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|</w:t>
            </w:r>
          </w:p>
        </w:tc>
        <w:tc>
          <w:tcPr>
            <w:tcW w:w="4220" w:type="dxa"/>
          </w:tcPr>
          <w:p w14:paraId="3E3C49F0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Bitwise Or</w:t>
            </w:r>
          </w:p>
        </w:tc>
      </w:tr>
      <w:tr w:rsidR="00253065" w14:paraId="5FDA6BE7" w14:textId="77777777" w:rsidTr="006438A6">
        <w:tc>
          <w:tcPr>
            <w:tcW w:w="4220" w:type="dxa"/>
          </w:tcPr>
          <w:p w14:paraId="0F246914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^</w:t>
            </w:r>
          </w:p>
        </w:tc>
        <w:tc>
          <w:tcPr>
            <w:tcW w:w="4220" w:type="dxa"/>
          </w:tcPr>
          <w:p w14:paraId="02DFD426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Bitwise EXOR</w:t>
            </w:r>
          </w:p>
        </w:tc>
      </w:tr>
      <w:tr w:rsidR="00253065" w14:paraId="74EAF966" w14:textId="77777777" w:rsidTr="006438A6">
        <w:tc>
          <w:tcPr>
            <w:tcW w:w="4220" w:type="dxa"/>
          </w:tcPr>
          <w:p w14:paraId="596A5C4E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&lt;&lt;</w:t>
            </w:r>
          </w:p>
        </w:tc>
        <w:tc>
          <w:tcPr>
            <w:tcW w:w="4220" w:type="dxa"/>
          </w:tcPr>
          <w:p w14:paraId="6063EF94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Left shift</w:t>
            </w:r>
          </w:p>
        </w:tc>
      </w:tr>
      <w:tr w:rsidR="00253065" w14:paraId="56D53BE9" w14:textId="77777777" w:rsidTr="006438A6">
        <w:tc>
          <w:tcPr>
            <w:tcW w:w="4220" w:type="dxa"/>
          </w:tcPr>
          <w:p w14:paraId="756EA8D3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&gt;&gt;</w:t>
            </w:r>
          </w:p>
        </w:tc>
        <w:tc>
          <w:tcPr>
            <w:tcW w:w="4220" w:type="dxa"/>
          </w:tcPr>
          <w:p w14:paraId="314FA0B6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Right shift</w:t>
            </w:r>
          </w:p>
        </w:tc>
      </w:tr>
      <w:tr w:rsidR="00253065" w14:paraId="2324F870" w14:textId="77777777" w:rsidTr="006438A6">
        <w:tc>
          <w:tcPr>
            <w:tcW w:w="4220" w:type="dxa"/>
          </w:tcPr>
          <w:p w14:paraId="4D6832A9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220" w:type="dxa"/>
          </w:tcPr>
          <w:p w14:paraId="316C4F24" w14:textId="77777777" w:rsidR="00253065" w:rsidRDefault="00253065" w:rsidP="006438A6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Complement</w:t>
            </w:r>
          </w:p>
        </w:tc>
      </w:tr>
    </w:tbl>
    <w:p w14:paraId="5C5BAACA" w14:textId="77777777" w:rsidR="00253065" w:rsidRPr="00224D08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B3F9E0" w14:textId="77777777" w:rsidR="00253065" w:rsidRDefault="00253065" w:rsidP="00253065">
      <w:pPr>
        <w:widowControl w:val="0"/>
        <w:numPr>
          <w:ilvl w:val="0"/>
          <w:numId w:val="12"/>
        </w:numPr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 w:hanging="41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code snippet to perform left shifting of bits by some positions</w:t>
      </w:r>
    </w:p>
    <w:p w14:paraId="6A85CED4" w14:textId="77777777" w:rsidR="00253065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Ans- </w:t>
      </w:r>
    </w:p>
    <w:p w14:paraId="2A5C8DA8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BB33C6D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21E5A1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3D734EFE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BAA49A2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num,iter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D779C9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("Enter number you would like to left shift: ");</w:t>
      </w:r>
    </w:p>
    <w:p w14:paraId="4B67D4C2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("%d",&amp;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59EDEA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("How many times do you want to shift: ");</w:t>
      </w:r>
    </w:p>
    <w:p w14:paraId="3A09293D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("%d",&amp;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iter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C7FCCF9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E72EB2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("%d",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iter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8F72C05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D608EFC" w14:textId="77777777" w:rsidR="00253065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C5A4B37" w14:textId="77777777" w:rsidR="00253065" w:rsidRPr="00BB52ED" w:rsidRDefault="00253065" w:rsidP="00253065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044582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61EB85D5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237A3517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22537EBC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7831C1CB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1CB0CE7D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b/>
          <w:sz w:val="24"/>
          <w:szCs w:val="24"/>
        </w:rPr>
      </w:pPr>
    </w:p>
    <w:p w14:paraId="45EE4FE6" w14:textId="77777777" w:rsidR="00253065" w:rsidRDefault="00253065" w:rsidP="0025306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01" w:lineRule="exact"/>
        <w:rPr>
          <w:b/>
        </w:rPr>
      </w:pPr>
      <w:r w:rsidRPr="008808E8">
        <w:rPr>
          <w:b/>
        </w:rPr>
        <w:lastRenderedPageBreak/>
        <w:t>Write associative rules and precedence table of various operators.</w:t>
      </w:r>
    </w:p>
    <w:p w14:paraId="627C1720" w14:textId="77777777" w:rsidR="00253065" w:rsidRPr="00421DD0" w:rsidRDefault="00253065" w:rsidP="00253065">
      <w:pPr>
        <w:widowControl w:val="0"/>
        <w:autoSpaceDE w:val="0"/>
        <w:autoSpaceDN w:val="0"/>
        <w:adjustRightInd w:val="0"/>
        <w:spacing w:line="301" w:lineRule="exact"/>
        <w:ind w:left="90"/>
        <w:rPr>
          <w:b/>
        </w:rPr>
      </w:pPr>
      <w:r>
        <w:rPr>
          <w:rFonts w:ascii="Times New Roman" w:hAnsi="Times New Roman" w:cs="Times New Roman"/>
          <w:b/>
        </w:rPr>
        <w:t>Ans-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9"/>
        <w:gridCol w:w="2134"/>
        <w:gridCol w:w="4187"/>
      </w:tblGrid>
      <w:tr w:rsidR="00253065" w:rsidRPr="0077105E" w14:paraId="0E970946" w14:textId="77777777" w:rsidTr="006438A6">
        <w:tc>
          <w:tcPr>
            <w:tcW w:w="2119" w:type="dxa"/>
          </w:tcPr>
          <w:p w14:paraId="4D900808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90F9D8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</w:p>
          <w:p w14:paraId="39CD8C44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1D8ADA68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E9891E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4543" w:type="dxa"/>
          </w:tcPr>
          <w:p w14:paraId="043E2CBA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46938A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53065" w:rsidRPr="0077105E" w14:paraId="17D8ABBC" w14:textId="77777777" w:rsidTr="006438A6">
        <w:tc>
          <w:tcPr>
            <w:tcW w:w="2119" w:type="dxa"/>
          </w:tcPr>
          <w:p w14:paraId="534B8ABC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163301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AF65A3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to right</w:t>
            </w:r>
          </w:p>
        </w:tc>
        <w:tc>
          <w:tcPr>
            <w:tcW w:w="1554" w:type="dxa"/>
            <w:hideMark/>
          </w:tcPr>
          <w:p w14:paraId="0DDAE181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( )</w:t>
            </w:r>
          </w:p>
          <w:p w14:paraId="2109C9B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[ ]</w:t>
            </w:r>
          </w:p>
          <w:p w14:paraId="0F8B24C8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80EB6D7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-&gt;</w:t>
            </w:r>
          </w:p>
          <w:p w14:paraId="17893A1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 + - -</w:t>
            </w:r>
          </w:p>
        </w:tc>
        <w:tc>
          <w:tcPr>
            <w:tcW w:w="4543" w:type="dxa"/>
            <w:hideMark/>
          </w:tcPr>
          <w:p w14:paraId="06853721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Parentheses/Function call</w:t>
            </w:r>
          </w:p>
          <w:p w14:paraId="3FA0B31F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Brackets</w:t>
            </w:r>
          </w:p>
          <w:p w14:paraId="130486B4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Dot</w:t>
            </w:r>
          </w:p>
          <w:p w14:paraId="2FB06415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Arrow Operator</w:t>
            </w:r>
          </w:p>
          <w:p w14:paraId="1CFC586A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Postfix Increment/Decrement</w:t>
            </w:r>
          </w:p>
        </w:tc>
      </w:tr>
      <w:tr w:rsidR="00253065" w:rsidRPr="0077105E" w14:paraId="1CCD09B5" w14:textId="77777777" w:rsidTr="006438A6">
        <w:tc>
          <w:tcPr>
            <w:tcW w:w="2119" w:type="dxa"/>
          </w:tcPr>
          <w:p w14:paraId="6E40FAE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E54A53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61422B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345AAA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to left</w:t>
            </w:r>
          </w:p>
        </w:tc>
        <w:tc>
          <w:tcPr>
            <w:tcW w:w="1554" w:type="dxa"/>
            <w:hideMark/>
          </w:tcPr>
          <w:p w14:paraId="19870D18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 +  - -</w:t>
            </w:r>
          </w:p>
          <w:p w14:paraId="6D0E0352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  -</w:t>
            </w:r>
          </w:p>
          <w:p w14:paraId="4DA24412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!  ~d</w:t>
            </w:r>
          </w:p>
          <w:p w14:paraId="651A33F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(type)</w:t>
            </w:r>
          </w:p>
          <w:p w14:paraId="39477061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</w:p>
          <w:p w14:paraId="04AF0C3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</w:p>
          <w:p w14:paraId="4A7343D6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size of</w:t>
            </w:r>
          </w:p>
        </w:tc>
        <w:tc>
          <w:tcPr>
            <w:tcW w:w="4543" w:type="dxa"/>
            <w:hideMark/>
          </w:tcPr>
          <w:p w14:paraId="42FE3DA3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Prefix Increment/Decrement</w:t>
            </w:r>
          </w:p>
          <w:p w14:paraId="2E8F6856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Unary plus and minus</w:t>
            </w:r>
          </w:p>
          <w:p w14:paraId="4EA28814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not operator and bitwise complement</w:t>
            </w:r>
          </w:p>
          <w:p w14:paraId="4C4B4321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type cast</w:t>
            </w:r>
          </w:p>
          <w:p w14:paraId="7E5B16FC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dereference operator</w:t>
            </w:r>
          </w:p>
          <w:p w14:paraId="078DC52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Address of operator</w:t>
            </w:r>
          </w:p>
          <w:p w14:paraId="64D00E9A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Determine size of bytes</w:t>
            </w:r>
          </w:p>
        </w:tc>
      </w:tr>
      <w:tr w:rsidR="00253065" w:rsidRPr="0077105E" w14:paraId="748667E0" w14:textId="77777777" w:rsidTr="006438A6">
        <w:tc>
          <w:tcPr>
            <w:tcW w:w="2119" w:type="dxa"/>
          </w:tcPr>
          <w:p w14:paraId="00FA1D7B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49980E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to right</w:t>
            </w:r>
          </w:p>
        </w:tc>
        <w:tc>
          <w:tcPr>
            <w:tcW w:w="1554" w:type="dxa"/>
            <w:hideMark/>
          </w:tcPr>
          <w:p w14:paraId="205B168C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 -</w:t>
            </w:r>
          </w:p>
          <w:p w14:paraId="617CC672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* / %</w:t>
            </w:r>
          </w:p>
        </w:tc>
        <w:tc>
          <w:tcPr>
            <w:tcW w:w="4543" w:type="dxa"/>
            <w:hideMark/>
          </w:tcPr>
          <w:p w14:paraId="0AD5F3D9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Addition and Subtraction</w:t>
            </w:r>
          </w:p>
          <w:p w14:paraId="4CF88155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Multiplication, Division and Modulus</w:t>
            </w:r>
          </w:p>
        </w:tc>
      </w:tr>
      <w:tr w:rsidR="00253065" w:rsidRPr="0077105E" w14:paraId="283014FE" w14:textId="77777777" w:rsidTr="006438A6">
        <w:tc>
          <w:tcPr>
            <w:tcW w:w="2119" w:type="dxa"/>
          </w:tcPr>
          <w:p w14:paraId="634BFFF2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A6E59D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C3BE29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62E3C4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C8AAE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to right</w:t>
            </w:r>
          </w:p>
        </w:tc>
        <w:tc>
          <w:tcPr>
            <w:tcW w:w="1554" w:type="dxa"/>
            <w:hideMark/>
          </w:tcPr>
          <w:p w14:paraId="6F501097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&lt;&lt;  &gt;&gt;</w:t>
            </w:r>
          </w:p>
          <w:p w14:paraId="6D995A0D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&lt;  &lt;=                 &gt;  &gt;=</w:t>
            </w:r>
          </w:p>
          <w:p w14:paraId="2F20A5D3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= =   ! =</w:t>
            </w:r>
          </w:p>
          <w:p w14:paraId="1286684C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</w:p>
          <w:p w14:paraId="495BDA84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^</w:t>
            </w:r>
          </w:p>
          <w:p w14:paraId="63DAC88D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|</w:t>
            </w:r>
          </w:p>
          <w:p w14:paraId="5B4CB7D1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&amp;&amp;</w:t>
            </w:r>
          </w:p>
          <w:p w14:paraId="2934AAAA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| |</w:t>
            </w:r>
          </w:p>
        </w:tc>
        <w:tc>
          <w:tcPr>
            <w:tcW w:w="4543" w:type="dxa"/>
            <w:hideMark/>
          </w:tcPr>
          <w:p w14:paraId="6483F826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Bitwise left shift and right shift</w:t>
            </w:r>
          </w:p>
          <w:p w14:paraId="35D3B314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Relational less than/less than equal to</w:t>
            </w:r>
          </w:p>
          <w:p w14:paraId="1589E7FA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Relational greater than/greater than equal to</w:t>
            </w:r>
          </w:p>
          <w:p w14:paraId="66950FE6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Relational equal to and not equal to </w:t>
            </w:r>
          </w:p>
          <w:p w14:paraId="7F8FDF97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Bitwise And</w:t>
            </w: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Bitwise exclusive Or</w:t>
            </w:r>
          </w:p>
          <w:p w14:paraId="4D81996B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Bitwise inclusive Or</w:t>
            </w:r>
          </w:p>
          <w:p w14:paraId="7FE7778F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Logical Or</w:t>
            </w:r>
          </w:p>
          <w:p w14:paraId="6DE2930C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Logical Or</w:t>
            </w:r>
          </w:p>
        </w:tc>
      </w:tr>
      <w:tr w:rsidR="00253065" w:rsidRPr="0077105E" w14:paraId="016268EB" w14:textId="77777777" w:rsidTr="006438A6">
        <w:tc>
          <w:tcPr>
            <w:tcW w:w="2119" w:type="dxa"/>
            <w:hideMark/>
          </w:tcPr>
          <w:p w14:paraId="57A221D3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to left</w:t>
            </w:r>
          </w:p>
        </w:tc>
        <w:tc>
          <w:tcPr>
            <w:tcW w:w="1554" w:type="dxa"/>
            <w:hideMark/>
          </w:tcPr>
          <w:p w14:paraId="01F8756C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? :</w:t>
            </w:r>
          </w:p>
        </w:tc>
        <w:tc>
          <w:tcPr>
            <w:tcW w:w="4543" w:type="dxa"/>
            <w:hideMark/>
          </w:tcPr>
          <w:p w14:paraId="33BD5493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Ternary Operator</w:t>
            </w:r>
          </w:p>
        </w:tc>
      </w:tr>
      <w:tr w:rsidR="00253065" w:rsidRPr="0077105E" w14:paraId="65D9191B" w14:textId="77777777" w:rsidTr="006438A6">
        <w:tc>
          <w:tcPr>
            <w:tcW w:w="2119" w:type="dxa"/>
          </w:tcPr>
          <w:p w14:paraId="375FBDDD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038D7E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807A4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2A1BEF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to left</w:t>
            </w:r>
          </w:p>
        </w:tc>
        <w:tc>
          <w:tcPr>
            <w:tcW w:w="1554" w:type="dxa"/>
            <w:hideMark/>
          </w:tcPr>
          <w:p w14:paraId="2C7E7552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</w:p>
          <w:p w14:paraId="0A6787EF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+=   -=</w:t>
            </w:r>
          </w:p>
          <w:p w14:paraId="40D697B1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*=   /=</w:t>
            </w:r>
          </w:p>
          <w:p w14:paraId="0386402A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%=   &amp;=</w:t>
            </w:r>
          </w:p>
          <w:p w14:paraId="50583D16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^=    |=</w:t>
            </w:r>
          </w:p>
          <w:p w14:paraId="642C46D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&lt;&lt;=   &gt;&gt;=</w:t>
            </w:r>
          </w:p>
        </w:tc>
        <w:tc>
          <w:tcPr>
            <w:tcW w:w="4543" w:type="dxa"/>
            <w:hideMark/>
          </w:tcPr>
          <w:p w14:paraId="11A580E4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Assignment Operator</w:t>
            </w:r>
          </w:p>
          <w:p w14:paraId="154E70D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Addition/Subtraction Assignment</w:t>
            </w:r>
          </w:p>
          <w:p w14:paraId="7D4AA810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Multiplication/Division Assignment</w:t>
            </w:r>
          </w:p>
          <w:p w14:paraId="341E591C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Modulus/Bitwise And Assignment</w:t>
            </w:r>
          </w:p>
          <w:p w14:paraId="0B4D6536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Bitwise Inclusive/Exclusive Or Assignment</w:t>
            </w:r>
          </w:p>
          <w:p w14:paraId="33307A85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Bitwise Shift Left/Right Assignment</w:t>
            </w:r>
          </w:p>
        </w:tc>
      </w:tr>
      <w:tr w:rsidR="00253065" w:rsidRPr="0077105E" w14:paraId="5C4CFA30" w14:textId="77777777" w:rsidTr="006438A6">
        <w:tc>
          <w:tcPr>
            <w:tcW w:w="2119" w:type="dxa"/>
            <w:hideMark/>
          </w:tcPr>
          <w:p w14:paraId="54A50403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to right</w:t>
            </w:r>
          </w:p>
        </w:tc>
        <w:tc>
          <w:tcPr>
            <w:tcW w:w="1554" w:type="dxa"/>
            <w:hideMark/>
          </w:tcPr>
          <w:p w14:paraId="5997D3CF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</w:tc>
        <w:tc>
          <w:tcPr>
            <w:tcW w:w="4543" w:type="dxa"/>
            <w:hideMark/>
          </w:tcPr>
          <w:p w14:paraId="30A59B8B" w14:textId="77777777" w:rsidR="00253065" w:rsidRPr="00383B38" w:rsidRDefault="00253065" w:rsidP="006438A6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Comma Operator</w:t>
            </w:r>
          </w:p>
        </w:tc>
      </w:tr>
    </w:tbl>
    <w:p w14:paraId="1026E359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b/>
          <w:sz w:val="24"/>
          <w:szCs w:val="24"/>
        </w:rPr>
      </w:pPr>
    </w:p>
    <w:p w14:paraId="3EEC93FD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b/>
          <w:sz w:val="24"/>
          <w:szCs w:val="24"/>
        </w:rPr>
      </w:pPr>
    </w:p>
    <w:p w14:paraId="14F635C4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44796669" w14:textId="77777777" w:rsidR="00253065" w:rsidRDefault="00253065" w:rsidP="00253065">
      <w:pPr>
        <w:widowControl w:val="0"/>
        <w:autoSpaceDE w:val="0"/>
        <w:autoSpaceDN w:val="0"/>
        <w:adjustRightInd w:val="0"/>
        <w:spacing w:line="301" w:lineRule="exact"/>
        <w:ind w:left="90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005AAB8E" w14:textId="77777777" w:rsidR="00253065" w:rsidRDefault="00253065" w:rsidP="00253065">
      <w:pPr>
        <w:widowControl w:val="0"/>
        <w:autoSpaceDE w:val="0"/>
        <w:autoSpaceDN w:val="0"/>
        <w:adjustRightInd w:val="0"/>
        <w:spacing w:line="301" w:lineRule="exact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31741F28" w14:textId="77777777" w:rsidR="00253065" w:rsidRPr="00421DD0" w:rsidRDefault="00253065" w:rsidP="0025306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01" w:lineRule="exact"/>
        <w:rPr>
          <w:rStyle w:val="Strong"/>
          <w:bCs w:val="0"/>
        </w:rPr>
      </w:pPr>
      <w:r w:rsidRPr="00421DD0">
        <w:rPr>
          <w:rStyle w:val="Strong"/>
          <w:bdr w:val="none" w:sz="0" w:space="0" w:color="auto" w:frame="1"/>
          <w:shd w:val="clear" w:color="auto" w:fill="FFFFFF"/>
        </w:rPr>
        <w:lastRenderedPageBreak/>
        <w:t>What are different storage class specifiers in C?</w:t>
      </w:r>
    </w:p>
    <w:p w14:paraId="4EDC20B1" w14:textId="77777777" w:rsidR="00253065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Ans-</w:t>
      </w:r>
    </w:p>
    <w:p w14:paraId="6DDF0263" w14:textId="77777777" w:rsidR="00253065" w:rsidRDefault="00253065" w:rsidP="00253065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>The four storage classes in C are:</w:t>
      </w:r>
    </w:p>
    <w:p w14:paraId="1F6B72DF" w14:textId="77777777" w:rsidR="00253065" w:rsidRPr="00484F0F" w:rsidRDefault="00253065" w:rsidP="00253065">
      <w:pPr>
        <w:pStyle w:val="ListParagraph"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color w:val="222222"/>
          <w:kern w:val="0"/>
          <w:lang w:eastAsia="en-IN"/>
        </w:rPr>
      </w:pPr>
      <w:r w:rsidRPr="00484F0F">
        <w:rPr>
          <w:color w:val="222222"/>
          <w:kern w:val="0"/>
          <w:lang w:eastAsia="en-IN"/>
        </w:rPr>
        <w:t>Auto is used for a local variable declared in the scope.</w:t>
      </w:r>
    </w:p>
    <w:p w14:paraId="7822A5DB" w14:textId="77777777" w:rsidR="00253065" w:rsidRDefault="00253065" w:rsidP="00253065">
      <w:pPr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>Register is used to store the variable in CPU registers rather memory location for quick access.</w:t>
      </w:r>
    </w:p>
    <w:p w14:paraId="6441C262" w14:textId="77777777" w:rsidR="00253065" w:rsidRDefault="00253065" w:rsidP="00253065">
      <w:pPr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>Static is used for both global and local variables. Each one has its use case within a C program.</w:t>
      </w:r>
    </w:p>
    <w:p w14:paraId="49CB254F" w14:textId="77777777" w:rsidR="00253065" w:rsidRDefault="00253065" w:rsidP="00253065">
      <w:pPr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>Extern is used for data sharing between C project files.</w:t>
      </w:r>
    </w:p>
    <w:p w14:paraId="11631D45" w14:textId="77777777" w:rsidR="00253065" w:rsidRPr="00484F0F" w:rsidRDefault="00253065" w:rsidP="00253065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sz w:val="24"/>
          <w:szCs w:val="24"/>
        </w:rPr>
      </w:pPr>
    </w:p>
    <w:p w14:paraId="64ACAA2E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F099501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DA62F97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B7C80BC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2636DB5" w14:textId="77777777" w:rsidR="007154E8" w:rsidRPr="00BA41DE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B74A88D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572DCFF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2951030" w14:textId="77777777" w:rsidR="00C73BBF" w:rsidRPr="00BA41DE" w:rsidRDefault="00C73BBF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B9AA3FB" w14:textId="77777777" w:rsidR="00D846DE" w:rsidRDefault="00CB2007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Date: _____________                                                    </w:t>
      </w:r>
      <w:r w:rsidR="007154E8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14:paraId="6691A3E8" w14:textId="77777777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49F64F" w14:textId="77777777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846DE" w:rsidSect="00CB2007">
      <w:headerReference w:type="default" r:id="rId14"/>
      <w:footerReference w:type="default" r:id="rId15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DFAA" w14:textId="77777777" w:rsidR="00C07901" w:rsidRDefault="00C07901">
      <w:pPr>
        <w:spacing w:after="0" w:line="240" w:lineRule="auto"/>
      </w:pPr>
      <w:r>
        <w:separator/>
      </w:r>
    </w:p>
  </w:endnote>
  <w:endnote w:type="continuationSeparator" w:id="0">
    <w:p w14:paraId="79B3534B" w14:textId="77777777" w:rsidR="00C07901" w:rsidRDefault="00C0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F52C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6DCA46EA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040F661D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S</w:t>
    </w:r>
    <w:r>
      <w:rPr>
        <w:rFonts w:ascii="Times New Roman" w:hAnsi="Times New Roman" w:cs="Times New Roman"/>
        <w:sz w:val="18"/>
        <w:szCs w:val="18"/>
      </w:rPr>
      <w:t xml:space="preserve">em </w:t>
    </w:r>
    <w:r w:rsidR="008870D8">
      <w:rPr>
        <w:rFonts w:ascii="Times New Roman" w:hAnsi="Times New Roman" w:cs="Times New Roman"/>
        <w:sz w:val="18"/>
        <w:szCs w:val="18"/>
      </w:rPr>
      <w:t>I/</w:t>
    </w:r>
    <w:r w:rsidR="00D31F4A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FE436F">
      <w:rPr>
        <w:rFonts w:ascii="Times New Roman" w:hAnsi="Times New Roman" w:cs="Times New Roman"/>
        <w:sz w:val="18"/>
        <w:szCs w:val="18"/>
      </w:rPr>
      <w:t>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A7E3" w14:textId="77777777" w:rsidR="00C07901" w:rsidRDefault="00C07901">
      <w:pPr>
        <w:spacing w:after="0" w:line="240" w:lineRule="auto"/>
      </w:pPr>
      <w:r>
        <w:separator/>
      </w:r>
    </w:p>
  </w:footnote>
  <w:footnote w:type="continuationSeparator" w:id="0">
    <w:p w14:paraId="46838CA1" w14:textId="77777777" w:rsidR="00C07901" w:rsidRDefault="00C0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0D13" w14:textId="70BE0C58" w:rsidR="00820FE3" w:rsidRDefault="00225D31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1681F3BB" wp14:editId="08278FA3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7A41EF" w14:textId="77777777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514031DC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</w:t>
    </w:r>
    <w:r w:rsidR="00C970EB">
      <w:t xml:space="preserve">Somaiya </w:t>
    </w:r>
    <w:proofErr w:type="spellStart"/>
    <w:r w:rsidR="00C970EB">
      <w:t>Vidyavihar</w:t>
    </w:r>
    <w:proofErr w:type="spellEnd"/>
    <w:r w:rsidR="00C970EB">
      <w:t xml:space="preserve"> University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924688B"/>
    <w:multiLevelType w:val="hybridMultilevel"/>
    <w:tmpl w:val="F6DAD3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4B566304"/>
    <w:multiLevelType w:val="hybridMultilevel"/>
    <w:tmpl w:val="8FCA9A72"/>
    <w:lvl w:ilvl="0" w:tplc="2F02B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C35E1"/>
    <w:multiLevelType w:val="hybridMultilevel"/>
    <w:tmpl w:val="E9B6ABC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7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0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6"/>
  </w:num>
  <w:num w:numId="7">
    <w:abstractNumId w:val="7"/>
  </w:num>
  <w:num w:numId="8">
    <w:abstractNumId w:val="24"/>
  </w:num>
  <w:num w:numId="9">
    <w:abstractNumId w:val="19"/>
  </w:num>
  <w:num w:numId="10">
    <w:abstractNumId w:val="8"/>
  </w:num>
  <w:num w:numId="11">
    <w:abstractNumId w:val="40"/>
  </w:num>
  <w:num w:numId="12">
    <w:abstractNumId w:val="6"/>
  </w:num>
  <w:num w:numId="13">
    <w:abstractNumId w:val="33"/>
  </w:num>
  <w:num w:numId="14">
    <w:abstractNumId w:val="4"/>
  </w:num>
  <w:num w:numId="15">
    <w:abstractNumId w:val="30"/>
  </w:num>
  <w:num w:numId="16">
    <w:abstractNumId w:val="22"/>
  </w:num>
  <w:num w:numId="17">
    <w:abstractNumId w:val="29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6"/>
  </w:num>
  <w:num w:numId="22">
    <w:abstractNumId w:val="34"/>
  </w:num>
  <w:num w:numId="23">
    <w:abstractNumId w:val="38"/>
  </w:num>
  <w:num w:numId="24">
    <w:abstractNumId w:val="25"/>
  </w:num>
  <w:num w:numId="25">
    <w:abstractNumId w:val="18"/>
  </w:num>
  <w:num w:numId="26">
    <w:abstractNumId w:val="20"/>
  </w:num>
  <w:num w:numId="27">
    <w:abstractNumId w:val="42"/>
  </w:num>
  <w:num w:numId="28">
    <w:abstractNumId w:val="41"/>
  </w:num>
  <w:num w:numId="29">
    <w:abstractNumId w:val="27"/>
  </w:num>
  <w:num w:numId="30">
    <w:abstractNumId w:val="35"/>
  </w:num>
  <w:num w:numId="31">
    <w:abstractNumId w:val="17"/>
  </w:num>
  <w:num w:numId="32">
    <w:abstractNumId w:val="23"/>
  </w:num>
  <w:num w:numId="33">
    <w:abstractNumId w:val="13"/>
  </w:num>
  <w:num w:numId="34">
    <w:abstractNumId w:val="12"/>
  </w:num>
  <w:num w:numId="35">
    <w:abstractNumId w:val="11"/>
  </w:num>
  <w:num w:numId="36">
    <w:abstractNumId w:val="37"/>
  </w:num>
  <w:num w:numId="37">
    <w:abstractNumId w:val="39"/>
  </w:num>
  <w:num w:numId="38">
    <w:abstractNumId w:val="31"/>
  </w:num>
  <w:num w:numId="39">
    <w:abstractNumId w:val="14"/>
  </w:num>
  <w:num w:numId="40">
    <w:abstractNumId w:val="21"/>
  </w:num>
  <w:num w:numId="41">
    <w:abstractNumId w:val="10"/>
  </w:num>
  <w:num w:numId="42">
    <w:abstractNumId w:val="32"/>
  </w:num>
  <w:num w:numId="43">
    <w:abstractNumId w:val="36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3C57"/>
    <w:rsid w:val="0005123B"/>
    <w:rsid w:val="000662BE"/>
    <w:rsid w:val="000671AA"/>
    <w:rsid w:val="00071500"/>
    <w:rsid w:val="00082AFD"/>
    <w:rsid w:val="00084E22"/>
    <w:rsid w:val="00085003"/>
    <w:rsid w:val="00086B44"/>
    <w:rsid w:val="000955B7"/>
    <w:rsid w:val="0009662E"/>
    <w:rsid w:val="000F2FCA"/>
    <w:rsid w:val="000F3A86"/>
    <w:rsid w:val="00112BF0"/>
    <w:rsid w:val="00126626"/>
    <w:rsid w:val="00126654"/>
    <w:rsid w:val="001466A9"/>
    <w:rsid w:val="001469CB"/>
    <w:rsid w:val="00166A1A"/>
    <w:rsid w:val="00167140"/>
    <w:rsid w:val="00177521"/>
    <w:rsid w:val="00185A19"/>
    <w:rsid w:val="001A7767"/>
    <w:rsid w:val="001E06A1"/>
    <w:rsid w:val="001F3ECA"/>
    <w:rsid w:val="001F4FE4"/>
    <w:rsid w:val="001F546D"/>
    <w:rsid w:val="001F6C7D"/>
    <w:rsid w:val="002202E6"/>
    <w:rsid w:val="0022311E"/>
    <w:rsid w:val="00224D08"/>
    <w:rsid w:val="0022594E"/>
    <w:rsid w:val="00225D31"/>
    <w:rsid w:val="00236804"/>
    <w:rsid w:val="00236F3E"/>
    <w:rsid w:val="00237C23"/>
    <w:rsid w:val="00244D78"/>
    <w:rsid w:val="00253065"/>
    <w:rsid w:val="00282F6C"/>
    <w:rsid w:val="002950A2"/>
    <w:rsid w:val="002B7129"/>
    <w:rsid w:val="002B7BED"/>
    <w:rsid w:val="002C4C83"/>
    <w:rsid w:val="002C6577"/>
    <w:rsid w:val="002D1143"/>
    <w:rsid w:val="002E470C"/>
    <w:rsid w:val="00303B7C"/>
    <w:rsid w:val="003126F4"/>
    <w:rsid w:val="00323062"/>
    <w:rsid w:val="0033756F"/>
    <w:rsid w:val="00342975"/>
    <w:rsid w:val="00342BF2"/>
    <w:rsid w:val="00343396"/>
    <w:rsid w:val="00352953"/>
    <w:rsid w:val="00361226"/>
    <w:rsid w:val="00366740"/>
    <w:rsid w:val="00387741"/>
    <w:rsid w:val="00395AF5"/>
    <w:rsid w:val="003A7771"/>
    <w:rsid w:val="003C499B"/>
    <w:rsid w:val="003D18D9"/>
    <w:rsid w:val="003F6390"/>
    <w:rsid w:val="00402A73"/>
    <w:rsid w:val="004177C4"/>
    <w:rsid w:val="00421056"/>
    <w:rsid w:val="00433810"/>
    <w:rsid w:val="0044767E"/>
    <w:rsid w:val="004762CE"/>
    <w:rsid w:val="00484F0F"/>
    <w:rsid w:val="00490059"/>
    <w:rsid w:val="004902AB"/>
    <w:rsid w:val="0049449E"/>
    <w:rsid w:val="00497129"/>
    <w:rsid w:val="004B4125"/>
    <w:rsid w:val="004B4DA7"/>
    <w:rsid w:val="004C2F41"/>
    <w:rsid w:val="004E0DD4"/>
    <w:rsid w:val="00502D6A"/>
    <w:rsid w:val="00506437"/>
    <w:rsid w:val="00507BB6"/>
    <w:rsid w:val="00541F10"/>
    <w:rsid w:val="005440AC"/>
    <w:rsid w:val="0055270F"/>
    <w:rsid w:val="00580721"/>
    <w:rsid w:val="00590D01"/>
    <w:rsid w:val="005B57C1"/>
    <w:rsid w:val="005B5DFB"/>
    <w:rsid w:val="005D2F41"/>
    <w:rsid w:val="005D314D"/>
    <w:rsid w:val="005F2CEB"/>
    <w:rsid w:val="005F4EC0"/>
    <w:rsid w:val="006040AB"/>
    <w:rsid w:val="006135EC"/>
    <w:rsid w:val="00621326"/>
    <w:rsid w:val="00632BCE"/>
    <w:rsid w:val="0063682E"/>
    <w:rsid w:val="00644559"/>
    <w:rsid w:val="006445EE"/>
    <w:rsid w:val="00673042"/>
    <w:rsid w:val="006869D1"/>
    <w:rsid w:val="00695ACD"/>
    <w:rsid w:val="006A4C21"/>
    <w:rsid w:val="006A74A1"/>
    <w:rsid w:val="006B49C5"/>
    <w:rsid w:val="006C7BB3"/>
    <w:rsid w:val="006E7EC2"/>
    <w:rsid w:val="0070566D"/>
    <w:rsid w:val="00710D82"/>
    <w:rsid w:val="007154E8"/>
    <w:rsid w:val="0071782B"/>
    <w:rsid w:val="00751B3B"/>
    <w:rsid w:val="0075310D"/>
    <w:rsid w:val="007614DA"/>
    <w:rsid w:val="00773CC4"/>
    <w:rsid w:val="00773DCA"/>
    <w:rsid w:val="00782A07"/>
    <w:rsid w:val="007957FB"/>
    <w:rsid w:val="00795FA5"/>
    <w:rsid w:val="007969D9"/>
    <w:rsid w:val="007A5225"/>
    <w:rsid w:val="007C47C0"/>
    <w:rsid w:val="007D1AB5"/>
    <w:rsid w:val="007D371F"/>
    <w:rsid w:val="007E5861"/>
    <w:rsid w:val="007E5944"/>
    <w:rsid w:val="007F173A"/>
    <w:rsid w:val="00801846"/>
    <w:rsid w:val="00814285"/>
    <w:rsid w:val="0081434E"/>
    <w:rsid w:val="00820FE3"/>
    <w:rsid w:val="0084346A"/>
    <w:rsid w:val="00865308"/>
    <w:rsid w:val="00874065"/>
    <w:rsid w:val="008808E8"/>
    <w:rsid w:val="00882073"/>
    <w:rsid w:val="008870D8"/>
    <w:rsid w:val="008B397B"/>
    <w:rsid w:val="008C02ED"/>
    <w:rsid w:val="008E499C"/>
    <w:rsid w:val="008F33EB"/>
    <w:rsid w:val="008F4AC6"/>
    <w:rsid w:val="00900A38"/>
    <w:rsid w:val="00923339"/>
    <w:rsid w:val="00926A64"/>
    <w:rsid w:val="00985211"/>
    <w:rsid w:val="009865AD"/>
    <w:rsid w:val="009B1680"/>
    <w:rsid w:val="009B4AAE"/>
    <w:rsid w:val="009B7DBA"/>
    <w:rsid w:val="009C5A72"/>
    <w:rsid w:val="009F497D"/>
    <w:rsid w:val="00A21412"/>
    <w:rsid w:val="00A2349E"/>
    <w:rsid w:val="00A3046C"/>
    <w:rsid w:val="00A54167"/>
    <w:rsid w:val="00A61F13"/>
    <w:rsid w:val="00A64727"/>
    <w:rsid w:val="00A773C3"/>
    <w:rsid w:val="00A86372"/>
    <w:rsid w:val="00A8775F"/>
    <w:rsid w:val="00AD19FA"/>
    <w:rsid w:val="00AD4875"/>
    <w:rsid w:val="00AE4E29"/>
    <w:rsid w:val="00AF379D"/>
    <w:rsid w:val="00B01318"/>
    <w:rsid w:val="00B026A1"/>
    <w:rsid w:val="00B27A45"/>
    <w:rsid w:val="00B30EA1"/>
    <w:rsid w:val="00B55634"/>
    <w:rsid w:val="00B56322"/>
    <w:rsid w:val="00B7322D"/>
    <w:rsid w:val="00B772E2"/>
    <w:rsid w:val="00B81321"/>
    <w:rsid w:val="00B911EE"/>
    <w:rsid w:val="00BA41DE"/>
    <w:rsid w:val="00BB26FD"/>
    <w:rsid w:val="00BB52ED"/>
    <w:rsid w:val="00BE01FF"/>
    <w:rsid w:val="00C0055B"/>
    <w:rsid w:val="00C041CA"/>
    <w:rsid w:val="00C07901"/>
    <w:rsid w:val="00C10841"/>
    <w:rsid w:val="00C15C7B"/>
    <w:rsid w:val="00C22266"/>
    <w:rsid w:val="00C2241F"/>
    <w:rsid w:val="00C40814"/>
    <w:rsid w:val="00C64ECA"/>
    <w:rsid w:val="00C73BBF"/>
    <w:rsid w:val="00C8120F"/>
    <w:rsid w:val="00C82439"/>
    <w:rsid w:val="00C904F4"/>
    <w:rsid w:val="00C970EB"/>
    <w:rsid w:val="00CB2007"/>
    <w:rsid w:val="00CC266F"/>
    <w:rsid w:val="00CC5CD8"/>
    <w:rsid w:val="00CD5235"/>
    <w:rsid w:val="00CD5AB5"/>
    <w:rsid w:val="00CE3EA0"/>
    <w:rsid w:val="00D31F4A"/>
    <w:rsid w:val="00D369B0"/>
    <w:rsid w:val="00D43347"/>
    <w:rsid w:val="00D50762"/>
    <w:rsid w:val="00D51A36"/>
    <w:rsid w:val="00D55D5A"/>
    <w:rsid w:val="00D57076"/>
    <w:rsid w:val="00D846DE"/>
    <w:rsid w:val="00D915C7"/>
    <w:rsid w:val="00D916CF"/>
    <w:rsid w:val="00DB2CD9"/>
    <w:rsid w:val="00DB3EF0"/>
    <w:rsid w:val="00DB476C"/>
    <w:rsid w:val="00DC78F1"/>
    <w:rsid w:val="00DD16AF"/>
    <w:rsid w:val="00DE7D49"/>
    <w:rsid w:val="00E010CE"/>
    <w:rsid w:val="00E0549C"/>
    <w:rsid w:val="00E05B48"/>
    <w:rsid w:val="00E2149F"/>
    <w:rsid w:val="00E3745A"/>
    <w:rsid w:val="00E37E08"/>
    <w:rsid w:val="00E505ED"/>
    <w:rsid w:val="00E67E80"/>
    <w:rsid w:val="00E70B05"/>
    <w:rsid w:val="00E86FF9"/>
    <w:rsid w:val="00E917EB"/>
    <w:rsid w:val="00E9213C"/>
    <w:rsid w:val="00EC4615"/>
    <w:rsid w:val="00EE3754"/>
    <w:rsid w:val="00EF3562"/>
    <w:rsid w:val="00EF571B"/>
    <w:rsid w:val="00F119BE"/>
    <w:rsid w:val="00F21762"/>
    <w:rsid w:val="00F36D37"/>
    <w:rsid w:val="00F378D8"/>
    <w:rsid w:val="00F67DE2"/>
    <w:rsid w:val="00F779A2"/>
    <w:rsid w:val="00F86224"/>
    <w:rsid w:val="00FB2FB9"/>
    <w:rsid w:val="00FB331A"/>
    <w:rsid w:val="00FB7413"/>
    <w:rsid w:val="00FD1F9D"/>
    <w:rsid w:val="00FD4B1C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129BA6B"/>
  <w15:chartTrackingRefBased/>
  <w15:docId w15:val="{9B3EBF58-DAB1-464E-9D3E-46CEA11B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semiHidden/>
    <w:unhideWhenUsed/>
    <w:rsid w:val="008143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  <w:style w:type="table" w:styleId="TableGrid">
    <w:name w:val="Table Grid"/>
    <w:basedOn w:val="TableNormal"/>
    <w:uiPriority w:val="59"/>
    <w:rsid w:val="00C22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808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2530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se.iitkgp.ac.in/~rkumar/pds-vlab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6" ma:contentTypeDescription="Create a new document." ma:contentTypeScope="" ma:versionID="44c10d0b4c5dd51afefdba5e06815759">
  <xsd:schema xmlns:xsd="http://www.w3.org/2001/XMLSchema" xmlns:xs="http://www.w3.org/2001/XMLSchema" xmlns:p="http://schemas.microsoft.com/office/2006/metadata/properties" xmlns:ns2="40783868-3de4-4b34-bcbd-0e82dfc7c48a" xmlns:ns3="ac092533-9782-45c4-b568-d57eb1ffa5d6" targetNamespace="http://schemas.microsoft.com/office/2006/metadata/properties" ma:root="true" ma:fieldsID="419f255291710f18d0f4bb321261b46d" ns2:_="" ns3:_="">
    <xsd:import namespace="40783868-3de4-4b34-bcbd-0e82dfc7c48a"/>
    <xsd:import namespace="ac092533-9782-45c4-b568-d57eb1ffa5d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16D69-0059-4F0B-ADE2-BC24578CD3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9EB928-DBE7-4A4E-AAC3-6659AF007E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F04238-D4BE-4C6F-A9A5-620E8CEF2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83868-3de4-4b34-bcbd-0e82dfc7c48a"/>
    <ds:schemaRef ds:uri="ac092533-9782-45c4-b568-d57eb1ffa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124B91-A7E9-47A1-B803-0490E51C3F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4895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16010421063_FY_ARYA NAIR</cp:lastModifiedBy>
  <cp:revision>7</cp:revision>
  <cp:lastPrinted>2021-11-15T09:48:00Z</cp:lastPrinted>
  <dcterms:created xsi:type="dcterms:W3CDTF">2021-11-14T18:24:00Z</dcterms:created>
  <dcterms:modified xsi:type="dcterms:W3CDTF">2021-11-15T09:54:00Z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